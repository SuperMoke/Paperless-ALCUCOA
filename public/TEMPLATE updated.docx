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DE42" w14:textId="77777777" w:rsidR="00677610" w:rsidRPr="00972604" w:rsidRDefault="00B1753E" w:rsidP="000E6AF2">
      <w:pPr>
        <w:jc w:val="center"/>
        <w:rPr>
          <w:rFonts w:ascii="Times New Roman" w:hAnsi="Times New Roman"/>
          <w:b/>
          <w:bCs/>
          <w:sz w:val="22"/>
          <w:szCs w:val="30"/>
        </w:rPr>
      </w:pPr>
      <w:r w:rsidRPr="00972604">
        <w:rPr>
          <w:rFonts w:ascii="Times New Roman" w:hAnsi="Times New Roman"/>
          <w:b/>
          <w:bCs/>
          <w:sz w:val="22"/>
          <w:szCs w:val="30"/>
        </w:rPr>
        <w:t>PERSONAL PORTFOLIO FOR FACULTY</w:t>
      </w:r>
    </w:p>
    <w:p w14:paraId="629F78F2" w14:textId="399C262A" w:rsidR="00677610" w:rsidRPr="007A3236" w:rsidRDefault="00096AB6" w:rsidP="00677610">
      <w:pPr>
        <w:pStyle w:val="Heading1"/>
        <w:jc w:val="center"/>
        <w:rPr>
          <w:b w:val="0"/>
          <w:lang w:val="en-US"/>
        </w:rPr>
      </w:pPr>
      <w:r>
        <w:rPr>
          <w:b w:val="0"/>
        </w:rPr>
        <w:t xml:space="preserve">as of </w:t>
      </w:r>
    </w:p>
    <w:p w14:paraId="792ADE23" w14:textId="77777777" w:rsidR="00972604" w:rsidRPr="001E7CC7" w:rsidRDefault="00972604" w:rsidP="00972604">
      <w:pPr>
        <w:rPr>
          <w:rFonts w:ascii="Times New Roman" w:hAnsi="Times New Roman"/>
          <w:iCs/>
          <w:sz w:val="20"/>
        </w:rPr>
      </w:pPr>
      <w:bookmarkStart w:id="0" w:name="_Hlk493451034"/>
    </w:p>
    <w:p w14:paraId="7C98CFDC" w14:textId="77777777" w:rsidR="00972604" w:rsidRPr="001E7CC7" w:rsidRDefault="000E6AF2" w:rsidP="00972604">
      <w:pPr>
        <w:pStyle w:val="BodyText2"/>
        <w:jc w:val="both"/>
        <w:rPr>
          <w:iCs/>
          <w:sz w:val="20"/>
        </w:rPr>
      </w:pPr>
      <w:r w:rsidRPr="001E7CC7">
        <w:rPr>
          <w:iCs/>
          <w:sz w:val="20"/>
        </w:rPr>
        <w:t>Accomplish</w:t>
      </w:r>
      <w:r w:rsidR="00972604" w:rsidRPr="001E7CC7">
        <w:rPr>
          <w:iCs/>
          <w:sz w:val="20"/>
        </w:rPr>
        <w:t xml:space="preserve"> this </w:t>
      </w:r>
      <w:r w:rsidRPr="001E7CC7">
        <w:rPr>
          <w:iCs/>
          <w:sz w:val="20"/>
        </w:rPr>
        <w:t>personal portfolio for faculty</w:t>
      </w:r>
      <w:r w:rsidR="00972604" w:rsidRPr="001E7CC7">
        <w:rPr>
          <w:iCs/>
          <w:sz w:val="20"/>
        </w:rPr>
        <w:t xml:space="preserve"> by providing the details of your performance</w:t>
      </w:r>
      <w:r w:rsidRPr="001E7CC7">
        <w:rPr>
          <w:iCs/>
          <w:sz w:val="20"/>
        </w:rPr>
        <w:t xml:space="preserve"> and engagements</w:t>
      </w:r>
      <w:r w:rsidR="00972604" w:rsidRPr="001E7CC7">
        <w:rPr>
          <w:iCs/>
          <w:sz w:val="20"/>
        </w:rPr>
        <w:t xml:space="preserve"> as a faculty member of the </w:t>
      </w:r>
      <w:r w:rsidRPr="001E7CC7">
        <w:rPr>
          <w:iCs/>
          <w:sz w:val="20"/>
        </w:rPr>
        <w:t xml:space="preserve">College for the past three academic years in the following areas below. </w:t>
      </w:r>
      <w:r w:rsidR="00972604" w:rsidRPr="001E7CC7">
        <w:rPr>
          <w:iCs/>
          <w:sz w:val="20"/>
        </w:rPr>
        <w:t>Please provide the required information and supporting</w:t>
      </w:r>
      <w:r w:rsidRPr="001E7CC7">
        <w:rPr>
          <w:iCs/>
          <w:sz w:val="20"/>
        </w:rPr>
        <w:t xml:space="preserve"> documents for each item you indicate</w:t>
      </w:r>
      <w:r w:rsidR="00972604" w:rsidRPr="001E7CC7">
        <w:rPr>
          <w:iCs/>
          <w:sz w:val="20"/>
        </w:rPr>
        <w:t xml:space="preserve">.  </w:t>
      </w:r>
    </w:p>
    <w:p w14:paraId="0D6B2189" w14:textId="77777777" w:rsidR="00972604" w:rsidRPr="00972604" w:rsidRDefault="00972604" w:rsidP="00972604">
      <w:pPr>
        <w:pStyle w:val="Footer"/>
        <w:pBdr>
          <w:bottom w:val="single" w:sz="6" w:space="1" w:color="auto"/>
        </w:pBdr>
        <w:rPr>
          <w:rFonts w:ascii="Times New Roman" w:hAnsi="Times New Roman"/>
        </w:rPr>
      </w:pPr>
    </w:p>
    <w:p w14:paraId="61F24CEC" w14:textId="4A62CFA5" w:rsidR="00972604" w:rsidRPr="00972604" w:rsidRDefault="00455A74" w:rsidP="00972604">
      <w:pPr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A05DDFF" wp14:editId="563F02FF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2078355" cy="271145"/>
                <wp:effectExtent l="9525" t="18415" r="17145" b="1524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2711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FBAC20" w14:textId="77777777" w:rsidR="00972604" w:rsidRPr="004F49C4" w:rsidRDefault="00972604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PERSONAL INFORMATION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5DDF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12.45pt;width:163.65pt;height:21.3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" filled="f" fillcolor="#333" strokeweight="1.5pt">
                <v:textbox>
                  <w:txbxContent>
                    <w:p w14:paraId="44FBAC20" w14:textId="77777777" w:rsidR="00972604" w:rsidRPr="004F49C4" w:rsidRDefault="00972604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PERSONAL INFORMATION  </w:t>
                      </w:r>
                    </w:p>
                  </w:txbxContent>
                </v:textbox>
              </v:shape>
            </w:pict>
          </mc:Fallback>
        </mc:AlternateContent>
      </w:r>
    </w:p>
    <w:p w14:paraId="277DF6DE" w14:textId="77777777" w:rsidR="00972604" w:rsidRPr="00972604" w:rsidRDefault="00972604" w:rsidP="00972604">
      <w:pPr>
        <w:rPr>
          <w:rFonts w:ascii="Times New Roman" w:hAnsi="Times New Roman"/>
        </w:rPr>
      </w:pPr>
    </w:p>
    <w:p w14:paraId="2674632A" w14:textId="77777777" w:rsidR="00972604" w:rsidRPr="00972604" w:rsidRDefault="00972604" w:rsidP="00972604">
      <w:pPr>
        <w:ind w:right="-108"/>
        <w:jc w:val="both"/>
        <w:rPr>
          <w:rFonts w:ascii="Times New Roman" w:hAnsi="Times New Roman"/>
          <w:i/>
          <w:sz w:val="20"/>
          <w:szCs w:val="20"/>
        </w:rPr>
      </w:pPr>
    </w:p>
    <w:p w14:paraId="5A0D04CB" w14:textId="77777777" w:rsidR="00972604" w:rsidRPr="009F3AC0" w:rsidRDefault="00972604" w:rsidP="00972604">
      <w:pPr>
        <w:rPr>
          <w:rFonts w:ascii="Times New Roman" w:hAnsi="Times New Roman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>Identify per</w:t>
      </w:r>
      <w:r w:rsidR="004F49C4" w:rsidRPr="009F3AC0">
        <w:rPr>
          <w:rFonts w:ascii="Times New Roman" w:hAnsi="Times New Roman"/>
          <w:sz w:val="20"/>
          <w:szCs w:val="20"/>
        </w:rPr>
        <w:t xml:space="preserve">tinent information below. Write N/A for items not applicable to you. </w:t>
      </w:r>
    </w:p>
    <w:p w14:paraId="407DC4F9" w14:textId="77777777" w:rsidR="004F49C4" w:rsidRPr="00972604" w:rsidRDefault="004F49C4" w:rsidP="00972604">
      <w:pPr>
        <w:rPr>
          <w:rFonts w:ascii="Times New Roman" w:hAnsi="Times New Roman"/>
        </w:rPr>
      </w:pPr>
    </w:p>
    <w:tbl>
      <w:tblPr>
        <w:tblW w:w="10165" w:type="dxa"/>
        <w:tblInd w:w="113" w:type="dxa"/>
        <w:tblLook w:val="04A0" w:firstRow="1" w:lastRow="0" w:firstColumn="1" w:lastColumn="0" w:noHBand="0" w:noVBand="1"/>
      </w:tblPr>
      <w:tblGrid>
        <w:gridCol w:w="1340"/>
        <w:gridCol w:w="1625"/>
        <w:gridCol w:w="1620"/>
        <w:gridCol w:w="2610"/>
        <w:gridCol w:w="1620"/>
        <w:gridCol w:w="1441"/>
      </w:tblGrid>
      <w:tr w:rsidR="004F49C4" w:rsidRPr="004F49C4" w14:paraId="52D45D05" w14:textId="77777777" w:rsidTr="004F49C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6D82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Surname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E108" w14:textId="205F715C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surname }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AA5A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Given Name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0C3F" w14:textId="0BDFBDA2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giveName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A6A7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1F60" w14:textId="7796ADAB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middleName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}</w:t>
            </w:r>
          </w:p>
        </w:tc>
      </w:tr>
      <w:tr w:rsidR="004F49C4" w:rsidRPr="004F49C4" w14:paraId="58EAA44B" w14:textId="77777777" w:rsidTr="004F49C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7D08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Address:</w:t>
            </w:r>
          </w:p>
        </w:tc>
        <w:tc>
          <w:tcPr>
            <w:tcW w:w="88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6B2F" w14:textId="75A350CB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{address}</w:t>
            </w:r>
          </w:p>
        </w:tc>
      </w:tr>
      <w:tr w:rsidR="004F49C4" w:rsidRPr="004F49C4" w14:paraId="3FAF7259" w14:textId="77777777" w:rsidTr="00AD566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B041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Date of Birth: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F93BD" w14:textId="54EC3CFE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dateOfBirth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 xml:space="preserve"> }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A999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Place of Birth: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E612C" w14:textId="6A6671CF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placeOfBirth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A1EF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Age: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B3C91" w14:textId="5634C9D6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{age}</w:t>
            </w:r>
          </w:p>
        </w:tc>
      </w:tr>
      <w:tr w:rsidR="004F49C4" w:rsidRPr="004F49C4" w14:paraId="67473856" w14:textId="77777777" w:rsidTr="00AD566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9AD8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Contact No.: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B3A7D" w14:textId="29D7C755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contactNo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CE6F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E-mail Address: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F7070" w14:textId="356881EB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{email}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32B0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Sex: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2DAF" w14:textId="2424C727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{sex}</w:t>
            </w:r>
          </w:p>
        </w:tc>
      </w:tr>
      <w:tr w:rsidR="004F49C4" w:rsidRPr="004F49C4" w14:paraId="09D04F4F" w14:textId="77777777" w:rsidTr="00AD566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2A10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Civil Status: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F7F8E" w14:textId="1D8027C5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civilStatus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38F7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Name of Spouse: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F0F0E" w14:textId="218B1152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{spouse}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762E" w14:textId="77777777" w:rsidR="004F49C4" w:rsidRPr="004F49C4" w:rsidRDefault="004F49C4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 w:rsidRPr="004F49C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No. of Children: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FCAB4" w14:textId="7E4F9E8E" w:rsidR="004F49C4" w:rsidRPr="004F49C4" w:rsidRDefault="006309C7" w:rsidP="004F49C4">
            <w:pPr>
              <w:spacing w:line="48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PH" w:eastAsia="en-PH"/>
              </w:rPr>
              <w:t>{children}</w:t>
            </w:r>
          </w:p>
        </w:tc>
      </w:tr>
    </w:tbl>
    <w:p w14:paraId="177F3D1A" w14:textId="77777777" w:rsidR="00972604" w:rsidRPr="00972604" w:rsidRDefault="00972604" w:rsidP="00972604">
      <w:pPr>
        <w:rPr>
          <w:rFonts w:ascii="Times New Roman" w:hAnsi="Times New Roman"/>
        </w:rPr>
      </w:pPr>
    </w:p>
    <w:p w14:paraId="0757D927" w14:textId="255D33D4" w:rsidR="00972604" w:rsidRPr="00972604" w:rsidRDefault="00455A74" w:rsidP="004B5DEB">
      <w:pPr>
        <w:spacing w:line="360" w:lineRule="auto"/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E22313E" wp14:editId="3AF35DAB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443480" cy="255270"/>
                <wp:effectExtent l="9525" t="12065" r="13970" b="1841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480" cy="2552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5EC823" w14:textId="77777777" w:rsidR="00972604" w:rsidRPr="004F49C4" w:rsidRDefault="00972604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A.  EDUCATIONAL ATTAINMENT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2313E" id="Text Box 13" o:spid="_x0000_s1027" type="#_x0000_t202" style="position:absolute;margin-left:0;margin-top:4.75pt;width:192.4pt;height:2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" filled="f" fillcolor="#333" strokeweight="1.5pt">
                <v:textbox>
                  <w:txbxContent>
                    <w:p w14:paraId="5A5EC823" w14:textId="77777777" w:rsidR="00972604" w:rsidRPr="004F49C4" w:rsidRDefault="00972604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A.  EDUCATIONAL ATTAINMENT </w:t>
                      </w:r>
                    </w:p>
                  </w:txbxContent>
                </v:textbox>
              </v:shape>
            </w:pict>
          </mc:Fallback>
        </mc:AlternateContent>
      </w:r>
      <w:r w:rsidR="00972604" w:rsidRPr="00972604">
        <w:rPr>
          <w:rFonts w:ascii="Times New Roman" w:hAnsi="Times New Roman"/>
          <w:color w:val="000080"/>
          <w:sz w:val="20"/>
          <w:szCs w:val="20"/>
        </w:rPr>
        <w:t xml:space="preserve">              </w:t>
      </w:r>
      <w:r w:rsidR="00972604" w:rsidRPr="00972604">
        <w:rPr>
          <w:rFonts w:ascii="Times New Roman" w:hAnsi="Times New Roman"/>
          <w:color w:val="000080"/>
          <w:sz w:val="20"/>
          <w:szCs w:val="20"/>
        </w:rPr>
        <w:tab/>
      </w:r>
    </w:p>
    <w:p w14:paraId="50326451" w14:textId="77777777" w:rsidR="00972604" w:rsidRPr="00972604" w:rsidRDefault="00972604" w:rsidP="00972604">
      <w:pPr>
        <w:rPr>
          <w:rFonts w:ascii="Times New Roman" w:hAnsi="Times New Roman"/>
        </w:rPr>
      </w:pPr>
    </w:p>
    <w:p w14:paraId="383F4547" w14:textId="77777777" w:rsidR="004F49C4" w:rsidRDefault="00972604" w:rsidP="00972604">
      <w:pPr>
        <w:numPr>
          <w:ilvl w:val="1"/>
          <w:numId w:val="41"/>
        </w:numPr>
        <w:ind w:left="270" w:hanging="270"/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 xml:space="preserve">Professional License </w:t>
      </w:r>
    </w:p>
    <w:p w14:paraId="6E518411" w14:textId="77777777" w:rsidR="00972604" w:rsidRPr="009F3AC0" w:rsidRDefault="00972604" w:rsidP="004F49C4">
      <w:pPr>
        <w:ind w:left="270"/>
        <w:jc w:val="both"/>
        <w:rPr>
          <w:rFonts w:ascii="Times New Roman" w:hAnsi="Times New Roman"/>
          <w:b/>
          <w:bCs/>
          <w:sz w:val="20"/>
        </w:rPr>
      </w:pPr>
      <w:r w:rsidRPr="009F3AC0">
        <w:rPr>
          <w:rFonts w:ascii="Times New Roman" w:hAnsi="Times New Roman"/>
          <w:sz w:val="20"/>
          <w:szCs w:val="20"/>
        </w:rPr>
        <w:t>List down professional license and other government examinations passed.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 xml:space="preserve"> (B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484460C2" w14:textId="77777777" w:rsidR="00972604" w:rsidRPr="00972604" w:rsidRDefault="00972604" w:rsidP="00972604">
      <w:pPr>
        <w:rPr>
          <w:rFonts w:ascii="Times New Roman" w:hAnsi="Times New Roman"/>
          <w:i/>
          <w:sz w:val="20"/>
          <w:szCs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960"/>
        <w:gridCol w:w="2700"/>
      </w:tblGrid>
      <w:tr w:rsidR="00972604" w:rsidRPr="004F49C4" w14:paraId="1AB1865F" w14:textId="77777777" w:rsidTr="004F49C4">
        <w:trPr>
          <w:trHeight w:val="296"/>
        </w:trPr>
        <w:tc>
          <w:tcPr>
            <w:tcW w:w="3240" w:type="dxa"/>
          </w:tcPr>
          <w:p w14:paraId="0240D191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Type of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>License</w:t>
            </w:r>
          </w:p>
        </w:tc>
        <w:tc>
          <w:tcPr>
            <w:tcW w:w="3960" w:type="dxa"/>
          </w:tcPr>
          <w:p w14:paraId="0BB4480C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Date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>Acquired</w:t>
            </w:r>
          </w:p>
        </w:tc>
        <w:tc>
          <w:tcPr>
            <w:tcW w:w="2700" w:type="dxa"/>
          </w:tcPr>
          <w:p w14:paraId="1E3CB9D3" w14:textId="77777777" w:rsidR="00972604" w:rsidRPr="004F49C4" w:rsidRDefault="0097260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355D581B" w14:textId="77777777" w:rsidTr="004F49C4">
        <w:tc>
          <w:tcPr>
            <w:tcW w:w="3240" w:type="dxa"/>
          </w:tcPr>
          <w:p w14:paraId="277CB3FB" w14:textId="77777777" w:rsid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6116E9F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5CDC86E" w14:textId="77777777" w:rsidR="00AD5667" w:rsidRPr="00972604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</w:tcPr>
          <w:p w14:paraId="128EED2B" w14:textId="77777777" w:rsidR="00182041" w:rsidRPr="00972604" w:rsidRDefault="00182041" w:rsidP="00C924E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02D4FDC" w14:textId="77777777" w:rsidR="00182041" w:rsidRPr="00972604" w:rsidRDefault="00182041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909CB97" w14:textId="77777777" w:rsidR="00972604" w:rsidRPr="00972604" w:rsidRDefault="00972604" w:rsidP="00972604">
      <w:pPr>
        <w:rPr>
          <w:rFonts w:ascii="Times New Roman" w:hAnsi="Times New Roman"/>
          <w:i/>
          <w:sz w:val="20"/>
          <w:szCs w:val="20"/>
        </w:rPr>
      </w:pPr>
    </w:p>
    <w:p w14:paraId="67D43A24" w14:textId="77777777" w:rsidR="00972604" w:rsidRPr="00972604" w:rsidRDefault="00972604" w:rsidP="004F49C4">
      <w:pPr>
        <w:numPr>
          <w:ilvl w:val="1"/>
          <w:numId w:val="41"/>
        </w:numPr>
        <w:ind w:left="270" w:hanging="270"/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 xml:space="preserve">Degrees Obtained </w:t>
      </w:r>
    </w:p>
    <w:p w14:paraId="53C7728F" w14:textId="77777777" w:rsidR="00972604" w:rsidRPr="009F3AC0" w:rsidRDefault="00972604" w:rsidP="004F49C4">
      <w:pPr>
        <w:ind w:firstLine="270"/>
        <w:rPr>
          <w:rFonts w:ascii="Times New Roman" w:hAnsi="Times New Roman"/>
          <w:color w:val="000000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 xml:space="preserve">Identify pertinent information below. </w:t>
      </w:r>
      <w:r w:rsidRPr="009F3AC0">
        <w:rPr>
          <w:rFonts w:ascii="Times New Roman" w:hAnsi="Times New Roman"/>
          <w:color w:val="000000"/>
          <w:sz w:val="20"/>
          <w:szCs w:val="20"/>
        </w:rPr>
        <w:t>List down the degrees obtained.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9F3AC0">
        <w:rPr>
          <w:rFonts w:ascii="Times New Roman" w:hAnsi="Times New Roman"/>
          <w:color w:val="000000"/>
          <w:sz w:val="20"/>
          <w:szCs w:val="20"/>
        </w:rPr>
        <w:t>(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>B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2582BEFA" w14:textId="77777777" w:rsidR="00972604" w:rsidRPr="00972604" w:rsidRDefault="00972604" w:rsidP="00972604">
      <w:pPr>
        <w:jc w:val="both"/>
        <w:rPr>
          <w:rFonts w:ascii="Times New Roman" w:hAnsi="Times New Roman"/>
          <w:sz w:val="18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9"/>
        <w:gridCol w:w="1761"/>
        <w:gridCol w:w="2160"/>
        <w:gridCol w:w="1620"/>
        <w:gridCol w:w="1800"/>
      </w:tblGrid>
      <w:tr w:rsidR="00972604" w:rsidRPr="00972604" w14:paraId="3421E779" w14:textId="77777777" w:rsidTr="004F49C4">
        <w:tc>
          <w:tcPr>
            <w:tcW w:w="2559" w:type="dxa"/>
          </w:tcPr>
          <w:p w14:paraId="23E54D4C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ED3133C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Degrees Earned</w:t>
            </w:r>
          </w:p>
        </w:tc>
        <w:tc>
          <w:tcPr>
            <w:tcW w:w="1761" w:type="dxa"/>
          </w:tcPr>
          <w:p w14:paraId="7295A83B" w14:textId="77777777" w:rsidR="00972604" w:rsidRPr="004F49C4" w:rsidRDefault="00972604" w:rsidP="004F1AD3">
            <w:pPr>
              <w:ind w:left="7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263CB8D" w14:textId="77777777" w:rsidR="00972604" w:rsidRPr="004F49C4" w:rsidRDefault="00972604" w:rsidP="004F49C4">
            <w:pPr>
              <w:ind w:left="7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Specialization</w:t>
            </w:r>
          </w:p>
        </w:tc>
        <w:tc>
          <w:tcPr>
            <w:tcW w:w="2160" w:type="dxa"/>
          </w:tcPr>
          <w:p w14:paraId="7984E49E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A438019" w14:textId="77777777" w:rsidR="00972604" w:rsidRPr="004F49C4" w:rsidRDefault="004F49C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>School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A964548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1EC9AEC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D001951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Year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>Graduated</w:t>
            </w:r>
          </w:p>
        </w:tc>
        <w:tc>
          <w:tcPr>
            <w:tcW w:w="1800" w:type="dxa"/>
          </w:tcPr>
          <w:p w14:paraId="77D7FA23" w14:textId="77777777" w:rsidR="00972604" w:rsidRPr="004F49C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3A3F605" w14:textId="77777777" w:rsidR="00972604" w:rsidRPr="004F49C4" w:rsidRDefault="004F49C4" w:rsidP="004F49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9C4">
              <w:rPr>
                <w:rFonts w:ascii="Times New Roman" w:hAnsi="Times New Roman"/>
                <w:sz w:val="20"/>
                <w:szCs w:val="20"/>
              </w:rPr>
              <w:t xml:space="preserve">Academic </w:t>
            </w:r>
            <w:r w:rsidR="00972604" w:rsidRPr="004F49C4">
              <w:rPr>
                <w:rFonts w:ascii="Times New Roman" w:hAnsi="Times New Roman"/>
                <w:sz w:val="20"/>
                <w:szCs w:val="20"/>
              </w:rPr>
              <w:t xml:space="preserve">Distinction/s </w:t>
            </w:r>
          </w:p>
        </w:tc>
      </w:tr>
      <w:tr w:rsidR="00972604" w:rsidRPr="00972604" w14:paraId="6BAAD6DE" w14:textId="77777777" w:rsidTr="004F49C4">
        <w:tc>
          <w:tcPr>
            <w:tcW w:w="2559" w:type="dxa"/>
          </w:tcPr>
          <w:p w14:paraId="13B9D5A4" w14:textId="77777777" w:rsidR="002C533A" w:rsidRDefault="002C533A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B45AF65" w14:textId="77777777" w:rsidR="00AD5667" w:rsidRPr="00972604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1" w:type="dxa"/>
          </w:tcPr>
          <w:p w14:paraId="1B66A616" w14:textId="77777777" w:rsidR="00191BA8" w:rsidRDefault="00191BA8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BFE5F27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89527BE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D22964B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2EC6EE0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366409F" w14:textId="77777777" w:rsidR="00AD5667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4C9E4E9" w14:textId="77777777" w:rsidR="00AD5667" w:rsidRPr="00972604" w:rsidRDefault="00AD5667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05FA4A0" w14:textId="77777777" w:rsidR="002C533A" w:rsidRPr="00972604" w:rsidRDefault="002C533A" w:rsidP="006B74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03B49C5" w14:textId="77777777" w:rsidR="002C533A" w:rsidRPr="00972604" w:rsidRDefault="002C533A" w:rsidP="006B746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D89D485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401F9B6" w14:textId="77777777" w:rsidR="004B5DEB" w:rsidRDefault="004B5DEB" w:rsidP="00972604">
      <w:pPr>
        <w:jc w:val="both"/>
        <w:rPr>
          <w:rFonts w:ascii="Times New Roman" w:hAnsi="Times New Roman"/>
          <w:sz w:val="18"/>
        </w:rPr>
      </w:pPr>
    </w:p>
    <w:p w14:paraId="2AD586B9" w14:textId="77777777" w:rsidR="004B5DEB" w:rsidRPr="00972604" w:rsidRDefault="004B5DEB" w:rsidP="00972604">
      <w:pPr>
        <w:jc w:val="both"/>
        <w:rPr>
          <w:rFonts w:ascii="Times New Roman" w:hAnsi="Times New Roman"/>
          <w:sz w:val="18"/>
        </w:rPr>
      </w:pPr>
    </w:p>
    <w:p w14:paraId="5C9E253F" w14:textId="77777777" w:rsidR="00972604" w:rsidRPr="00972604" w:rsidRDefault="00972604" w:rsidP="004F49C4">
      <w:pPr>
        <w:numPr>
          <w:ilvl w:val="1"/>
          <w:numId w:val="41"/>
        </w:numPr>
        <w:ind w:left="270" w:hanging="270"/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>Degrees being Pursued</w:t>
      </w:r>
    </w:p>
    <w:p w14:paraId="3A07CB03" w14:textId="77777777" w:rsidR="00972604" w:rsidRPr="009F3AC0" w:rsidRDefault="00972604" w:rsidP="004F49C4">
      <w:pPr>
        <w:ind w:firstLine="270"/>
        <w:rPr>
          <w:rFonts w:ascii="Times New Roman" w:hAnsi="Times New Roman"/>
          <w:color w:val="000000"/>
          <w:sz w:val="20"/>
          <w:szCs w:val="20"/>
        </w:rPr>
      </w:pPr>
      <w:r w:rsidRPr="009F3AC0">
        <w:rPr>
          <w:rFonts w:ascii="Times New Roman" w:hAnsi="Times New Roman"/>
          <w:color w:val="000000"/>
          <w:sz w:val="20"/>
          <w:szCs w:val="20"/>
        </w:rPr>
        <w:t xml:space="preserve">List down the degree/s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>being pursued</w:t>
      </w:r>
      <w:r w:rsidRPr="009F3AC0">
        <w:rPr>
          <w:rFonts w:ascii="Times New Roman" w:hAnsi="Times New Roman"/>
          <w:color w:val="000000"/>
          <w:sz w:val="20"/>
          <w:szCs w:val="20"/>
        </w:rPr>
        <w:t>, if any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>.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 (</w:t>
      </w:r>
      <w:r w:rsidR="004F49C4" w:rsidRPr="009F3AC0">
        <w:rPr>
          <w:rFonts w:ascii="Times New Roman" w:hAnsi="Times New Roman"/>
          <w:color w:val="000000"/>
          <w:sz w:val="20"/>
          <w:szCs w:val="20"/>
        </w:rPr>
        <w:t>B</w:t>
      </w:r>
      <w:r w:rsidRPr="009F3AC0">
        <w:rPr>
          <w:rFonts w:ascii="Times New Roman" w:hAnsi="Times New Roman"/>
          <w:color w:val="000000"/>
          <w:sz w:val="20"/>
          <w:szCs w:val="20"/>
        </w:rPr>
        <w:t>egin with the most recent).</w:t>
      </w:r>
    </w:p>
    <w:p w14:paraId="580405DC" w14:textId="77777777" w:rsidR="00972604" w:rsidRPr="00972604" w:rsidRDefault="00972604" w:rsidP="00972604">
      <w:pPr>
        <w:jc w:val="both"/>
        <w:rPr>
          <w:rFonts w:ascii="Times New Roman" w:hAnsi="Times New Roman"/>
          <w:sz w:val="18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9"/>
        <w:gridCol w:w="1941"/>
        <w:gridCol w:w="1980"/>
        <w:gridCol w:w="1620"/>
        <w:gridCol w:w="1800"/>
      </w:tblGrid>
      <w:tr w:rsidR="00972604" w:rsidRPr="00972604" w14:paraId="26FDE329" w14:textId="77777777" w:rsidTr="004B5DEB">
        <w:tc>
          <w:tcPr>
            <w:tcW w:w="2559" w:type="dxa"/>
            <w:vAlign w:val="center"/>
          </w:tcPr>
          <w:p w14:paraId="2D61A59C" w14:textId="77777777" w:rsidR="0097260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>Degrees Earned</w:t>
            </w:r>
          </w:p>
        </w:tc>
        <w:tc>
          <w:tcPr>
            <w:tcW w:w="1941" w:type="dxa"/>
            <w:vAlign w:val="center"/>
          </w:tcPr>
          <w:p w14:paraId="161B1F9A" w14:textId="77777777" w:rsidR="0097260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>Specialization</w:t>
            </w:r>
          </w:p>
        </w:tc>
        <w:tc>
          <w:tcPr>
            <w:tcW w:w="1980" w:type="dxa"/>
            <w:vAlign w:val="center"/>
          </w:tcPr>
          <w:p w14:paraId="299806D4" w14:textId="77777777" w:rsidR="004F49C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>School</w:t>
            </w:r>
          </w:p>
          <w:p w14:paraId="484AA91D" w14:textId="77777777" w:rsidR="00972604" w:rsidRPr="004B5DEB" w:rsidRDefault="0097260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3469CEB" w14:textId="77777777" w:rsidR="00972604" w:rsidRPr="004B5DEB" w:rsidRDefault="004B5DEB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Years of </w:t>
            </w:r>
            <w:r w:rsidR="00972604" w:rsidRPr="004B5DEB">
              <w:rPr>
                <w:rFonts w:ascii="Times New Roman" w:hAnsi="Times New Roman"/>
                <w:sz w:val="20"/>
                <w:szCs w:val="20"/>
              </w:rPr>
              <w:t>Attendance</w:t>
            </w:r>
          </w:p>
        </w:tc>
        <w:tc>
          <w:tcPr>
            <w:tcW w:w="1800" w:type="dxa"/>
            <w:vAlign w:val="center"/>
          </w:tcPr>
          <w:p w14:paraId="76FEC5F9" w14:textId="77777777" w:rsidR="00972604" w:rsidRPr="004B5DEB" w:rsidRDefault="004F49C4" w:rsidP="004B5D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5DEB">
              <w:rPr>
                <w:rFonts w:ascii="Times New Roman" w:hAnsi="Times New Roman"/>
                <w:sz w:val="20"/>
                <w:szCs w:val="20"/>
              </w:rPr>
              <w:t xml:space="preserve">No. of </w:t>
            </w:r>
            <w:r w:rsidR="00972604" w:rsidRPr="004B5DEB">
              <w:rPr>
                <w:rFonts w:ascii="Times New Roman" w:hAnsi="Times New Roman"/>
                <w:sz w:val="20"/>
                <w:szCs w:val="20"/>
              </w:rPr>
              <w:t>Units</w:t>
            </w:r>
            <w:r w:rsidR="004B5DE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72604" w:rsidRPr="004B5DEB">
              <w:rPr>
                <w:rFonts w:ascii="Times New Roman" w:hAnsi="Times New Roman"/>
                <w:sz w:val="20"/>
                <w:szCs w:val="20"/>
              </w:rPr>
              <w:t>Earned</w:t>
            </w:r>
          </w:p>
        </w:tc>
      </w:tr>
      <w:tr w:rsidR="00972604" w:rsidRPr="00972604" w14:paraId="3076C8A0" w14:textId="77777777" w:rsidTr="004F49C4">
        <w:tc>
          <w:tcPr>
            <w:tcW w:w="2559" w:type="dxa"/>
          </w:tcPr>
          <w:p w14:paraId="75005F8D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A5EA540" w14:textId="77777777" w:rsidR="00972604" w:rsidRPr="00972604" w:rsidRDefault="00972604" w:rsidP="00AD566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41" w:type="dxa"/>
          </w:tcPr>
          <w:p w14:paraId="0BF65A00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4E76C00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D26DFBE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7624827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</w:tbl>
    <w:p w14:paraId="3E20BF59" w14:textId="77777777" w:rsidR="00FF4D86" w:rsidRDefault="00FF4D86" w:rsidP="00972604">
      <w:pPr>
        <w:rPr>
          <w:rFonts w:ascii="Times New Roman" w:hAnsi="Times New Roman"/>
        </w:rPr>
      </w:pPr>
    </w:p>
    <w:p w14:paraId="4925968C" w14:textId="77777777" w:rsidR="00FF4D86" w:rsidRDefault="00FF4D86" w:rsidP="00972604">
      <w:pPr>
        <w:rPr>
          <w:rFonts w:ascii="Times New Roman" w:hAnsi="Times New Roman"/>
        </w:rPr>
      </w:pPr>
    </w:p>
    <w:p w14:paraId="16D3B00D" w14:textId="77777777" w:rsidR="00FF4D86" w:rsidRDefault="00FF4D86" w:rsidP="00972604">
      <w:pPr>
        <w:rPr>
          <w:rFonts w:ascii="Times New Roman" w:hAnsi="Times New Roman"/>
        </w:rPr>
      </w:pPr>
    </w:p>
    <w:p w14:paraId="243AF127" w14:textId="77777777" w:rsidR="00FF4D86" w:rsidRDefault="00FF4D86" w:rsidP="00972604">
      <w:pPr>
        <w:rPr>
          <w:rFonts w:ascii="Times New Roman" w:hAnsi="Times New Roman"/>
        </w:rPr>
      </w:pPr>
    </w:p>
    <w:p w14:paraId="7BC2E98B" w14:textId="77777777" w:rsidR="00FF4D86" w:rsidRDefault="00FF4D86" w:rsidP="00972604">
      <w:pPr>
        <w:rPr>
          <w:rFonts w:ascii="Times New Roman" w:hAnsi="Times New Roman"/>
        </w:rPr>
      </w:pPr>
    </w:p>
    <w:p w14:paraId="7BE9FEAC" w14:textId="04423A4A" w:rsidR="007A3236" w:rsidRDefault="007A3236" w:rsidP="00972604">
      <w:pPr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18D1A4B8" wp14:editId="1808DF57">
                <wp:simplePos x="0" y="0"/>
                <wp:positionH relativeFrom="column">
                  <wp:posOffset>-1905</wp:posOffset>
                </wp:positionH>
                <wp:positionV relativeFrom="paragraph">
                  <wp:posOffset>95885</wp:posOffset>
                </wp:positionV>
                <wp:extent cx="2443480" cy="255270"/>
                <wp:effectExtent l="9525" t="12065" r="13970" b="1841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480" cy="2552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618317" w14:textId="521C8EFF" w:rsidR="007A3236" w:rsidRPr="004F49C4" w:rsidRDefault="007A3236" w:rsidP="007A32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B</w:t>
                            </w: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.  </w:t>
                            </w:r>
                            <w:r w:rsidR="00FF4D8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WORK EXPERIENCE</w:t>
                            </w:r>
                            <w:r w:rsidRPr="004F49C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1A4B8" id="_x0000_s1028" type="#_x0000_t202" style="position:absolute;margin-left:-.15pt;margin-top:7.55pt;width:192.4pt;height:20.1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" filled="f" fillcolor="#333" strokeweight="1.5pt">
                <v:textbox>
                  <w:txbxContent>
                    <w:p w14:paraId="70618317" w14:textId="521C8EFF" w:rsidR="007A3236" w:rsidRPr="004F49C4" w:rsidRDefault="007A3236" w:rsidP="007A3236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B</w:t>
                      </w: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.  </w:t>
                      </w:r>
                      <w:r w:rsidR="00FF4D86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WORK EXPERIENCE</w:t>
                      </w:r>
                      <w:r w:rsidRPr="004F49C4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CB9A19" w14:textId="1D06E382" w:rsidR="007A3236" w:rsidRDefault="007A3236" w:rsidP="00972604">
      <w:pPr>
        <w:rPr>
          <w:rFonts w:ascii="Times New Roman" w:hAnsi="Times New Roman"/>
        </w:rPr>
      </w:pPr>
    </w:p>
    <w:p w14:paraId="57FB6E67" w14:textId="4CA5CDE1" w:rsidR="00972604" w:rsidRDefault="00972604" w:rsidP="00972604">
      <w:pPr>
        <w:rPr>
          <w:rFonts w:ascii="Times New Roman" w:hAnsi="Times New Roman"/>
        </w:rPr>
      </w:pPr>
    </w:p>
    <w:tbl>
      <w:tblPr>
        <w:tblW w:w="9991" w:type="dxa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3622"/>
        <w:gridCol w:w="1824"/>
        <w:gridCol w:w="1418"/>
        <w:gridCol w:w="1245"/>
      </w:tblGrid>
      <w:tr w:rsidR="007A3236" w:rsidRPr="007A3236" w14:paraId="57BEB5BC" w14:textId="77777777" w:rsidTr="007A3236">
        <w:trPr>
          <w:trHeight w:val="608"/>
        </w:trPr>
        <w:tc>
          <w:tcPr>
            <w:tcW w:w="1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5512A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INCLUSIVE DATES</w:t>
            </w:r>
          </w:p>
          <w:p w14:paraId="61B8FA0C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(MM/DD/YYYY)</w:t>
            </w:r>
          </w:p>
          <w:p w14:paraId="363518F5" w14:textId="105D91FA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8"/>
                <w:szCs w:val="18"/>
                <w:lang w:val="en-PH" w:eastAsia="en-PH"/>
              </w:rPr>
              <w:t>FROM &amp; TO</w:t>
            </w:r>
          </w:p>
        </w:tc>
        <w:tc>
          <w:tcPr>
            <w:tcW w:w="362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B4B64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POSITION TITLE</w:t>
            </w: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br/>
              <w:t>(WRITE IN FULL)</w:t>
            </w:r>
          </w:p>
        </w:tc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5813BF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DEPARTMENT/OFFICE</w:t>
            </w: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br/>
              <w:t>COMPANY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66094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t>STATUS OF</w:t>
            </w:r>
            <w:r w:rsidRPr="007A3236"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  <w:br/>
              <w:t>APPOINTMENT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24041D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</w:pPr>
            <w:r w:rsidRPr="007A3236"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  <w:t>GOVERNMENT</w:t>
            </w:r>
            <w:r w:rsidRPr="007A3236"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  <w:br/>
              <w:t>SERVICE</w:t>
            </w:r>
            <w:r w:rsidRPr="007A3236"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  <w:br/>
              <w:t>(YES/NO)</w:t>
            </w:r>
          </w:p>
        </w:tc>
      </w:tr>
      <w:tr w:rsidR="007A3236" w:rsidRPr="007A3236" w14:paraId="53DE570E" w14:textId="77777777" w:rsidTr="007A3236">
        <w:trPr>
          <w:trHeight w:val="608"/>
        </w:trPr>
        <w:tc>
          <w:tcPr>
            <w:tcW w:w="188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C3BF69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362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EBAAF2" w14:textId="77777777" w:rsid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49EBD98F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E62D95C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EA5FAA0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0CB6DE34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A50CC1E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04D4E7E4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43ECB9D1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29380ECF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2A44026A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B07495E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02D0EE12" w14:textId="77777777" w:rsidR="00FF4D8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  <w:p w14:paraId="1D92D911" w14:textId="01966C9A" w:rsidR="00FF4D86" w:rsidRPr="007A3236" w:rsidRDefault="00FF4D8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9E2450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58953E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PH" w:eastAsia="en-PH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623028" w14:textId="77777777" w:rsidR="007A3236" w:rsidRPr="007A3236" w:rsidRDefault="007A3236" w:rsidP="007A3236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val="en-PH" w:eastAsia="en-PH"/>
              </w:rPr>
            </w:pPr>
          </w:p>
        </w:tc>
      </w:tr>
    </w:tbl>
    <w:p w14:paraId="23590C50" w14:textId="77777777" w:rsidR="007A3236" w:rsidRDefault="007A3236" w:rsidP="00972604">
      <w:pPr>
        <w:rPr>
          <w:rFonts w:ascii="Times New Roman" w:hAnsi="Times New Roman"/>
        </w:rPr>
      </w:pPr>
    </w:p>
    <w:p w14:paraId="63C73BCF" w14:textId="5C8DB945" w:rsidR="00972604" w:rsidRPr="00972604" w:rsidRDefault="00455A74" w:rsidP="00972604">
      <w:pPr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0C7EB70" wp14:editId="61217B8D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3028315" cy="279400"/>
                <wp:effectExtent l="9525" t="15875" r="10160" b="952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315" cy="279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FE0F3A" w14:textId="4715369A" w:rsidR="00972604" w:rsidRPr="00E541BD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C</w:t>
                            </w:r>
                            <w:r w:rsidR="00972604" w:rsidRPr="00E541B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.  INNOVATION </w:t>
                            </w:r>
                            <w:r w:rsidR="009F3AC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AND CREATIVE WORKS </w:t>
                            </w:r>
                            <w:r w:rsidR="009F3AC0" w:rsidRPr="00E541B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7EB70" id="Text Box 6" o:spid="_x0000_s1029" type="#_x0000_t202" style="position:absolute;margin-left:0;margin-top:3.95pt;width:238.45pt;height:22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" filled="f" fillcolor="#333" strokeweight="1.5pt">
                <v:textbox>
                  <w:txbxContent>
                    <w:p w14:paraId="49FE0F3A" w14:textId="4715369A" w:rsidR="00972604" w:rsidRPr="00E541BD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C</w:t>
                      </w:r>
                      <w:r w:rsidR="00972604" w:rsidRPr="00E541BD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.  INNOVATION </w:t>
                      </w:r>
                      <w:r w:rsidR="009F3AC0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AND CREATIVE WORKS </w:t>
                      </w:r>
                      <w:r w:rsidR="009F3AC0" w:rsidRPr="00E541BD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6D4E5E98" w14:textId="77777777" w:rsidR="00972604" w:rsidRPr="00972604" w:rsidRDefault="00972604" w:rsidP="00972604">
      <w:pPr>
        <w:rPr>
          <w:rFonts w:ascii="Times New Roman" w:hAnsi="Times New Roman"/>
        </w:rPr>
      </w:pPr>
    </w:p>
    <w:p w14:paraId="728FEAB9" w14:textId="77777777" w:rsidR="00972604" w:rsidRPr="00972604" w:rsidRDefault="00972604" w:rsidP="00972604">
      <w:pPr>
        <w:ind w:right="-108"/>
        <w:jc w:val="both"/>
        <w:rPr>
          <w:rFonts w:ascii="Times New Roman" w:hAnsi="Times New Roman"/>
          <w:i/>
          <w:sz w:val="20"/>
          <w:szCs w:val="20"/>
        </w:rPr>
      </w:pPr>
    </w:p>
    <w:p w14:paraId="162C9EA4" w14:textId="77777777" w:rsidR="00972604" w:rsidRPr="009F3AC0" w:rsidRDefault="00972604" w:rsidP="00E541BD">
      <w:pPr>
        <w:jc w:val="both"/>
        <w:rPr>
          <w:rFonts w:ascii="Times New Roman" w:hAnsi="Times New Roman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 xml:space="preserve">Describe the innovation that you introduced in your class during the </w:t>
      </w:r>
      <w:r w:rsidR="00E541BD" w:rsidRPr="009F3AC0">
        <w:rPr>
          <w:rFonts w:ascii="Times New Roman" w:hAnsi="Times New Roman"/>
          <w:sz w:val="20"/>
          <w:szCs w:val="20"/>
        </w:rPr>
        <w:t>last three</w:t>
      </w:r>
      <w:r w:rsidRPr="009F3AC0">
        <w:rPr>
          <w:rFonts w:ascii="Times New Roman" w:hAnsi="Times New Roman"/>
          <w:sz w:val="20"/>
          <w:szCs w:val="20"/>
        </w:rPr>
        <w:t xml:space="preserve"> academic year</w:t>
      </w:r>
      <w:r w:rsidR="00E541BD" w:rsidRPr="009F3AC0">
        <w:rPr>
          <w:rFonts w:ascii="Times New Roman" w:hAnsi="Times New Roman"/>
          <w:sz w:val="20"/>
          <w:szCs w:val="20"/>
        </w:rPr>
        <w:t>s</w:t>
      </w:r>
      <w:r w:rsidRPr="009F3AC0">
        <w:rPr>
          <w:rFonts w:ascii="Times New Roman" w:hAnsi="Times New Roman"/>
          <w:sz w:val="20"/>
          <w:szCs w:val="20"/>
        </w:rPr>
        <w:t xml:space="preserve">.  Please </w:t>
      </w:r>
      <w:r w:rsidR="00E541BD" w:rsidRPr="009F3AC0">
        <w:rPr>
          <w:rFonts w:ascii="Times New Roman" w:hAnsi="Times New Roman"/>
          <w:sz w:val="20"/>
          <w:szCs w:val="20"/>
        </w:rPr>
        <w:t>describe</w:t>
      </w:r>
      <w:r w:rsidRPr="009F3AC0">
        <w:rPr>
          <w:rFonts w:ascii="Times New Roman" w:hAnsi="Times New Roman"/>
          <w:sz w:val="20"/>
          <w:szCs w:val="20"/>
        </w:rPr>
        <w:t xml:space="preserve"> </w:t>
      </w:r>
      <w:r w:rsidR="00E541BD" w:rsidRPr="009F3AC0">
        <w:rPr>
          <w:rFonts w:ascii="Times New Roman" w:hAnsi="Times New Roman"/>
          <w:sz w:val="20"/>
          <w:szCs w:val="20"/>
        </w:rPr>
        <w:t xml:space="preserve">in the third column the results/effects/impacts of the innovation in the quality of teaching-learning process. Also indicate whether the innovation is adopted by your program, your Institute or by the College. </w:t>
      </w:r>
      <w:r w:rsidRPr="009F3AC0">
        <w:rPr>
          <w:rFonts w:ascii="Times New Roman" w:hAnsi="Times New Roman"/>
          <w:sz w:val="20"/>
          <w:szCs w:val="20"/>
        </w:rPr>
        <w:t xml:space="preserve">Include also the patents or copyrights you have obtained during the year and describe briefly their value to your program, </w:t>
      </w:r>
      <w:r w:rsidR="00E541BD" w:rsidRPr="009F3AC0">
        <w:rPr>
          <w:rFonts w:ascii="Times New Roman" w:hAnsi="Times New Roman"/>
          <w:sz w:val="20"/>
          <w:szCs w:val="20"/>
        </w:rPr>
        <w:t>your Institute or in the C</w:t>
      </w:r>
      <w:r w:rsidRPr="009F3AC0">
        <w:rPr>
          <w:rFonts w:ascii="Times New Roman" w:hAnsi="Times New Roman"/>
          <w:sz w:val="20"/>
          <w:szCs w:val="20"/>
        </w:rPr>
        <w:t>ollege.  Please indicate if such</w:t>
      </w:r>
      <w:r w:rsidR="009F3AC0">
        <w:rPr>
          <w:rFonts w:ascii="Times New Roman" w:hAnsi="Times New Roman"/>
          <w:sz w:val="20"/>
          <w:szCs w:val="20"/>
        </w:rPr>
        <w:t xml:space="preserve"> were used elsewhere outside the College</w:t>
      </w:r>
      <w:r w:rsidRPr="009F3AC0">
        <w:rPr>
          <w:rFonts w:ascii="Times New Roman" w:hAnsi="Times New Roman"/>
          <w:sz w:val="20"/>
          <w:szCs w:val="20"/>
        </w:rPr>
        <w:t>.</w:t>
      </w:r>
      <w:r w:rsidR="00E541BD" w:rsidRPr="009F3AC0">
        <w:rPr>
          <w:rFonts w:ascii="Times New Roman" w:hAnsi="Times New Roman"/>
          <w:color w:val="000000"/>
          <w:sz w:val="20"/>
          <w:szCs w:val="20"/>
        </w:rPr>
        <w:t xml:space="preserve"> (B</w:t>
      </w:r>
      <w:r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48CEAE8D" w14:textId="77777777" w:rsidR="00972604" w:rsidRPr="00972604" w:rsidRDefault="00972604" w:rsidP="00972604">
      <w:pPr>
        <w:rPr>
          <w:rFonts w:ascii="Times New Roman" w:hAnsi="Times New Roman"/>
          <w:i/>
          <w:color w:val="000000"/>
          <w:sz w:val="20"/>
          <w:szCs w:val="20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4"/>
        <w:gridCol w:w="2885"/>
        <w:gridCol w:w="3481"/>
      </w:tblGrid>
      <w:tr w:rsidR="00972604" w:rsidRPr="00972604" w14:paraId="36010C82" w14:textId="77777777" w:rsidTr="009F3AC0">
        <w:tc>
          <w:tcPr>
            <w:tcW w:w="3804" w:type="dxa"/>
          </w:tcPr>
          <w:p w14:paraId="3C0B412C" w14:textId="77777777" w:rsidR="00972604" w:rsidRPr="00E541BD" w:rsidRDefault="00972604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41BD">
              <w:rPr>
                <w:rFonts w:ascii="Times New Roman" w:hAnsi="Times New Roman"/>
                <w:sz w:val="20"/>
                <w:szCs w:val="20"/>
              </w:rPr>
              <w:t>Innovation</w:t>
            </w:r>
            <w:r w:rsidR="009F3AC0">
              <w:rPr>
                <w:rFonts w:ascii="Times New Roman" w:hAnsi="Times New Roman"/>
                <w:sz w:val="20"/>
                <w:szCs w:val="20"/>
              </w:rPr>
              <w:t>/Creative Work</w:t>
            </w:r>
          </w:p>
        </w:tc>
        <w:tc>
          <w:tcPr>
            <w:tcW w:w="2885" w:type="dxa"/>
          </w:tcPr>
          <w:p w14:paraId="16D008AF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41BD">
              <w:rPr>
                <w:rFonts w:ascii="Times New Roman" w:hAnsi="Times New Roman"/>
                <w:sz w:val="20"/>
                <w:szCs w:val="20"/>
              </w:rPr>
              <w:t xml:space="preserve">Date 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Implemented</w:t>
            </w:r>
            <w:r w:rsidR="009F3AC0">
              <w:rPr>
                <w:rFonts w:ascii="Times New Roman" w:hAnsi="Times New Roman"/>
                <w:sz w:val="20"/>
                <w:szCs w:val="20"/>
              </w:rPr>
              <w:t>/Utilized</w:t>
            </w:r>
          </w:p>
        </w:tc>
        <w:tc>
          <w:tcPr>
            <w:tcW w:w="3481" w:type="dxa"/>
          </w:tcPr>
          <w:p w14:paraId="45E9D0EE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41BD">
              <w:rPr>
                <w:rFonts w:ascii="Times New Roman" w:hAnsi="Times New Roman"/>
                <w:sz w:val="20"/>
                <w:szCs w:val="20"/>
              </w:rPr>
              <w:t>Results/Effects/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Impact</w:t>
            </w:r>
          </w:p>
        </w:tc>
      </w:tr>
      <w:tr w:rsidR="00972604" w:rsidRPr="00972604" w14:paraId="170F1E06" w14:textId="77777777" w:rsidTr="009F3AC0">
        <w:tc>
          <w:tcPr>
            <w:tcW w:w="3804" w:type="dxa"/>
          </w:tcPr>
          <w:p w14:paraId="6149AD18" w14:textId="77777777" w:rsidR="00972604" w:rsidRPr="00E541BD" w:rsidRDefault="00972604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28251B3" w14:textId="77777777" w:rsidR="00972604" w:rsidRPr="00E541BD" w:rsidRDefault="00972604" w:rsidP="00AD566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85" w:type="dxa"/>
          </w:tcPr>
          <w:p w14:paraId="3C853404" w14:textId="77777777" w:rsidR="00972604" w:rsidRPr="00E541BD" w:rsidRDefault="00972604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1" w:type="dxa"/>
          </w:tcPr>
          <w:p w14:paraId="5D295E2F" w14:textId="77777777" w:rsidR="00972604" w:rsidRPr="00E541BD" w:rsidRDefault="00972604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2604" w:rsidRPr="00972604" w14:paraId="5D76E4D4" w14:textId="77777777" w:rsidTr="009F3AC0">
        <w:tc>
          <w:tcPr>
            <w:tcW w:w="3804" w:type="dxa"/>
          </w:tcPr>
          <w:p w14:paraId="39FF83B4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Patents/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Copyrights</w:t>
            </w:r>
          </w:p>
        </w:tc>
        <w:tc>
          <w:tcPr>
            <w:tcW w:w="2885" w:type="dxa"/>
          </w:tcPr>
          <w:p w14:paraId="1A6C5AB9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Date 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Obtained</w:t>
            </w:r>
          </w:p>
        </w:tc>
        <w:tc>
          <w:tcPr>
            <w:tcW w:w="3481" w:type="dxa"/>
          </w:tcPr>
          <w:p w14:paraId="49E125E0" w14:textId="77777777" w:rsidR="00972604" w:rsidRPr="00E541BD" w:rsidRDefault="00E541BD" w:rsidP="00E541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Value to the </w:t>
            </w:r>
            <w:r w:rsidR="00972604" w:rsidRPr="00E541BD">
              <w:rPr>
                <w:rFonts w:ascii="Times New Roman" w:hAnsi="Times New Roman"/>
                <w:sz w:val="20"/>
                <w:szCs w:val="20"/>
              </w:rPr>
              <w:t>College</w:t>
            </w:r>
          </w:p>
        </w:tc>
      </w:tr>
      <w:tr w:rsidR="00972604" w:rsidRPr="00972604" w14:paraId="5870462A" w14:textId="77777777" w:rsidTr="009F3AC0">
        <w:tc>
          <w:tcPr>
            <w:tcW w:w="3804" w:type="dxa"/>
          </w:tcPr>
          <w:p w14:paraId="35358CC8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6266A07B" w14:textId="77777777" w:rsidR="00972604" w:rsidRPr="00972604" w:rsidRDefault="00972604" w:rsidP="00AD5667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885" w:type="dxa"/>
          </w:tcPr>
          <w:p w14:paraId="162787FF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481" w:type="dxa"/>
          </w:tcPr>
          <w:p w14:paraId="0598F80A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66408B61" w14:textId="77777777" w:rsidR="00972604" w:rsidRPr="00972604" w:rsidRDefault="00972604" w:rsidP="00972604">
      <w:pPr>
        <w:rPr>
          <w:rFonts w:ascii="Times New Roman" w:hAnsi="Times New Roman"/>
        </w:rPr>
      </w:pPr>
    </w:p>
    <w:p w14:paraId="552FE513" w14:textId="0F7764E9" w:rsidR="00972604" w:rsidRPr="00BA1BDD" w:rsidRDefault="00455A74" w:rsidP="00972604">
      <w:pPr>
        <w:rPr>
          <w:rFonts w:ascii="Times New Roman" w:hAnsi="Times New Roman"/>
        </w:rPr>
      </w:pPr>
      <w:r w:rsidRPr="00BA1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09FDCB3" wp14:editId="0492D163">
                <wp:simplePos x="0" y="0"/>
                <wp:positionH relativeFrom="column">
                  <wp:posOffset>-25400</wp:posOffset>
                </wp:positionH>
                <wp:positionV relativeFrom="paragraph">
                  <wp:posOffset>20320</wp:posOffset>
                </wp:positionV>
                <wp:extent cx="2589530" cy="259715"/>
                <wp:effectExtent l="12700" t="13335" r="17145" b="127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2597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7BCBBC" w14:textId="119790EA" w:rsidR="00972604" w:rsidRPr="00EF6CA1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D</w:t>
                            </w:r>
                            <w:r w:rsidR="00972604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.  RESEARCH AND PUBLICATION</w:t>
                            </w:r>
                            <w:r w:rsidR="00972604" w:rsidRPr="00EF6CA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FDCB3" id="Text Box 7" o:spid="_x0000_s1030" type="#_x0000_t202" style="position:absolute;margin-left:-2pt;margin-top:1.6pt;width:203.9pt;height:20.4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" filled="f" fillcolor="#333" strokeweight="1.5pt">
                <v:textbox>
                  <w:txbxContent>
                    <w:p w14:paraId="7F7BCBBC" w14:textId="119790EA" w:rsidR="00972604" w:rsidRPr="00EF6CA1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D</w:t>
                      </w:r>
                      <w:r w:rsidR="00972604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.  RESEARCH AND PUBLICATION</w:t>
                      </w:r>
                      <w:r w:rsidR="00972604" w:rsidRPr="00EF6CA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2973E5C4" w14:textId="77777777" w:rsidR="00972604" w:rsidRPr="00972604" w:rsidRDefault="00972604" w:rsidP="00972604">
      <w:pPr>
        <w:jc w:val="center"/>
        <w:rPr>
          <w:rFonts w:ascii="Times New Roman" w:hAnsi="Times New Roman"/>
        </w:rPr>
      </w:pPr>
    </w:p>
    <w:p w14:paraId="5E425E34" w14:textId="77777777" w:rsidR="00972604" w:rsidRPr="009F3AC0" w:rsidRDefault="00BA1BDD" w:rsidP="00BA1BDD">
      <w:pPr>
        <w:jc w:val="both"/>
        <w:rPr>
          <w:rFonts w:ascii="Times New Roman" w:hAnsi="Times New Roman"/>
          <w:color w:val="000000"/>
          <w:sz w:val="20"/>
          <w:szCs w:val="20"/>
        </w:rPr>
      </w:pPr>
      <w:r w:rsidRPr="009F3AC0">
        <w:rPr>
          <w:rFonts w:ascii="Times New Roman" w:hAnsi="Times New Roman"/>
          <w:sz w:val="20"/>
          <w:szCs w:val="20"/>
        </w:rPr>
        <w:t>Indicate your</w:t>
      </w:r>
      <w:r w:rsidR="00972604" w:rsidRPr="009F3AC0">
        <w:rPr>
          <w:rFonts w:ascii="Times New Roman" w:hAnsi="Times New Roman"/>
          <w:sz w:val="20"/>
          <w:szCs w:val="20"/>
        </w:rPr>
        <w:t xml:space="preserve"> researches, publication, or unpublished work.  </w:t>
      </w:r>
      <w:r w:rsidRPr="009F3AC0">
        <w:rPr>
          <w:rFonts w:ascii="Times New Roman" w:hAnsi="Times New Roman"/>
          <w:color w:val="000000"/>
          <w:sz w:val="20"/>
          <w:szCs w:val="20"/>
        </w:rPr>
        <w:t>(B</w:t>
      </w:r>
      <w:r w:rsidR="00972604" w:rsidRPr="009F3A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="00972604" w:rsidRPr="009F3A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3324CE1A" w14:textId="77777777" w:rsidR="00972604" w:rsidRPr="00972604" w:rsidRDefault="00972604" w:rsidP="00BA1BDD">
      <w:pPr>
        <w:jc w:val="both"/>
        <w:rPr>
          <w:rFonts w:ascii="Times New Roman" w:hAnsi="Times New Roman"/>
          <w:b/>
        </w:rPr>
      </w:pPr>
    </w:p>
    <w:p w14:paraId="260393CA" w14:textId="77777777" w:rsidR="00972604" w:rsidRPr="00972604" w:rsidRDefault="00972604" w:rsidP="00972604">
      <w:pPr>
        <w:numPr>
          <w:ilvl w:val="0"/>
          <w:numId w:val="35"/>
        </w:numPr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t>Published or Unpublished Work</w:t>
      </w:r>
    </w:p>
    <w:p w14:paraId="724965C6" w14:textId="46E5F839" w:rsidR="00972604" w:rsidRPr="00972604" w:rsidRDefault="00972604" w:rsidP="00972604">
      <w:pPr>
        <w:ind w:left="360"/>
        <w:jc w:val="both"/>
        <w:rPr>
          <w:rFonts w:ascii="Times New Roman" w:hAnsi="Times New Roman"/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2762"/>
        <w:gridCol w:w="1800"/>
        <w:gridCol w:w="1890"/>
        <w:gridCol w:w="1224"/>
      </w:tblGrid>
      <w:tr w:rsidR="00972604" w:rsidRPr="00972604" w14:paraId="5D139406" w14:textId="77777777" w:rsidTr="00DD1343">
        <w:tc>
          <w:tcPr>
            <w:tcW w:w="2368" w:type="dxa"/>
          </w:tcPr>
          <w:p w14:paraId="04D26262" w14:textId="77777777" w:rsidR="00972604" w:rsidRPr="00DD1343" w:rsidRDefault="00972604" w:rsidP="004F1AD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614EA0C" w14:textId="77777777" w:rsidR="00972604" w:rsidRPr="00DD1343" w:rsidRDefault="00972604" w:rsidP="004F1AD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>Title of Paper</w:t>
            </w:r>
          </w:p>
        </w:tc>
        <w:tc>
          <w:tcPr>
            <w:tcW w:w="2762" w:type="dxa"/>
          </w:tcPr>
          <w:p w14:paraId="3B639AC9" w14:textId="6B0B7DB6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 xml:space="preserve">Authorship </w:t>
            </w:r>
          </w:p>
          <w:p w14:paraId="7735F558" w14:textId="0D5688A8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>(Indicate sole authorship or co-authorship and the nature of participation in the work)</w:t>
            </w:r>
          </w:p>
        </w:tc>
        <w:tc>
          <w:tcPr>
            <w:tcW w:w="1800" w:type="dxa"/>
          </w:tcPr>
          <w:p w14:paraId="6C12397C" w14:textId="77777777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>Indicate whether published or unpublished</w:t>
            </w:r>
          </w:p>
          <w:p w14:paraId="12344874" w14:textId="77777777" w:rsidR="00972604" w:rsidRPr="00DD1343" w:rsidRDefault="00972604" w:rsidP="004F1A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890" w:type="dxa"/>
          </w:tcPr>
          <w:p w14:paraId="7ACC4E19" w14:textId="77777777" w:rsidR="00DD1343" w:rsidRPr="00DD1343" w:rsidRDefault="00DD1343" w:rsidP="00DD1343">
            <w:pPr>
              <w:jc w:val="center"/>
              <w:rPr>
                <w:rFonts w:ascii="Times New Roman" w:hAnsi="Times New Roman"/>
                <w:sz w:val="20"/>
              </w:rPr>
            </w:pPr>
            <w:r w:rsidRPr="00DD1343">
              <w:rPr>
                <w:rFonts w:ascii="Times New Roman" w:hAnsi="Times New Roman"/>
                <w:sz w:val="20"/>
              </w:rPr>
              <w:t xml:space="preserve">Indicate where date and the name of journal where the work is published </w:t>
            </w:r>
          </w:p>
        </w:tc>
        <w:tc>
          <w:tcPr>
            <w:tcW w:w="1224" w:type="dxa"/>
          </w:tcPr>
          <w:p w14:paraId="0ADD0B9F" w14:textId="77777777" w:rsidR="00972604" w:rsidRPr="00DD1343" w:rsidRDefault="00DD1343" w:rsidP="004F1AD3">
            <w:pPr>
              <w:jc w:val="center"/>
              <w:rPr>
                <w:rFonts w:ascii="Times New Roman" w:hAnsi="Times New Roman"/>
                <w:sz w:val="18"/>
              </w:rPr>
            </w:pPr>
            <w:r w:rsidRPr="00DD1343">
              <w:rPr>
                <w:rFonts w:ascii="Times New Roman" w:hAnsi="Times New Roman"/>
                <w:sz w:val="20"/>
              </w:rPr>
              <w:t>Indicate if refereed</w:t>
            </w:r>
          </w:p>
        </w:tc>
      </w:tr>
      <w:tr w:rsidR="00972604" w:rsidRPr="00972604" w14:paraId="3C5EFD3F" w14:textId="77777777" w:rsidTr="00DD1343">
        <w:trPr>
          <w:trHeight w:val="593"/>
        </w:trPr>
        <w:tc>
          <w:tcPr>
            <w:tcW w:w="2368" w:type="dxa"/>
          </w:tcPr>
          <w:p w14:paraId="53228C09" w14:textId="77777777" w:rsidR="00D2108A" w:rsidRDefault="00D2108A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6F6317A6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78F281A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5A023D64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22FA1E44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7067D09F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59BB4D42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18FD398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5B50FF1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E3139FE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118A6F0B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6D2C230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5E705228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160CA6B3" w14:textId="77777777" w:rsidR="00AD5667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7E63E8BB" w14:textId="77777777" w:rsidR="00AD5667" w:rsidRPr="00972604" w:rsidRDefault="00AD5667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</w:tcPr>
          <w:p w14:paraId="59E4479E" w14:textId="5830F536" w:rsidR="00972604" w:rsidRPr="00972604" w:rsidRDefault="00972604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59C51A4" w14:textId="77777777" w:rsidR="00191BA8" w:rsidRPr="00972604" w:rsidRDefault="00191BA8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8F4C0DD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6097D8A4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326226B" w14:textId="77777777" w:rsidR="00972604" w:rsidRDefault="00972604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p w14:paraId="0903361F" w14:textId="43B0A5B3" w:rsidR="00191BA8" w:rsidRDefault="00191BA8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p w14:paraId="6AD18AE8" w14:textId="77777777" w:rsidR="00FF4D86" w:rsidRDefault="00FF4D86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p w14:paraId="5B3FEF2B" w14:textId="77777777" w:rsidR="00972604" w:rsidRPr="00972604" w:rsidRDefault="00972604" w:rsidP="00972604">
      <w:pPr>
        <w:numPr>
          <w:ilvl w:val="0"/>
          <w:numId w:val="35"/>
        </w:numPr>
        <w:jc w:val="both"/>
        <w:rPr>
          <w:rFonts w:ascii="Times New Roman" w:hAnsi="Times New Roman"/>
          <w:b/>
          <w:bCs/>
          <w:sz w:val="20"/>
        </w:rPr>
      </w:pPr>
      <w:r w:rsidRPr="00972604">
        <w:rPr>
          <w:rFonts w:ascii="Times New Roman" w:hAnsi="Times New Roman"/>
          <w:b/>
          <w:bCs/>
          <w:sz w:val="20"/>
        </w:rPr>
        <w:lastRenderedPageBreak/>
        <w:t>Paper or Project Presented</w:t>
      </w:r>
    </w:p>
    <w:p w14:paraId="3EC72F65" w14:textId="77777777" w:rsidR="00972604" w:rsidRPr="00972604" w:rsidRDefault="00972604" w:rsidP="00972604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2"/>
        <w:gridCol w:w="3071"/>
        <w:gridCol w:w="1927"/>
        <w:gridCol w:w="1620"/>
        <w:gridCol w:w="1440"/>
      </w:tblGrid>
      <w:tr w:rsidR="009253F2" w:rsidRPr="00972604" w14:paraId="05E47022" w14:textId="77777777" w:rsidTr="009253F2">
        <w:trPr>
          <w:trHeight w:val="566"/>
        </w:trPr>
        <w:tc>
          <w:tcPr>
            <w:tcW w:w="2022" w:type="dxa"/>
          </w:tcPr>
          <w:p w14:paraId="7A72094F" w14:textId="77777777" w:rsidR="009253F2" w:rsidRDefault="009253F2" w:rsidP="00880C23">
            <w:pPr>
              <w:jc w:val="center"/>
              <w:rPr>
                <w:rFonts w:ascii="Times New Roman" w:hAnsi="Times New Roman"/>
                <w:sz w:val="20"/>
              </w:rPr>
            </w:pPr>
            <w:r w:rsidRPr="00880C23">
              <w:rPr>
                <w:rFonts w:ascii="Times New Roman" w:hAnsi="Times New Roman"/>
                <w:sz w:val="20"/>
              </w:rPr>
              <w:t>Title of Paper</w:t>
            </w:r>
          </w:p>
          <w:p w14:paraId="03DC10D1" w14:textId="77777777" w:rsidR="0041347E" w:rsidRDefault="0041347E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C7DD1CE" w14:textId="77777777" w:rsidR="00182041" w:rsidRDefault="00182041" w:rsidP="00F23A72">
            <w:pPr>
              <w:rPr>
                <w:rFonts w:ascii="Times New Roman" w:hAnsi="Times New Roman"/>
                <w:sz w:val="20"/>
              </w:rPr>
            </w:pPr>
          </w:p>
          <w:p w14:paraId="71E6A84B" w14:textId="77777777" w:rsidR="00182041" w:rsidRPr="00880C23" w:rsidRDefault="00CF75A6" w:rsidP="00880C2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Teacher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Education </w:t>
            </w:r>
            <w:r w:rsidR="0041347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Graduate</w:t>
            </w:r>
            <w:proofErr w:type="gramEnd"/>
            <w:r w:rsidR="0041347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Tracer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Study</w:t>
            </w:r>
          </w:p>
        </w:tc>
        <w:tc>
          <w:tcPr>
            <w:tcW w:w="3071" w:type="dxa"/>
          </w:tcPr>
          <w:p w14:paraId="38D34AFE" w14:textId="77777777" w:rsidR="009253F2" w:rsidRPr="00880C23" w:rsidRDefault="009253F2" w:rsidP="00880C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0C23">
              <w:rPr>
                <w:rFonts w:ascii="Times New Roman" w:hAnsi="Times New Roman"/>
                <w:sz w:val="20"/>
                <w:szCs w:val="20"/>
              </w:rPr>
              <w:t>Indicate the level of participation</w:t>
            </w:r>
          </w:p>
          <w:p w14:paraId="1CF0D4F5" w14:textId="77777777" w:rsidR="009253F2" w:rsidRDefault="009253F2" w:rsidP="00AF691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(in-house, city-wide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provincial, </w:t>
            </w:r>
            <w:r w:rsidR="00AF6917">
              <w:rPr>
                <w:rFonts w:ascii="Times New Roman" w:hAnsi="Times New Roman"/>
                <w:sz w:val="20"/>
                <w:szCs w:val="20"/>
              </w:rPr>
              <w:t xml:space="preserve">regional, 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>national or international)</w:t>
            </w:r>
          </w:p>
          <w:p w14:paraId="5E2676F2" w14:textId="77777777" w:rsidR="00182041" w:rsidRDefault="00182041" w:rsidP="00AF691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4AE07BF" w14:textId="77777777" w:rsidR="00182041" w:rsidRPr="00880C23" w:rsidRDefault="00182041" w:rsidP="00AF691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In-house</w:t>
            </w:r>
          </w:p>
        </w:tc>
        <w:tc>
          <w:tcPr>
            <w:tcW w:w="1927" w:type="dxa"/>
          </w:tcPr>
          <w:p w14:paraId="236BD818" w14:textId="77777777" w:rsidR="009253F2" w:rsidRDefault="009253F2" w:rsidP="009253F2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Identify the Audience </w:t>
            </w:r>
          </w:p>
          <w:p w14:paraId="7B4DE2E9" w14:textId="77777777" w:rsidR="00182041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6070ECF" w14:textId="77777777" w:rsidR="0041347E" w:rsidRDefault="0041347E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7D0194F" w14:textId="77777777" w:rsidR="00182041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HAU College Professors</w:t>
            </w:r>
          </w:p>
          <w:p w14:paraId="556793C9" w14:textId="77777777" w:rsidR="00182041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19D66AE" w14:textId="77777777" w:rsidR="00182041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E78E0D4" w14:textId="77777777" w:rsidR="00182041" w:rsidRPr="00880C23" w:rsidRDefault="00182041" w:rsidP="009253F2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20" w:type="dxa"/>
          </w:tcPr>
          <w:p w14:paraId="4E55E0A9" w14:textId="77777777" w:rsidR="009253F2" w:rsidRDefault="009253F2" w:rsidP="00880C23">
            <w:pPr>
              <w:jc w:val="center"/>
              <w:rPr>
                <w:rFonts w:ascii="Times New Roman" w:hAnsi="Times New Roman"/>
                <w:sz w:val="20"/>
              </w:rPr>
            </w:pPr>
            <w:r w:rsidRPr="00880C23">
              <w:rPr>
                <w:rFonts w:ascii="Times New Roman" w:hAnsi="Times New Roman"/>
                <w:sz w:val="20"/>
              </w:rPr>
              <w:t>Date of Presentation</w:t>
            </w:r>
          </w:p>
          <w:p w14:paraId="4F9888DA" w14:textId="77777777" w:rsidR="00690A0E" w:rsidRDefault="00690A0E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9C6E013" w14:textId="77777777" w:rsidR="0041347E" w:rsidRDefault="0041347E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D8EFA50" w14:textId="77777777" w:rsidR="00690A0E" w:rsidRDefault="00690A0E" w:rsidP="00880C2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February 24</w:t>
            </w:r>
          </w:p>
          <w:p w14:paraId="0125BEDC" w14:textId="77777777" w:rsidR="00690A0E" w:rsidRPr="00880C23" w:rsidRDefault="00690A0E" w:rsidP="00880C2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2017</w:t>
            </w:r>
          </w:p>
        </w:tc>
        <w:tc>
          <w:tcPr>
            <w:tcW w:w="1440" w:type="dxa"/>
          </w:tcPr>
          <w:p w14:paraId="2017B1B3" w14:textId="77777777" w:rsidR="009253F2" w:rsidRDefault="009253F2" w:rsidP="00880C23">
            <w:pPr>
              <w:jc w:val="center"/>
              <w:rPr>
                <w:rFonts w:ascii="Times New Roman" w:hAnsi="Times New Roman"/>
                <w:sz w:val="20"/>
              </w:rPr>
            </w:pPr>
            <w:r w:rsidRPr="00880C23">
              <w:rPr>
                <w:rFonts w:ascii="Times New Roman" w:hAnsi="Times New Roman"/>
                <w:sz w:val="20"/>
              </w:rPr>
              <w:t>Venue</w:t>
            </w:r>
          </w:p>
          <w:p w14:paraId="4808E736" w14:textId="77777777" w:rsidR="00182041" w:rsidRDefault="00182041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89AD707" w14:textId="77777777" w:rsidR="00182041" w:rsidRDefault="00182041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737DF98" w14:textId="77777777" w:rsidR="0041347E" w:rsidRDefault="0041347E" w:rsidP="00880C2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589789A" w14:textId="77777777" w:rsidR="00182041" w:rsidRPr="00880C23" w:rsidRDefault="00182041" w:rsidP="00880C2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Holy Angel University</w:t>
            </w:r>
          </w:p>
        </w:tc>
      </w:tr>
      <w:tr w:rsidR="009253F2" w:rsidRPr="00972604" w14:paraId="56933BD5" w14:textId="77777777" w:rsidTr="009253F2">
        <w:trPr>
          <w:trHeight w:val="509"/>
        </w:trPr>
        <w:tc>
          <w:tcPr>
            <w:tcW w:w="2022" w:type="dxa"/>
          </w:tcPr>
          <w:p w14:paraId="27AE8711" w14:textId="77777777" w:rsidR="009253F2" w:rsidRPr="00972604" w:rsidRDefault="009253F2" w:rsidP="004F1AD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6D807249" w14:textId="77777777" w:rsidR="009253F2" w:rsidRPr="00972604" w:rsidRDefault="009253F2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3AD55EC" w14:textId="77777777" w:rsidR="009253F2" w:rsidRPr="00972604" w:rsidRDefault="009253F2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BC6453B" w14:textId="77777777" w:rsidR="009253F2" w:rsidRPr="00972604" w:rsidRDefault="009253F2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7" w:type="dxa"/>
          </w:tcPr>
          <w:p w14:paraId="605AC412" w14:textId="77777777" w:rsidR="009253F2" w:rsidRPr="00972604" w:rsidRDefault="009253F2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520C600" w14:textId="77777777" w:rsidR="009253F2" w:rsidRPr="00972604" w:rsidRDefault="009253F2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558B136" w14:textId="77777777" w:rsidR="009253F2" w:rsidRPr="00972604" w:rsidRDefault="009253F2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96B44B3" w14:textId="77777777" w:rsidR="00972604" w:rsidRPr="00E55A03" w:rsidRDefault="00972604" w:rsidP="00972604">
      <w:pPr>
        <w:pStyle w:val="Heading9"/>
        <w:numPr>
          <w:ilvl w:val="0"/>
          <w:numId w:val="35"/>
        </w:numPr>
        <w:jc w:val="left"/>
        <w:rPr>
          <w:i w:val="0"/>
          <w:color w:val="000000"/>
          <w:sz w:val="20"/>
          <w:szCs w:val="20"/>
        </w:rPr>
      </w:pPr>
      <w:r w:rsidRPr="00E55A03">
        <w:rPr>
          <w:i w:val="0"/>
          <w:color w:val="000000"/>
          <w:sz w:val="20"/>
          <w:szCs w:val="20"/>
        </w:rPr>
        <w:t>Membership in Editorial Board</w:t>
      </w:r>
    </w:p>
    <w:p w14:paraId="53377D90" w14:textId="77777777" w:rsidR="00972604" w:rsidRPr="00972604" w:rsidRDefault="00972604" w:rsidP="00972604">
      <w:pPr>
        <w:rPr>
          <w:rFonts w:ascii="Times New Roman" w:hAnsi="Times New Roman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800"/>
        <w:gridCol w:w="3870"/>
        <w:gridCol w:w="1440"/>
        <w:gridCol w:w="1224"/>
      </w:tblGrid>
      <w:tr w:rsidR="00972604" w:rsidRPr="00D851C0" w14:paraId="7FC3CC9B" w14:textId="77777777" w:rsidTr="00D851C0">
        <w:tc>
          <w:tcPr>
            <w:tcW w:w="1710" w:type="dxa"/>
          </w:tcPr>
          <w:p w14:paraId="12D8E4CB" w14:textId="77777777" w:rsidR="00972604" w:rsidRPr="00D851C0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Membership</w:t>
            </w:r>
          </w:p>
        </w:tc>
        <w:tc>
          <w:tcPr>
            <w:tcW w:w="1800" w:type="dxa"/>
          </w:tcPr>
          <w:p w14:paraId="25CDED4E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Journal</w:t>
            </w:r>
          </w:p>
        </w:tc>
        <w:tc>
          <w:tcPr>
            <w:tcW w:w="3870" w:type="dxa"/>
          </w:tcPr>
          <w:p w14:paraId="68158D98" w14:textId="77777777" w:rsidR="00972604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Scope of the Journal</w:t>
            </w:r>
          </w:p>
          <w:p w14:paraId="1DE5EC45" w14:textId="77777777" w:rsidR="00D851C0" w:rsidRPr="00880C23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(in-house, city-wide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provincial, </w:t>
            </w:r>
            <w:r w:rsidRPr="00880C23">
              <w:rPr>
                <w:rFonts w:ascii="Times New Roman" w:hAnsi="Times New Roman"/>
                <w:sz w:val="20"/>
                <w:szCs w:val="20"/>
              </w:rPr>
              <w:t>regional,</w:t>
            </w:r>
          </w:p>
          <w:p w14:paraId="18A5C3B3" w14:textId="77777777" w:rsidR="00D851C0" w:rsidRPr="00D851C0" w:rsidRDefault="00D851C0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0C23">
              <w:rPr>
                <w:rFonts w:ascii="Times New Roman" w:hAnsi="Times New Roman"/>
                <w:sz w:val="20"/>
                <w:szCs w:val="20"/>
              </w:rPr>
              <w:t>national or international)</w:t>
            </w:r>
          </w:p>
        </w:tc>
        <w:tc>
          <w:tcPr>
            <w:tcW w:w="1440" w:type="dxa"/>
          </w:tcPr>
          <w:p w14:paraId="2A515915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Indicate if refereed</w:t>
            </w:r>
          </w:p>
        </w:tc>
        <w:tc>
          <w:tcPr>
            <w:tcW w:w="1224" w:type="dxa"/>
          </w:tcPr>
          <w:p w14:paraId="0DD3572B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Inclusive Date</w:t>
            </w:r>
          </w:p>
        </w:tc>
      </w:tr>
      <w:tr w:rsidR="00972604" w:rsidRPr="00972604" w14:paraId="219B548A" w14:textId="77777777" w:rsidTr="00D851C0">
        <w:trPr>
          <w:trHeight w:val="530"/>
        </w:trPr>
        <w:tc>
          <w:tcPr>
            <w:tcW w:w="1710" w:type="dxa"/>
          </w:tcPr>
          <w:p w14:paraId="158D5B29" w14:textId="77777777" w:rsid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  <w:p w14:paraId="6AEEE951" w14:textId="77777777" w:rsidR="00093A71" w:rsidRPr="00972604" w:rsidRDefault="00093A71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14:paraId="6A79B5D2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  <w:p w14:paraId="5A411A9F" w14:textId="77777777" w:rsidR="00972604" w:rsidRPr="00972604" w:rsidRDefault="00972604" w:rsidP="004F1AD3">
            <w:pPr>
              <w:rPr>
                <w:rFonts w:ascii="Times New Roman" w:hAnsi="Times New Roman"/>
              </w:rPr>
            </w:pPr>
          </w:p>
        </w:tc>
        <w:tc>
          <w:tcPr>
            <w:tcW w:w="3870" w:type="dxa"/>
          </w:tcPr>
          <w:p w14:paraId="0EA71DBB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3C2C4BDA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24" w:type="dxa"/>
          </w:tcPr>
          <w:p w14:paraId="0A66B786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5F070933" w14:textId="77777777" w:rsidR="00D851C0" w:rsidRDefault="00D851C0" w:rsidP="00972604">
      <w:pPr>
        <w:jc w:val="both"/>
        <w:rPr>
          <w:rFonts w:ascii="Times New Roman" w:hAnsi="Times New Roman"/>
        </w:rPr>
      </w:pPr>
    </w:p>
    <w:p w14:paraId="2BF8C5EA" w14:textId="7D440F90" w:rsidR="00972604" w:rsidRPr="00972604" w:rsidRDefault="00455A74" w:rsidP="00972604">
      <w:pPr>
        <w:jc w:val="both"/>
        <w:rPr>
          <w:rFonts w:ascii="Times New Roman" w:hAnsi="Times New Roman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FE29946" wp14:editId="4AB783B2">
                <wp:simplePos x="0" y="0"/>
                <wp:positionH relativeFrom="column">
                  <wp:posOffset>-10160</wp:posOffset>
                </wp:positionH>
                <wp:positionV relativeFrom="paragraph">
                  <wp:posOffset>114300</wp:posOffset>
                </wp:positionV>
                <wp:extent cx="3865880" cy="280670"/>
                <wp:effectExtent l="18415" t="10795" r="11430" b="1333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880" cy="2806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52BA69" w14:textId="3A4E8EC9" w:rsidR="00972604" w:rsidRPr="00E55A03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E</w:t>
                            </w:r>
                            <w:r w:rsidR="00972604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.  PERSONAL AND PROFESSIONAL DEVELOPMENT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29946" id="Text Box 8" o:spid="_x0000_s1031" type="#_x0000_t202" style="position:absolute;left:0;text-align:left;margin-left:-.8pt;margin-top:9pt;width:304.4pt;height:22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" filled="f" fillcolor="#333" strokeweight="1.5pt">
                <v:textbox>
                  <w:txbxContent>
                    <w:p w14:paraId="0552BA69" w14:textId="3A4E8EC9" w:rsidR="00972604" w:rsidRPr="00E55A03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E</w:t>
                      </w:r>
                      <w:r w:rsidR="00972604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.  PERSONAL AND PROFESSIONAL DEVELOPMENT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1CD7A6D" w14:textId="77777777" w:rsidR="00972604" w:rsidRPr="00972604" w:rsidRDefault="00972604" w:rsidP="00972604">
      <w:pPr>
        <w:ind w:firstLine="720"/>
        <w:jc w:val="both"/>
        <w:rPr>
          <w:rFonts w:ascii="Times New Roman" w:hAnsi="Times New Roman"/>
        </w:rPr>
      </w:pPr>
    </w:p>
    <w:p w14:paraId="42DE67F6" w14:textId="77777777" w:rsidR="00972604" w:rsidRPr="00972604" w:rsidRDefault="00972604" w:rsidP="00972604">
      <w:pPr>
        <w:ind w:firstLine="720"/>
        <w:jc w:val="both"/>
        <w:rPr>
          <w:rFonts w:ascii="Times New Roman" w:hAnsi="Times New Roman"/>
        </w:rPr>
      </w:pPr>
    </w:p>
    <w:p w14:paraId="69472355" w14:textId="77777777" w:rsidR="00972604" w:rsidRPr="00D851C0" w:rsidRDefault="00972604" w:rsidP="00972604">
      <w:pPr>
        <w:rPr>
          <w:rFonts w:ascii="Times New Roman" w:hAnsi="Times New Roman"/>
          <w:color w:val="000000"/>
          <w:sz w:val="20"/>
          <w:szCs w:val="20"/>
        </w:rPr>
      </w:pPr>
      <w:r w:rsidRPr="00972604">
        <w:rPr>
          <w:rFonts w:ascii="Times New Roman" w:hAnsi="Times New Roman"/>
          <w:iCs/>
          <w:sz w:val="20"/>
          <w:szCs w:val="20"/>
        </w:rPr>
        <w:t>Indicate personal and professional involvement you had directly related to your field of specialization</w:t>
      </w:r>
      <w:r w:rsidR="00D851C0">
        <w:rPr>
          <w:rFonts w:ascii="Times New Roman" w:hAnsi="Times New Roman"/>
          <w:iCs/>
          <w:sz w:val="20"/>
          <w:szCs w:val="20"/>
        </w:rPr>
        <w:t>.</w:t>
      </w:r>
      <w:r w:rsidRPr="00972604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 w:rsidRPr="00D851C0">
        <w:rPr>
          <w:rFonts w:ascii="Times New Roman" w:hAnsi="Times New Roman"/>
          <w:color w:val="000000"/>
          <w:sz w:val="20"/>
          <w:szCs w:val="20"/>
        </w:rPr>
        <w:t>(</w:t>
      </w:r>
      <w:r w:rsidR="00D851C0">
        <w:rPr>
          <w:rFonts w:ascii="Times New Roman" w:hAnsi="Times New Roman"/>
          <w:color w:val="000000"/>
          <w:sz w:val="20"/>
          <w:szCs w:val="20"/>
        </w:rPr>
        <w:t>B</w:t>
      </w:r>
      <w:r w:rsidRPr="00D851C0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D851C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692351FD" w14:textId="77777777" w:rsidR="00972604" w:rsidRPr="00972604" w:rsidRDefault="00972604" w:rsidP="00972604">
      <w:pPr>
        <w:pStyle w:val="BodyText"/>
        <w:jc w:val="both"/>
        <w:rPr>
          <w:iCs w:val="0"/>
          <w:sz w:val="20"/>
          <w:szCs w:val="20"/>
        </w:rPr>
      </w:pPr>
    </w:p>
    <w:p w14:paraId="0B0D3626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>C</w:t>
      </w:r>
      <w:r w:rsidR="009253F2">
        <w:rPr>
          <w:b/>
          <w:bCs/>
          <w:i w:val="0"/>
          <w:iCs w:val="0"/>
          <w:sz w:val="20"/>
        </w:rPr>
        <w:t xml:space="preserve">ontinuing Professional Development Programs/Activities </w:t>
      </w:r>
      <w:r w:rsidRPr="00972604">
        <w:rPr>
          <w:b/>
          <w:bCs/>
          <w:sz w:val="20"/>
        </w:rPr>
        <w:t xml:space="preserve"> </w:t>
      </w:r>
    </w:p>
    <w:p w14:paraId="14E2FE1D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610"/>
        <w:gridCol w:w="2070"/>
        <w:gridCol w:w="1530"/>
        <w:gridCol w:w="1314"/>
      </w:tblGrid>
      <w:tr w:rsidR="00972604" w:rsidRPr="00972604" w14:paraId="7EBF7982" w14:textId="77777777" w:rsidTr="00AF6917">
        <w:tc>
          <w:tcPr>
            <w:tcW w:w="2520" w:type="dxa"/>
          </w:tcPr>
          <w:p w14:paraId="633B5BC0" w14:textId="77777777" w:rsidR="00972604" w:rsidRPr="00DF6BD5" w:rsidRDefault="00AF6917" w:rsidP="00D851C0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Activities/Projects/Progr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ams/Seminars</w:t>
            </w:r>
          </w:p>
        </w:tc>
        <w:tc>
          <w:tcPr>
            <w:tcW w:w="2610" w:type="dxa"/>
          </w:tcPr>
          <w:p w14:paraId="773BBDF2" w14:textId="77777777" w:rsidR="00972604" w:rsidRPr="00DF6BD5" w:rsidRDefault="00FB4E40" w:rsidP="00D851C0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Indicate if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, </w:t>
            </w:r>
            <w:r w:rsidR="00D851C0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In-house, City-wide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, Regional National, or International</w:t>
            </w:r>
          </w:p>
        </w:tc>
        <w:tc>
          <w:tcPr>
            <w:tcW w:w="2070" w:type="dxa"/>
          </w:tcPr>
          <w:p w14:paraId="49F2EE04" w14:textId="77777777" w:rsidR="00972604" w:rsidRPr="00DF6BD5" w:rsidRDefault="00D851C0" w:rsidP="00D851C0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Sponsoring 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Organization</w:t>
            </w:r>
          </w:p>
        </w:tc>
        <w:tc>
          <w:tcPr>
            <w:tcW w:w="1530" w:type="dxa"/>
          </w:tcPr>
          <w:p w14:paraId="07A1E819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Inclusive</w:t>
            </w:r>
            <w:r w:rsidR="00D851C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851C0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1314" w:type="dxa"/>
          </w:tcPr>
          <w:p w14:paraId="6951B5FC" w14:textId="77777777" w:rsidR="00972604" w:rsidRPr="00D851C0" w:rsidRDefault="00972604" w:rsidP="00D851C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0B9BEE62" w14:textId="77777777" w:rsidTr="00AF6917">
        <w:trPr>
          <w:trHeight w:val="593"/>
        </w:trPr>
        <w:tc>
          <w:tcPr>
            <w:tcW w:w="2520" w:type="dxa"/>
          </w:tcPr>
          <w:p w14:paraId="12A55ED3" w14:textId="77777777" w:rsidR="00690A0E" w:rsidRDefault="00690A0E" w:rsidP="003D0EFC">
            <w:pPr>
              <w:rPr>
                <w:rFonts w:ascii="Times New Roman" w:hAnsi="Times New Roman"/>
              </w:rPr>
            </w:pPr>
          </w:p>
          <w:p w14:paraId="6D337C06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B29D4EF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3EDABE40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8C1669A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5E8A1B7A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734D08FC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D5E9A70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6157B44B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7CAC99F4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049B1763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CDCDA40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FADA64F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53D21577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3D8E5E3B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19C1DBC5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3D18E258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7EB01245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3B9EC22" w14:textId="77777777" w:rsidR="00AD5667" w:rsidRDefault="00AD5667" w:rsidP="003D0EFC">
            <w:pPr>
              <w:rPr>
                <w:rFonts w:ascii="Times New Roman" w:hAnsi="Times New Roman"/>
              </w:rPr>
            </w:pPr>
          </w:p>
          <w:p w14:paraId="4EA4B2FC" w14:textId="77777777" w:rsidR="00AD5667" w:rsidRPr="00972604" w:rsidRDefault="00AD5667" w:rsidP="003D0EFC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1F735733" w14:textId="77777777" w:rsidR="00690A0E" w:rsidRPr="00972604" w:rsidRDefault="00690A0E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70" w:type="dxa"/>
          </w:tcPr>
          <w:p w14:paraId="26E4F75A" w14:textId="77777777" w:rsidR="00690A0E" w:rsidRPr="00972604" w:rsidRDefault="00690A0E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38F1F789" w14:textId="77777777" w:rsidR="00690A0E" w:rsidRPr="00972604" w:rsidRDefault="00690A0E" w:rsidP="003D0EFC">
            <w:pPr>
              <w:rPr>
                <w:rFonts w:ascii="Times New Roman" w:hAnsi="Times New Roman"/>
              </w:rPr>
            </w:pPr>
          </w:p>
        </w:tc>
        <w:tc>
          <w:tcPr>
            <w:tcW w:w="1314" w:type="dxa"/>
          </w:tcPr>
          <w:p w14:paraId="35B21352" w14:textId="77777777" w:rsidR="00690A0E" w:rsidRPr="00972604" w:rsidRDefault="00690A0E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814E4EA" w14:textId="03CAE00B" w:rsidR="009253F2" w:rsidRDefault="009253F2" w:rsidP="00972604">
      <w:pPr>
        <w:pStyle w:val="BodyText"/>
        <w:rPr>
          <w:b/>
          <w:bCs/>
          <w:i w:val="0"/>
          <w:iCs w:val="0"/>
          <w:sz w:val="20"/>
        </w:rPr>
      </w:pPr>
    </w:p>
    <w:p w14:paraId="1901BFEB" w14:textId="732C5D81" w:rsidR="00FF4D86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080C147A" w14:textId="527A547A" w:rsidR="00FF4D86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3A07A317" w14:textId="520869DE" w:rsidR="00FF4D86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27D2528D" w14:textId="77777777" w:rsidR="00FF4D86" w:rsidRPr="00972604" w:rsidRDefault="00FF4D86" w:rsidP="00972604">
      <w:pPr>
        <w:pStyle w:val="BodyText"/>
        <w:rPr>
          <w:b/>
          <w:bCs/>
          <w:i w:val="0"/>
          <w:iCs w:val="0"/>
          <w:sz w:val="20"/>
        </w:rPr>
      </w:pPr>
    </w:p>
    <w:p w14:paraId="549ED181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lastRenderedPageBreak/>
        <w:t>Membership in Related Professional Organizations</w:t>
      </w:r>
    </w:p>
    <w:p w14:paraId="6BD81C4D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2621"/>
        <w:gridCol w:w="2621"/>
        <w:gridCol w:w="2147"/>
      </w:tblGrid>
      <w:tr w:rsidR="00972604" w:rsidRPr="00972604" w14:paraId="3AE8824E" w14:textId="77777777" w:rsidTr="00175AEF">
        <w:tc>
          <w:tcPr>
            <w:tcW w:w="2655" w:type="dxa"/>
            <w:vAlign w:val="center"/>
          </w:tcPr>
          <w:p w14:paraId="5CC29907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Name of Organization</w:t>
            </w:r>
          </w:p>
        </w:tc>
        <w:tc>
          <w:tcPr>
            <w:tcW w:w="2621" w:type="dxa"/>
            <w:vAlign w:val="center"/>
          </w:tcPr>
          <w:p w14:paraId="3075807A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Position</w:t>
            </w:r>
          </w:p>
        </w:tc>
        <w:tc>
          <w:tcPr>
            <w:tcW w:w="2621" w:type="dxa"/>
            <w:vAlign w:val="center"/>
          </w:tcPr>
          <w:p w14:paraId="26CEA77B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State of In-House, City-wide, Regional, 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National or International</w:t>
            </w:r>
          </w:p>
        </w:tc>
        <w:tc>
          <w:tcPr>
            <w:tcW w:w="2147" w:type="dxa"/>
            <w:vAlign w:val="center"/>
          </w:tcPr>
          <w:p w14:paraId="60FBE762" w14:textId="77777777" w:rsidR="00972604" w:rsidRPr="00D851C0" w:rsidRDefault="009253F2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Validity of Position </w:t>
            </w:r>
          </w:p>
        </w:tc>
      </w:tr>
      <w:tr w:rsidR="00972604" w:rsidRPr="00972604" w14:paraId="43C9F72E" w14:textId="77777777" w:rsidTr="00D851C0">
        <w:trPr>
          <w:trHeight w:val="557"/>
        </w:trPr>
        <w:tc>
          <w:tcPr>
            <w:tcW w:w="2655" w:type="dxa"/>
          </w:tcPr>
          <w:p w14:paraId="04DBACCD" w14:textId="77777777" w:rsidR="00690A0E" w:rsidRPr="00972604" w:rsidRDefault="00690A0E" w:rsidP="00AD5667">
            <w:pPr>
              <w:rPr>
                <w:rFonts w:ascii="Times New Roman" w:hAnsi="Times New Roman"/>
              </w:rPr>
            </w:pPr>
          </w:p>
        </w:tc>
        <w:tc>
          <w:tcPr>
            <w:tcW w:w="2621" w:type="dxa"/>
          </w:tcPr>
          <w:p w14:paraId="7A80EC5E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21" w:type="dxa"/>
          </w:tcPr>
          <w:p w14:paraId="3EF8BF52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7" w:type="dxa"/>
          </w:tcPr>
          <w:p w14:paraId="67D0794A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361C7DBF" w14:textId="77777777" w:rsid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p w14:paraId="7E10E0A6" w14:textId="77777777" w:rsidR="003D0EFC" w:rsidRPr="00093A71" w:rsidRDefault="003D0EFC" w:rsidP="00093A71">
      <w:pPr>
        <w:pStyle w:val="BodyText"/>
        <w:rPr>
          <w:b/>
          <w:bCs/>
          <w:i w:val="0"/>
          <w:iCs w:val="0"/>
          <w:sz w:val="20"/>
          <w:lang w:val="en-PH"/>
        </w:rPr>
      </w:pPr>
    </w:p>
    <w:p w14:paraId="68873F75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i w:val="0"/>
          <w:iCs w:val="0"/>
          <w:sz w:val="20"/>
        </w:rPr>
      </w:pPr>
      <w:r w:rsidRPr="00972604">
        <w:rPr>
          <w:b/>
          <w:bCs/>
          <w:i w:val="0"/>
          <w:iCs w:val="0"/>
          <w:sz w:val="20"/>
        </w:rPr>
        <w:t xml:space="preserve">Linkages Initiated </w:t>
      </w:r>
      <w:r w:rsidR="00D851C0" w:rsidRPr="00972604">
        <w:rPr>
          <w:b/>
          <w:bCs/>
          <w:i w:val="0"/>
          <w:iCs w:val="0"/>
          <w:sz w:val="20"/>
        </w:rPr>
        <w:t xml:space="preserve">or Established </w:t>
      </w:r>
      <w:r w:rsidR="00D851C0">
        <w:rPr>
          <w:b/>
          <w:bCs/>
          <w:i w:val="0"/>
          <w:iCs w:val="0"/>
          <w:sz w:val="20"/>
        </w:rPr>
        <w:t xml:space="preserve">for the Program/Institute/College </w:t>
      </w:r>
    </w:p>
    <w:p w14:paraId="279A4EC9" w14:textId="77777777" w:rsidR="00972604" w:rsidRP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3510"/>
        <w:gridCol w:w="2934"/>
      </w:tblGrid>
      <w:tr w:rsidR="00972604" w:rsidRPr="00D851C0" w14:paraId="61575409" w14:textId="77777777" w:rsidTr="00175AEF">
        <w:tc>
          <w:tcPr>
            <w:tcW w:w="3600" w:type="dxa"/>
            <w:vAlign w:val="center"/>
          </w:tcPr>
          <w:p w14:paraId="65CD4258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Partner Institution</w:t>
            </w:r>
          </w:p>
        </w:tc>
        <w:tc>
          <w:tcPr>
            <w:tcW w:w="3510" w:type="dxa"/>
            <w:vAlign w:val="center"/>
          </w:tcPr>
          <w:p w14:paraId="0E771532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Nature of</w:t>
            </w:r>
            <w:r w:rsidR="00D851C0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 </w:t>
            </w: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Linkage</w:t>
            </w:r>
          </w:p>
        </w:tc>
        <w:tc>
          <w:tcPr>
            <w:tcW w:w="2934" w:type="dxa"/>
            <w:vAlign w:val="center"/>
          </w:tcPr>
          <w:p w14:paraId="0974CFDF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Date Established</w:t>
            </w:r>
          </w:p>
        </w:tc>
      </w:tr>
      <w:tr w:rsidR="00972604" w:rsidRPr="00972604" w14:paraId="46DB7E70" w14:textId="77777777" w:rsidTr="00D851C0">
        <w:trPr>
          <w:trHeight w:val="575"/>
        </w:trPr>
        <w:tc>
          <w:tcPr>
            <w:tcW w:w="3600" w:type="dxa"/>
          </w:tcPr>
          <w:p w14:paraId="6E3FB5AF" w14:textId="77777777" w:rsid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  <w:p w14:paraId="1D29E14E" w14:textId="77777777" w:rsidR="00690A0E" w:rsidRPr="00972604" w:rsidRDefault="00690A0E" w:rsidP="00690A0E">
            <w:pPr>
              <w:rPr>
                <w:rFonts w:ascii="Times New Roman" w:hAnsi="Times New Roman"/>
              </w:rPr>
            </w:pPr>
          </w:p>
        </w:tc>
        <w:tc>
          <w:tcPr>
            <w:tcW w:w="3510" w:type="dxa"/>
          </w:tcPr>
          <w:p w14:paraId="6AB52202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34" w:type="dxa"/>
          </w:tcPr>
          <w:p w14:paraId="41E69B2A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D8E62E8" w14:textId="77777777" w:rsidR="00972604" w:rsidRPr="00972604" w:rsidRDefault="00972604" w:rsidP="00972604">
      <w:pPr>
        <w:pStyle w:val="BodyText"/>
        <w:rPr>
          <w:b/>
          <w:bCs/>
          <w:i w:val="0"/>
          <w:iCs w:val="0"/>
          <w:sz w:val="20"/>
        </w:rPr>
      </w:pPr>
    </w:p>
    <w:p w14:paraId="0A753E6B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>Speakerships</w:t>
      </w:r>
      <w:r w:rsidRPr="00972604">
        <w:rPr>
          <w:b/>
          <w:bCs/>
          <w:sz w:val="20"/>
        </w:rPr>
        <w:t xml:space="preserve"> </w:t>
      </w:r>
    </w:p>
    <w:p w14:paraId="4EE84425" w14:textId="77777777" w:rsidR="00972604" w:rsidRPr="00972604" w:rsidRDefault="00972604" w:rsidP="00972604">
      <w:pPr>
        <w:pStyle w:val="BodyText"/>
        <w:rPr>
          <w:b/>
          <w:bCs/>
          <w:sz w:val="20"/>
        </w:rPr>
      </w:pPr>
    </w:p>
    <w:tbl>
      <w:tblPr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3645"/>
        <w:gridCol w:w="1597"/>
        <w:gridCol w:w="2147"/>
      </w:tblGrid>
      <w:tr w:rsidR="00972604" w:rsidRPr="00D851C0" w14:paraId="762F033A" w14:textId="77777777" w:rsidTr="00175AEF">
        <w:tc>
          <w:tcPr>
            <w:tcW w:w="2655" w:type="dxa"/>
            <w:vAlign w:val="center"/>
          </w:tcPr>
          <w:p w14:paraId="3F8B1EE7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Title</w:t>
            </w:r>
          </w:p>
        </w:tc>
        <w:tc>
          <w:tcPr>
            <w:tcW w:w="3645" w:type="dxa"/>
            <w:vAlign w:val="center"/>
          </w:tcPr>
          <w:p w14:paraId="572D4721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 xml:space="preserve">Sponsoring Organization &amp; </w:t>
            </w:r>
            <w:r w:rsidR="00972604"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Audience</w:t>
            </w:r>
          </w:p>
        </w:tc>
        <w:tc>
          <w:tcPr>
            <w:tcW w:w="1597" w:type="dxa"/>
            <w:vAlign w:val="center"/>
          </w:tcPr>
          <w:p w14:paraId="7F0E9434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2147" w:type="dxa"/>
            <w:vAlign w:val="center"/>
          </w:tcPr>
          <w:p w14:paraId="6D587936" w14:textId="77777777" w:rsidR="00972604" w:rsidRPr="00D851C0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3696EF42" w14:textId="77777777" w:rsidTr="00D851C0">
        <w:trPr>
          <w:trHeight w:val="638"/>
        </w:trPr>
        <w:tc>
          <w:tcPr>
            <w:tcW w:w="2655" w:type="dxa"/>
          </w:tcPr>
          <w:p w14:paraId="049BB698" w14:textId="77777777" w:rsid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  <w:p w14:paraId="64B895B2" w14:textId="77777777" w:rsidR="00093A71" w:rsidRPr="00972604" w:rsidRDefault="00093A71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645" w:type="dxa"/>
          </w:tcPr>
          <w:p w14:paraId="1853BB83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97" w:type="dxa"/>
          </w:tcPr>
          <w:p w14:paraId="5F4D4F01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7" w:type="dxa"/>
          </w:tcPr>
          <w:p w14:paraId="33DCBEF8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57659589" w14:textId="77777777" w:rsid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p w14:paraId="6F268B73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 xml:space="preserve">Engagement in Accreditation or Certification of Other </w:t>
      </w:r>
      <w:r w:rsidR="00B15EFE">
        <w:rPr>
          <w:b/>
          <w:bCs/>
          <w:i w:val="0"/>
          <w:iCs w:val="0"/>
          <w:sz w:val="20"/>
        </w:rPr>
        <w:t xml:space="preserve">Educational Institutions </w:t>
      </w:r>
      <w:r w:rsidRPr="00972604">
        <w:rPr>
          <w:b/>
          <w:bCs/>
          <w:sz w:val="20"/>
        </w:rPr>
        <w:t xml:space="preserve"> </w:t>
      </w:r>
    </w:p>
    <w:p w14:paraId="34C09D16" w14:textId="77777777" w:rsidR="00972604" w:rsidRPr="00972604" w:rsidRDefault="00972604" w:rsidP="00972604">
      <w:pPr>
        <w:pStyle w:val="BodyText"/>
        <w:rPr>
          <w:b/>
          <w:bCs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7"/>
        <w:gridCol w:w="2932"/>
        <w:gridCol w:w="2142"/>
        <w:gridCol w:w="1511"/>
      </w:tblGrid>
      <w:tr w:rsidR="00D851C0" w:rsidRPr="00972604" w14:paraId="37511BB5" w14:textId="77777777" w:rsidTr="00175AEF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1474" w14:textId="77777777" w:rsidR="00D851C0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Accrediting or Certifying Organization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A094" w14:textId="77777777" w:rsidR="00D851C0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School Accredited or Certified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4F99A" w14:textId="77777777" w:rsidR="00D851C0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Nature of Participation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84663" w14:textId="77777777" w:rsidR="00D851C0" w:rsidRPr="00D851C0" w:rsidRDefault="00D851C0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</w:tr>
      <w:tr w:rsidR="00D851C0" w:rsidRPr="00972604" w14:paraId="36E55228" w14:textId="77777777" w:rsidTr="00D851C0">
        <w:tc>
          <w:tcPr>
            <w:tcW w:w="3420" w:type="dxa"/>
          </w:tcPr>
          <w:p w14:paraId="3DA0BD21" w14:textId="77777777" w:rsidR="00D851C0" w:rsidRDefault="003D0EFC" w:rsidP="00690A0E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  <w:r w:rsidRPr="00DF6BD5">
              <w:rPr>
                <w:i w:val="0"/>
                <w:sz w:val="20"/>
                <w:szCs w:val="20"/>
                <w:lang w:val="en-US" w:eastAsia="en-US"/>
              </w:rPr>
              <w:t xml:space="preserve">  </w:t>
            </w:r>
          </w:p>
          <w:p w14:paraId="5A8474AD" w14:textId="77777777" w:rsidR="00093A71" w:rsidRDefault="00093A71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267CFAF3" w14:textId="77777777" w:rsidR="00AD5667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23B3F78C" w14:textId="77777777" w:rsidR="00AD5667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4A2C8356" w14:textId="77777777" w:rsidR="00AD5667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  <w:p w14:paraId="28B74D0A" w14:textId="77777777" w:rsidR="00AD5667" w:rsidRPr="00DF6BD5" w:rsidRDefault="00AD5667" w:rsidP="00AD5667">
            <w:pPr>
              <w:pStyle w:val="BodyText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970" w:type="dxa"/>
          </w:tcPr>
          <w:p w14:paraId="1B134776" w14:textId="77777777" w:rsidR="00D851C0" w:rsidRPr="00DF6BD5" w:rsidRDefault="00D851C0" w:rsidP="004F1AD3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160" w:type="dxa"/>
          </w:tcPr>
          <w:p w14:paraId="4DA930A4" w14:textId="77777777" w:rsidR="00D851C0" w:rsidRPr="00DF6BD5" w:rsidRDefault="00D851C0" w:rsidP="004F1AD3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1530" w:type="dxa"/>
          </w:tcPr>
          <w:p w14:paraId="6EBBD4F3" w14:textId="77777777" w:rsidR="00D851C0" w:rsidRPr="00DF6BD5" w:rsidRDefault="003D0EFC" w:rsidP="00690A0E">
            <w:pPr>
              <w:pStyle w:val="BodyText"/>
              <w:rPr>
                <w:i w:val="0"/>
                <w:lang w:val="en-US" w:eastAsia="en-US"/>
              </w:rPr>
            </w:pPr>
            <w:r w:rsidRPr="00DF6BD5">
              <w:rPr>
                <w:i w:val="0"/>
                <w:lang w:val="en-US" w:eastAsia="en-US"/>
              </w:rPr>
              <w:t xml:space="preserve">      </w:t>
            </w:r>
          </w:p>
        </w:tc>
      </w:tr>
    </w:tbl>
    <w:p w14:paraId="168DA752" w14:textId="77777777" w:rsidR="005D078E" w:rsidRPr="00FC5E93" w:rsidRDefault="005D078E" w:rsidP="00FC5E93">
      <w:pPr>
        <w:pStyle w:val="BodyText"/>
        <w:rPr>
          <w:b/>
          <w:bCs/>
          <w:sz w:val="20"/>
          <w:lang w:val="en-PH"/>
        </w:rPr>
      </w:pPr>
    </w:p>
    <w:p w14:paraId="53589FA6" w14:textId="77777777" w:rsidR="00972604" w:rsidRPr="00972604" w:rsidRDefault="00B15EFE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>
        <w:rPr>
          <w:b/>
          <w:bCs/>
          <w:i w:val="0"/>
          <w:iCs w:val="0"/>
          <w:sz w:val="20"/>
        </w:rPr>
        <w:t xml:space="preserve">Awards </w:t>
      </w:r>
      <w:r w:rsidR="00972604" w:rsidRPr="00972604">
        <w:rPr>
          <w:b/>
          <w:bCs/>
          <w:i w:val="0"/>
          <w:iCs w:val="0"/>
          <w:sz w:val="20"/>
        </w:rPr>
        <w:t>or Recognition</w:t>
      </w:r>
      <w:r>
        <w:rPr>
          <w:b/>
          <w:bCs/>
          <w:i w:val="0"/>
          <w:iCs w:val="0"/>
          <w:sz w:val="20"/>
        </w:rPr>
        <w:t>s</w:t>
      </w:r>
      <w:r w:rsidR="00972604" w:rsidRPr="00972604">
        <w:rPr>
          <w:b/>
          <w:bCs/>
          <w:i w:val="0"/>
          <w:iCs w:val="0"/>
          <w:sz w:val="20"/>
        </w:rPr>
        <w:t xml:space="preserve"> Received</w:t>
      </w:r>
      <w:r w:rsidR="00972604" w:rsidRPr="00972604">
        <w:rPr>
          <w:b/>
          <w:bCs/>
          <w:sz w:val="20"/>
        </w:rPr>
        <w:t xml:space="preserve"> </w:t>
      </w:r>
    </w:p>
    <w:p w14:paraId="09F17940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6"/>
        <w:gridCol w:w="2085"/>
        <w:gridCol w:w="2409"/>
        <w:gridCol w:w="1431"/>
        <w:gridCol w:w="1481"/>
      </w:tblGrid>
      <w:tr w:rsidR="00972604" w:rsidRPr="00D851C0" w14:paraId="5A1848D3" w14:textId="77777777" w:rsidTr="00175AE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4CD7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 xml:space="preserve">Name of Award or </w:t>
            </w:r>
            <w:r w:rsidR="00972604" w:rsidRPr="00DF6BD5">
              <w:rPr>
                <w:i w:val="0"/>
                <w:iCs w:val="0"/>
                <w:sz w:val="20"/>
                <w:lang w:val="en-US" w:eastAsia="en-US"/>
              </w:rPr>
              <w:t>Recognition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9D9D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Conferring Organization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84AC7" w14:textId="77777777" w:rsidR="00972604" w:rsidRPr="00DF6BD5" w:rsidRDefault="00D851C0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State if City-wide,</w:t>
            </w:r>
            <w:r w:rsidR="00972604" w:rsidRPr="00DF6BD5">
              <w:rPr>
                <w:i w:val="0"/>
                <w:iCs w:val="0"/>
                <w:sz w:val="20"/>
                <w:lang w:val="en-US" w:eastAsia="en-US"/>
              </w:rPr>
              <w:t xml:space="preserve"> Regional, National or International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9DB8" w14:textId="77777777" w:rsidR="00972604" w:rsidRPr="00D851C0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Date</w:t>
            </w:r>
            <w:r w:rsidR="00D851C0" w:rsidRPr="00D851C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851C0">
              <w:rPr>
                <w:rFonts w:ascii="Times New Roman" w:hAnsi="Times New Roman"/>
                <w:sz w:val="20"/>
                <w:szCs w:val="20"/>
              </w:rPr>
              <w:t>Awarded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46520" w14:textId="77777777" w:rsidR="00972604" w:rsidRPr="00D851C0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51C0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7A8A3976" w14:textId="77777777" w:rsidTr="00D851C0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BC70" w14:textId="77777777" w:rsidR="00972604" w:rsidRPr="00DF6BD5" w:rsidRDefault="00972604" w:rsidP="004F1AD3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  <w:p w14:paraId="7A800334" w14:textId="77777777" w:rsidR="00972604" w:rsidRDefault="00972604" w:rsidP="00AD5667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  <w:p w14:paraId="1C07DF19" w14:textId="77777777" w:rsidR="00AD5667" w:rsidRDefault="00AD5667" w:rsidP="00AD5667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  <w:p w14:paraId="750689A3" w14:textId="77777777" w:rsidR="00AD5667" w:rsidRPr="00DF6BD5" w:rsidRDefault="00AD5667" w:rsidP="00AD5667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1DF7" w14:textId="77777777" w:rsidR="00972604" w:rsidRPr="00DF6BD5" w:rsidRDefault="00972604" w:rsidP="004F1AD3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47FF" w14:textId="77777777" w:rsidR="00972604" w:rsidRPr="00DF6BD5" w:rsidRDefault="00972604" w:rsidP="004F1AD3">
            <w:pPr>
              <w:pStyle w:val="BodyText"/>
              <w:jc w:val="center"/>
              <w:rPr>
                <w:i w:val="0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F57A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1C43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23CB5F47" w14:textId="77777777" w:rsidR="00972604" w:rsidRPr="00972604" w:rsidRDefault="00972604" w:rsidP="00972604">
      <w:pPr>
        <w:pStyle w:val="BodyText"/>
        <w:rPr>
          <w:b/>
          <w:bCs/>
          <w:i w:val="0"/>
          <w:iCs w:val="0"/>
          <w:sz w:val="20"/>
        </w:rPr>
      </w:pPr>
    </w:p>
    <w:p w14:paraId="4C12E090" w14:textId="77777777" w:rsidR="00972604" w:rsidRPr="00972604" w:rsidRDefault="00972604" w:rsidP="00972604">
      <w:pPr>
        <w:pStyle w:val="BodyText"/>
        <w:numPr>
          <w:ilvl w:val="0"/>
          <w:numId w:val="33"/>
        </w:numPr>
        <w:rPr>
          <w:b/>
          <w:bCs/>
          <w:sz w:val="20"/>
        </w:rPr>
      </w:pPr>
      <w:r w:rsidRPr="00972604">
        <w:rPr>
          <w:b/>
          <w:bCs/>
          <w:i w:val="0"/>
          <w:iCs w:val="0"/>
          <w:sz w:val="20"/>
        </w:rPr>
        <w:t>Organizing a Professional Forum</w:t>
      </w:r>
      <w:r w:rsidRPr="00972604">
        <w:rPr>
          <w:b/>
          <w:bCs/>
          <w:sz w:val="20"/>
        </w:rPr>
        <w:t xml:space="preserve"> </w:t>
      </w:r>
    </w:p>
    <w:p w14:paraId="0B3DCFE1" w14:textId="77777777" w:rsidR="00972604" w:rsidRPr="00972604" w:rsidRDefault="00972604" w:rsidP="00972604">
      <w:pPr>
        <w:pStyle w:val="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2"/>
        <w:gridCol w:w="1969"/>
        <w:gridCol w:w="2501"/>
        <w:gridCol w:w="1427"/>
        <w:gridCol w:w="1483"/>
      </w:tblGrid>
      <w:tr w:rsidR="00972604" w:rsidRPr="00100752" w14:paraId="397C1D9B" w14:textId="77777777" w:rsidTr="00175AEF">
        <w:tc>
          <w:tcPr>
            <w:tcW w:w="2610" w:type="dxa"/>
            <w:vAlign w:val="center"/>
          </w:tcPr>
          <w:p w14:paraId="5D5C9CDD" w14:textId="77777777" w:rsidR="00972604" w:rsidRPr="00DF6BD5" w:rsidRDefault="00100752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Title of the Forum</w:t>
            </w:r>
          </w:p>
        </w:tc>
        <w:tc>
          <w:tcPr>
            <w:tcW w:w="1980" w:type="dxa"/>
            <w:vAlign w:val="center"/>
          </w:tcPr>
          <w:p w14:paraId="44FAB7FB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>Contribution</w:t>
            </w:r>
          </w:p>
        </w:tc>
        <w:tc>
          <w:tcPr>
            <w:tcW w:w="2520" w:type="dxa"/>
            <w:vAlign w:val="center"/>
          </w:tcPr>
          <w:p w14:paraId="6170EF06" w14:textId="77777777" w:rsidR="00972604" w:rsidRPr="00DF6BD5" w:rsidRDefault="00972604" w:rsidP="00175AEF">
            <w:pPr>
              <w:pStyle w:val="BodyText"/>
              <w:jc w:val="center"/>
              <w:rPr>
                <w:i w:val="0"/>
                <w:iCs w:val="0"/>
                <w:sz w:val="20"/>
                <w:lang w:val="en-US" w:eastAsia="en-US"/>
              </w:rPr>
            </w:pPr>
            <w:r w:rsidRPr="00DF6BD5">
              <w:rPr>
                <w:i w:val="0"/>
                <w:iCs w:val="0"/>
                <w:sz w:val="20"/>
                <w:lang w:val="en-US" w:eastAsia="en-US"/>
              </w:rPr>
              <w:t xml:space="preserve">State if </w:t>
            </w:r>
            <w:r w:rsidR="00100752" w:rsidRPr="00DF6BD5">
              <w:rPr>
                <w:i w:val="0"/>
                <w:iCs w:val="0"/>
                <w:sz w:val="20"/>
                <w:lang w:val="en-US" w:eastAsia="en-US"/>
              </w:rPr>
              <w:t>In-house, City-wide</w:t>
            </w:r>
            <w:r w:rsidRPr="00DF6BD5">
              <w:rPr>
                <w:i w:val="0"/>
                <w:iCs w:val="0"/>
                <w:sz w:val="20"/>
                <w:lang w:val="en-US" w:eastAsia="en-US"/>
              </w:rPr>
              <w:t>, Regional, National or International</w:t>
            </w:r>
          </w:p>
        </w:tc>
        <w:tc>
          <w:tcPr>
            <w:tcW w:w="1440" w:type="dxa"/>
            <w:vAlign w:val="center"/>
          </w:tcPr>
          <w:p w14:paraId="448EA706" w14:textId="77777777" w:rsidR="00972604" w:rsidRPr="00100752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0752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1494" w:type="dxa"/>
            <w:vAlign w:val="center"/>
          </w:tcPr>
          <w:p w14:paraId="2FAA75F6" w14:textId="77777777" w:rsidR="00972604" w:rsidRPr="00100752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0752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673F38EC" w14:textId="77777777" w:rsidTr="00100752">
        <w:tc>
          <w:tcPr>
            <w:tcW w:w="2610" w:type="dxa"/>
          </w:tcPr>
          <w:p w14:paraId="6988A8D6" w14:textId="77777777" w:rsidR="00972604" w:rsidRPr="00DF6BD5" w:rsidRDefault="00972604" w:rsidP="004F1AD3">
            <w:pPr>
              <w:pStyle w:val="BodyText"/>
              <w:jc w:val="center"/>
              <w:rPr>
                <w:iCs w:val="0"/>
                <w:sz w:val="20"/>
                <w:lang w:val="en-US" w:eastAsia="en-US"/>
              </w:rPr>
            </w:pPr>
          </w:p>
          <w:p w14:paraId="3AC1F84D" w14:textId="77777777" w:rsidR="00972604" w:rsidRPr="00DF6BD5" w:rsidRDefault="00972604" w:rsidP="00AD5667">
            <w:pPr>
              <w:pStyle w:val="BodyText"/>
              <w:jc w:val="center"/>
              <w:rPr>
                <w:iCs w:val="0"/>
                <w:sz w:val="20"/>
                <w:lang w:val="en-US" w:eastAsia="en-US"/>
              </w:rPr>
            </w:pPr>
          </w:p>
        </w:tc>
        <w:tc>
          <w:tcPr>
            <w:tcW w:w="1980" w:type="dxa"/>
          </w:tcPr>
          <w:p w14:paraId="3E5F84A7" w14:textId="77777777" w:rsidR="00972604" w:rsidRPr="00DF6BD5" w:rsidRDefault="00972604" w:rsidP="004F1AD3">
            <w:pPr>
              <w:pStyle w:val="BodyText"/>
              <w:jc w:val="center"/>
              <w:rPr>
                <w:iCs w:val="0"/>
                <w:sz w:val="20"/>
                <w:lang w:val="en-US" w:eastAsia="en-US"/>
              </w:rPr>
            </w:pPr>
          </w:p>
        </w:tc>
        <w:tc>
          <w:tcPr>
            <w:tcW w:w="2520" w:type="dxa"/>
          </w:tcPr>
          <w:p w14:paraId="7170DCF9" w14:textId="77777777" w:rsidR="00972604" w:rsidRPr="00DF6BD5" w:rsidRDefault="00972604" w:rsidP="004F1AD3">
            <w:pPr>
              <w:pStyle w:val="BodyText"/>
              <w:jc w:val="center"/>
              <w:rPr>
                <w:iCs w:val="0"/>
                <w:sz w:val="20"/>
                <w:lang w:val="en-US" w:eastAsia="en-US"/>
              </w:rPr>
            </w:pPr>
          </w:p>
        </w:tc>
        <w:tc>
          <w:tcPr>
            <w:tcW w:w="1440" w:type="dxa"/>
          </w:tcPr>
          <w:p w14:paraId="11DA224A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494" w:type="dxa"/>
          </w:tcPr>
          <w:p w14:paraId="78621EA9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7F779590" w14:textId="77777777" w:rsidR="00175AEF" w:rsidRPr="00972604" w:rsidRDefault="00175AEF" w:rsidP="00972604">
      <w:pPr>
        <w:pStyle w:val="BodyText"/>
      </w:pPr>
    </w:p>
    <w:p w14:paraId="29B1C1BB" w14:textId="76B0D3C0" w:rsidR="00972604" w:rsidRPr="00972604" w:rsidRDefault="00455A74" w:rsidP="00972604">
      <w:pPr>
        <w:pStyle w:val="BodyText"/>
        <w:ind w:left="720"/>
      </w:pPr>
      <w:r w:rsidRPr="0097260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1F1D9C" wp14:editId="7711888F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4411980" cy="273685"/>
                <wp:effectExtent l="9525" t="10160" r="17145" b="1143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2736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A97469" w14:textId="11E6ED90" w:rsidR="00972604" w:rsidRPr="00E55A03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F</w:t>
                            </w:r>
                            <w:r w:rsidR="00AF6917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.  INVOLVEMENT IN COMMUNITY </w:t>
                            </w:r>
                            <w:r w:rsidR="00AF691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OUTREACH ACTIVITIES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F1D9C" id="Text Box 9" o:spid="_x0000_s1032" type="#_x0000_t202" style="position:absolute;left:0;text-align:left;margin-left:0;margin-top:.6pt;width:347.4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" filled="f" fillcolor="#333" strokeweight="1.5pt">
                <v:textbox>
                  <w:txbxContent>
                    <w:p w14:paraId="32A97469" w14:textId="11E6ED90" w:rsidR="00972604" w:rsidRPr="00E55A03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F</w:t>
                      </w:r>
                      <w:r w:rsidR="00AF6917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.  INVOLVEMENT IN COMMUNITY </w:t>
                      </w:r>
                      <w:r w:rsidR="00AF6917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OUTREACH ACTIVITIES </w:t>
                      </w:r>
                    </w:p>
                  </w:txbxContent>
                </v:textbox>
              </v:shape>
            </w:pict>
          </mc:Fallback>
        </mc:AlternateContent>
      </w:r>
    </w:p>
    <w:p w14:paraId="2361E5B2" w14:textId="77777777" w:rsidR="00972604" w:rsidRPr="00972604" w:rsidRDefault="00972604" w:rsidP="00972604">
      <w:pPr>
        <w:pStyle w:val="BodyText"/>
        <w:ind w:left="720"/>
      </w:pPr>
    </w:p>
    <w:p w14:paraId="7DB5B16E" w14:textId="77777777" w:rsidR="00972604" w:rsidRPr="00B15EFE" w:rsidRDefault="00972604" w:rsidP="00175AEF">
      <w:pPr>
        <w:jc w:val="both"/>
        <w:rPr>
          <w:rFonts w:ascii="Times New Roman" w:hAnsi="Times New Roman"/>
          <w:color w:val="000000"/>
          <w:sz w:val="20"/>
          <w:szCs w:val="20"/>
        </w:rPr>
      </w:pPr>
      <w:r w:rsidRPr="00972604">
        <w:rPr>
          <w:rFonts w:ascii="Times New Roman" w:hAnsi="Times New Roman"/>
          <w:iCs/>
          <w:sz w:val="20"/>
          <w:szCs w:val="20"/>
        </w:rPr>
        <w:t xml:space="preserve">Describe your involvement in the community </w:t>
      </w:r>
      <w:r w:rsidR="00B15EFE">
        <w:rPr>
          <w:rFonts w:ascii="Times New Roman" w:hAnsi="Times New Roman"/>
          <w:iCs/>
          <w:sz w:val="20"/>
          <w:szCs w:val="20"/>
        </w:rPr>
        <w:t>outreach activities</w:t>
      </w:r>
      <w:r w:rsidR="00175AEF">
        <w:rPr>
          <w:rFonts w:ascii="Times New Roman" w:hAnsi="Times New Roman"/>
          <w:iCs/>
          <w:sz w:val="20"/>
          <w:szCs w:val="20"/>
        </w:rPr>
        <w:t xml:space="preserve"> of the college during the last three academic years. </w:t>
      </w:r>
      <w:r w:rsidRPr="00972604">
        <w:rPr>
          <w:rFonts w:ascii="Times New Roman" w:hAnsi="Times New Roman"/>
          <w:iCs/>
          <w:sz w:val="20"/>
          <w:szCs w:val="20"/>
        </w:rPr>
        <w:t xml:space="preserve"> </w:t>
      </w:r>
      <w:r w:rsidR="00175AEF" w:rsidRPr="00B15EFE">
        <w:rPr>
          <w:rFonts w:ascii="Times New Roman" w:hAnsi="Times New Roman"/>
          <w:color w:val="000000"/>
          <w:sz w:val="20"/>
          <w:szCs w:val="20"/>
        </w:rPr>
        <w:t>(B</w:t>
      </w:r>
      <w:r w:rsidRPr="00B15EFE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B15EFE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3E64CC03" w14:textId="77777777" w:rsidR="00972604" w:rsidRPr="00972604" w:rsidRDefault="00972604" w:rsidP="00972604">
      <w:pPr>
        <w:pStyle w:val="BodyText"/>
        <w:rPr>
          <w:b/>
          <w:bCs/>
          <w:i w:val="0"/>
          <w:iCs w:val="0"/>
          <w:sz w:val="20"/>
          <w:szCs w:val="20"/>
        </w:rPr>
      </w:pPr>
    </w:p>
    <w:p w14:paraId="3BF35D17" w14:textId="77777777" w:rsidR="00972604" w:rsidRPr="00972604" w:rsidRDefault="00972604" w:rsidP="00175AEF">
      <w:pPr>
        <w:pStyle w:val="BodyText"/>
        <w:numPr>
          <w:ilvl w:val="0"/>
          <w:numId w:val="34"/>
        </w:numPr>
        <w:ind w:left="360"/>
        <w:rPr>
          <w:b/>
          <w:bCs/>
          <w:i w:val="0"/>
          <w:iCs w:val="0"/>
          <w:sz w:val="20"/>
          <w:szCs w:val="20"/>
        </w:rPr>
      </w:pPr>
      <w:r w:rsidRPr="00972604">
        <w:rPr>
          <w:b/>
          <w:bCs/>
          <w:i w:val="0"/>
          <w:iCs w:val="0"/>
          <w:sz w:val="20"/>
          <w:szCs w:val="20"/>
        </w:rPr>
        <w:t xml:space="preserve">Involvement in the Community </w:t>
      </w:r>
      <w:r w:rsidR="00AF6917">
        <w:rPr>
          <w:b/>
          <w:bCs/>
          <w:i w:val="0"/>
          <w:iCs w:val="0"/>
          <w:sz w:val="20"/>
          <w:szCs w:val="20"/>
        </w:rPr>
        <w:t>Outreach Activities</w:t>
      </w:r>
      <w:r w:rsidRPr="00972604">
        <w:rPr>
          <w:b/>
          <w:bCs/>
          <w:i w:val="0"/>
          <w:iCs w:val="0"/>
          <w:sz w:val="20"/>
          <w:szCs w:val="20"/>
        </w:rPr>
        <w:t xml:space="preserve"> of the</w:t>
      </w:r>
      <w:r w:rsidR="00AF6917">
        <w:rPr>
          <w:b/>
          <w:bCs/>
          <w:i w:val="0"/>
          <w:iCs w:val="0"/>
          <w:sz w:val="20"/>
          <w:szCs w:val="20"/>
        </w:rPr>
        <w:t xml:space="preserve"> Institute or the </w:t>
      </w:r>
      <w:r w:rsidRPr="00972604">
        <w:rPr>
          <w:b/>
          <w:bCs/>
          <w:i w:val="0"/>
          <w:iCs w:val="0"/>
          <w:sz w:val="20"/>
          <w:szCs w:val="20"/>
        </w:rPr>
        <w:t xml:space="preserve">College </w:t>
      </w:r>
    </w:p>
    <w:p w14:paraId="02471892" w14:textId="77777777" w:rsidR="00972604" w:rsidRPr="00972604" w:rsidRDefault="00972604" w:rsidP="00175AEF">
      <w:pPr>
        <w:pStyle w:val="BodyText"/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4"/>
        <w:gridCol w:w="1626"/>
        <w:gridCol w:w="982"/>
        <w:gridCol w:w="1898"/>
        <w:gridCol w:w="1530"/>
        <w:gridCol w:w="1440"/>
      </w:tblGrid>
      <w:tr w:rsidR="00972604" w:rsidRPr="00972604" w14:paraId="26602CF5" w14:textId="77777777" w:rsidTr="00175AEF">
        <w:tc>
          <w:tcPr>
            <w:tcW w:w="2604" w:type="dxa"/>
            <w:vAlign w:val="center"/>
          </w:tcPr>
          <w:p w14:paraId="7C864B03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Program/Projects</w:t>
            </w:r>
          </w:p>
          <w:p w14:paraId="46F8B837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6" w:type="dxa"/>
            <w:vAlign w:val="center"/>
          </w:tcPr>
          <w:p w14:paraId="4EBFE5C7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Nature of Participation</w:t>
            </w:r>
          </w:p>
        </w:tc>
        <w:tc>
          <w:tcPr>
            <w:tcW w:w="982" w:type="dxa"/>
            <w:vAlign w:val="center"/>
          </w:tcPr>
          <w:p w14:paraId="32DEEE4B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Duration</w:t>
            </w:r>
          </w:p>
        </w:tc>
        <w:tc>
          <w:tcPr>
            <w:tcW w:w="1898" w:type="dxa"/>
            <w:vAlign w:val="center"/>
          </w:tcPr>
          <w:p w14:paraId="2D687569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 xml:space="preserve">State if </w:t>
            </w:r>
            <w:r w:rsidR="00175AEF" w:rsidRPr="00175AEF">
              <w:rPr>
                <w:rFonts w:ascii="Times New Roman" w:hAnsi="Times New Roman"/>
                <w:sz w:val="20"/>
                <w:szCs w:val="20"/>
              </w:rPr>
              <w:t>College</w:t>
            </w:r>
            <w:r w:rsidRPr="00175AEF">
              <w:rPr>
                <w:rFonts w:ascii="Times New Roman" w:hAnsi="Times New Roman"/>
                <w:sz w:val="20"/>
                <w:szCs w:val="20"/>
              </w:rPr>
              <w:t xml:space="preserve">-mandated, </w:t>
            </w:r>
            <w:r w:rsidR="00175AEF" w:rsidRPr="00175AEF">
              <w:rPr>
                <w:rFonts w:ascii="Times New Roman" w:hAnsi="Times New Roman"/>
                <w:sz w:val="20"/>
                <w:szCs w:val="20"/>
              </w:rPr>
              <w:t>Institute</w:t>
            </w:r>
            <w:r w:rsidRPr="00175AEF">
              <w:rPr>
                <w:rFonts w:ascii="Times New Roman" w:hAnsi="Times New Roman"/>
                <w:sz w:val="20"/>
                <w:szCs w:val="20"/>
              </w:rPr>
              <w:t>-mandated</w:t>
            </w:r>
          </w:p>
        </w:tc>
        <w:tc>
          <w:tcPr>
            <w:tcW w:w="1530" w:type="dxa"/>
            <w:vAlign w:val="center"/>
          </w:tcPr>
          <w:p w14:paraId="1B6CFF89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1440" w:type="dxa"/>
            <w:vAlign w:val="center"/>
          </w:tcPr>
          <w:p w14:paraId="3F93DBB3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050B195A" w14:textId="77777777" w:rsidTr="00175AEF">
        <w:trPr>
          <w:trHeight w:val="710"/>
        </w:trPr>
        <w:tc>
          <w:tcPr>
            <w:tcW w:w="2604" w:type="dxa"/>
          </w:tcPr>
          <w:p w14:paraId="52A97F0E" w14:textId="77777777" w:rsid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B7C23F0" w14:textId="77777777" w:rsidR="00093A71" w:rsidRPr="00972604" w:rsidRDefault="00093A71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6" w:type="dxa"/>
          </w:tcPr>
          <w:p w14:paraId="747B7E95" w14:textId="77777777" w:rsidR="00972604" w:rsidRPr="00972604" w:rsidRDefault="00972604" w:rsidP="004F1AD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2" w:type="dxa"/>
          </w:tcPr>
          <w:p w14:paraId="40B41683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8" w:type="dxa"/>
          </w:tcPr>
          <w:p w14:paraId="57D06725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111E230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561F2CEB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15D84D57" w14:textId="77777777" w:rsidR="00972604" w:rsidRDefault="00972604" w:rsidP="00972604">
      <w:pPr>
        <w:pStyle w:val="BodyText"/>
        <w:ind w:left="720"/>
        <w:rPr>
          <w:b/>
          <w:bCs/>
          <w:i w:val="0"/>
          <w:iCs w:val="0"/>
          <w:sz w:val="20"/>
        </w:rPr>
      </w:pPr>
    </w:p>
    <w:p w14:paraId="261BCC90" w14:textId="77777777" w:rsidR="00972604" w:rsidRPr="00972604" w:rsidRDefault="00972604" w:rsidP="00175AEF">
      <w:pPr>
        <w:pStyle w:val="BodyText"/>
        <w:numPr>
          <w:ilvl w:val="0"/>
          <w:numId w:val="34"/>
        </w:numPr>
        <w:ind w:left="360"/>
        <w:rPr>
          <w:b/>
          <w:bCs/>
          <w:i w:val="0"/>
          <w:iCs w:val="0"/>
          <w:sz w:val="20"/>
        </w:rPr>
      </w:pPr>
      <w:r w:rsidRPr="00972604">
        <w:rPr>
          <w:b/>
          <w:bCs/>
          <w:i w:val="0"/>
          <w:iCs w:val="0"/>
          <w:sz w:val="20"/>
        </w:rPr>
        <w:t xml:space="preserve">Involvement in Outside Community </w:t>
      </w:r>
      <w:r w:rsidR="00AF6917">
        <w:rPr>
          <w:b/>
          <w:bCs/>
          <w:i w:val="0"/>
          <w:iCs w:val="0"/>
          <w:sz w:val="20"/>
        </w:rPr>
        <w:t xml:space="preserve">Outreach Activities </w:t>
      </w:r>
      <w:r w:rsidRPr="00972604">
        <w:rPr>
          <w:b/>
          <w:bCs/>
          <w:i w:val="0"/>
          <w:iCs w:val="0"/>
          <w:sz w:val="20"/>
        </w:rPr>
        <w:t xml:space="preserve"> </w:t>
      </w:r>
    </w:p>
    <w:p w14:paraId="13836E82" w14:textId="77777777" w:rsidR="00972604" w:rsidRPr="00972604" w:rsidRDefault="00972604" w:rsidP="00972604">
      <w:pPr>
        <w:pStyle w:val="BodyText"/>
        <w:ind w:left="720"/>
        <w:rPr>
          <w:b/>
          <w:bCs/>
          <w:sz w:val="20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7"/>
        <w:gridCol w:w="1350"/>
        <w:gridCol w:w="1256"/>
        <w:gridCol w:w="1876"/>
        <w:gridCol w:w="1571"/>
        <w:gridCol w:w="1440"/>
      </w:tblGrid>
      <w:tr w:rsidR="00972604" w:rsidRPr="00175AEF" w14:paraId="08D3FEB6" w14:textId="77777777" w:rsidTr="00175AEF">
        <w:tc>
          <w:tcPr>
            <w:tcW w:w="2587" w:type="dxa"/>
            <w:vAlign w:val="center"/>
          </w:tcPr>
          <w:p w14:paraId="34331B90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>Program/Projects</w:t>
            </w:r>
          </w:p>
        </w:tc>
        <w:tc>
          <w:tcPr>
            <w:tcW w:w="1350" w:type="dxa"/>
            <w:vAlign w:val="center"/>
          </w:tcPr>
          <w:p w14:paraId="27B52ED8" w14:textId="77777777" w:rsidR="00972604" w:rsidRPr="00175AEF" w:rsidRDefault="00175AEF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 xml:space="preserve">Nature of </w:t>
            </w:r>
            <w:r w:rsidR="00972604" w:rsidRPr="00175AEF">
              <w:rPr>
                <w:rFonts w:ascii="Times New Roman" w:hAnsi="Times New Roman"/>
                <w:sz w:val="20"/>
              </w:rPr>
              <w:t>Participation</w:t>
            </w:r>
          </w:p>
        </w:tc>
        <w:tc>
          <w:tcPr>
            <w:tcW w:w="1256" w:type="dxa"/>
            <w:vAlign w:val="center"/>
          </w:tcPr>
          <w:p w14:paraId="6CD2CB8A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>Duration</w:t>
            </w:r>
          </w:p>
        </w:tc>
        <w:tc>
          <w:tcPr>
            <w:tcW w:w="1876" w:type="dxa"/>
            <w:vAlign w:val="center"/>
          </w:tcPr>
          <w:p w14:paraId="6DD75A60" w14:textId="77777777" w:rsidR="00972604" w:rsidRPr="00175AEF" w:rsidRDefault="00175AEF" w:rsidP="00175AEF">
            <w:pPr>
              <w:jc w:val="center"/>
              <w:rPr>
                <w:rFonts w:ascii="Times New Roman" w:hAnsi="Times New Roman"/>
                <w:sz w:val="20"/>
              </w:rPr>
            </w:pPr>
            <w:r w:rsidRPr="00175AEF">
              <w:rPr>
                <w:rFonts w:ascii="Times New Roman" w:hAnsi="Times New Roman"/>
                <w:sz w:val="20"/>
              </w:rPr>
              <w:t>Beneficiaries</w:t>
            </w:r>
          </w:p>
        </w:tc>
        <w:tc>
          <w:tcPr>
            <w:tcW w:w="1571" w:type="dxa"/>
            <w:vAlign w:val="center"/>
          </w:tcPr>
          <w:p w14:paraId="79B30EC8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1440" w:type="dxa"/>
            <w:vAlign w:val="center"/>
          </w:tcPr>
          <w:p w14:paraId="654AFCE0" w14:textId="77777777" w:rsidR="00972604" w:rsidRPr="00175AEF" w:rsidRDefault="00972604" w:rsidP="00175A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75AEF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735B49AA" w14:textId="77777777" w:rsidTr="00175AEF">
        <w:tc>
          <w:tcPr>
            <w:tcW w:w="2587" w:type="dxa"/>
          </w:tcPr>
          <w:p w14:paraId="47DF3DB8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</w:rPr>
            </w:pPr>
          </w:p>
          <w:p w14:paraId="5A4F9F1F" w14:textId="77777777" w:rsidR="00972604" w:rsidRPr="00972604" w:rsidRDefault="00093A71" w:rsidP="00AD5667">
            <w:pPr>
              <w:rPr>
                <w:rFonts w:ascii="Times New Roman" w:hAnsi="Times New Roman"/>
                <w:i/>
              </w:rPr>
            </w:pPr>
            <w:r w:rsidRPr="00093A71">
              <w:rPr>
                <w:rFonts w:ascii="Times New Roman" w:hAnsi="Times New Roman"/>
              </w:rPr>
              <w:t xml:space="preserve">                </w:t>
            </w:r>
          </w:p>
        </w:tc>
        <w:tc>
          <w:tcPr>
            <w:tcW w:w="1350" w:type="dxa"/>
          </w:tcPr>
          <w:p w14:paraId="3B985BF4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256" w:type="dxa"/>
          </w:tcPr>
          <w:p w14:paraId="5F0C6480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876" w:type="dxa"/>
          </w:tcPr>
          <w:p w14:paraId="79785990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71" w:type="dxa"/>
          </w:tcPr>
          <w:p w14:paraId="1910EC11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393CFA4E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1025FBF7" w14:textId="77777777" w:rsidR="004B5DEB" w:rsidRDefault="004B5DEB" w:rsidP="00972604">
      <w:pPr>
        <w:tabs>
          <w:tab w:val="left" w:pos="3525"/>
        </w:tabs>
        <w:rPr>
          <w:rFonts w:ascii="Times New Roman" w:hAnsi="Times New Roman"/>
        </w:rPr>
      </w:pPr>
    </w:p>
    <w:p w14:paraId="1C3FFA4A" w14:textId="77777777" w:rsidR="004B5DEB" w:rsidRPr="00972604" w:rsidRDefault="004B5DEB" w:rsidP="00972604">
      <w:pPr>
        <w:tabs>
          <w:tab w:val="left" w:pos="3525"/>
        </w:tabs>
        <w:rPr>
          <w:rFonts w:ascii="Times New Roman" w:hAnsi="Times New Roman"/>
        </w:rPr>
      </w:pPr>
    </w:p>
    <w:p w14:paraId="5D71AE44" w14:textId="0CF37431" w:rsidR="00050A8F" w:rsidRDefault="00455A74" w:rsidP="00050A8F">
      <w:pPr>
        <w:pStyle w:val="Footer"/>
        <w:tabs>
          <w:tab w:val="left" w:pos="3525"/>
        </w:tabs>
        <w:rPr>
          <w:rFonts w:ascii="Times New Roman" w:hAnsi="Times New Roman"/>
          <w:i/>
          <w:sz w:val="20"/>
          <w:szCs w:val="20"/>
        </w:rPr>
      </w:pPr>
      <w:r w:rsidRPr="00972604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BFBF9D" wp14:editId="20A8F609">
                <wp:simplePos x="0" y="0"/>
                <wp:positionH relativeFrom="column">
                  <wp:posOffset>-1270</wp:posOffset>
                </wp:positionH>
                <wp:positionV relativeFrom="paragraph">
                  <wp:posOffset>25400</wp:posOffset>
                </wp:positionV>
                <wp:extent cx="2640330" cy="256540"/>
                <wp:effectExtent l="17780" t="13970" r="18415" b="1524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256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333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ECEF86" w14:textId="6EDBCFBD" w:rsidR="00972604" w:rsidRPr="00E55A03" w:rsidRDefault="007A3236" w:rsidP="009726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>G</w:t>
                            </w:r>
                            <w:r w:rsidR="00972604" w:rsidRPr="00E55A0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. COLLABORATION &amp; TEAMWORK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FBF9D" id="Text Box 11" o:spid="_x0000_s1033" type="#_x0000_t202" style="position:absolute;margin-left:-.1pt;margin-top:2pt;width:207.9pt;height:20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" filled="f" fillcolor="#333" strokeweight="1.5pt">
                <v:textbox>
                  <w:txbxContent>
                    <w:p w14:paraId="1FECEF86" w14:textId="6EDBCFBD" w:rsidR="00972604" w:rsidRPr="00E55A03" w:rsidRDefault="007A3236" w:rsidP="00972604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>G</w:t>
                      </w:r>
                      <w:r w:rsidR="00972604" w:rsidRPr="00E55A03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</w:rPr>
                        <w:t xml:space="preserve">. COLLABORATION &amp; TEAMWORK  </w:t>
                      </w:r>
                    </w:p>
                  </w:txbxContent>
                </v:textbox>
              </v:shape>
            </w:pict>
          </mc:Fallback>
        </mc:AlternateContent>
      </w:r>
    </w:p>
    <w:p w14:paraId="6D37482F" w14:textId="77777777" w:rsidR="00050A8F" w:rsidRDefault="00050A8F" w:rsidP="00050A8F">
      <w:pPr>
        <w:pStyle w:val="Footer"/>
        <w:tabs>
          <w:tab w:val="left" w:pos="3525"/>
        </w:tabs>
        <w:rPr>
          <w:rFonts w:ascii="Times New Roman" w:hAnsi="Times New Roman"/>
          <w:i/>
          <w:sz w:val="20"/>
          <w:szCs w:val="20"/>
        </w:rPr>
      </w:pPr>
    </w:p>
    <w:p w14:paraId="7CD918F9" w14:textId="77777777" w:rsidR="00050A8F" w:rsidRDefault="00050A8F" w:rsidP="00050A8F">
      <w:pPr>
        <w:pStyle w:val="Footer"/>
        <w:tabs>
          <w:tab w:val="left" w:pos="3525"/>
        </w:tabs>
        <w:rPr>
          <w:rFonts w:ascii="Times New Roman" w:hAnsi="Times New Roman"/>
          <w:i/>
          <w:sz w:val="20"/>
          <w:szCs w:val="20"/>
        </w:rPr>
      </w:pPr>
    </w:p>
    <w:p w14:paraId="2FA009DC" w14:textId="77777777" w:rsidR="00972604" w:rsidRDefault="00972604" w:rsidP="00096AB6">
      <w:pPr>
        <w:pStyle w:val="Footer"/>
        <w:tabs>
          <w:tab w:val="left" w:pos="3525"/>
        </w:tabs>
        <w:jc w:val="both"/>
        <w:rPr>
          <w:rFonts w:ascii="Times New Roman" w:hAnsi="Times New Roman"/>
          <w:b/>
          <w:color w:val="000000"/>
          <w:sz w:val="20"/>
          <w:szCs w:val="20"/>
          <w:lang w:val="en-PH"/>
        </w:rPr>
      </w:pPr>
      <w:r w:rsidRPr="00096AB6">
        <w:rPr>
          <w:rFonts w:ascii="Times New Roman" w:hAnsi="Times New Roman"/>
          <w:sz w:val="20"/>
          <w:szCs w:val="20"/>
        </w:rPr>
        <w:t xml:space="preserve">Indicate membership and involvement in committees, teams, projects or any collaborative involvement that you have had </w:t>
      </w:r>
      <w:r w:rsidR="00050A8F" w:rsidRPr="00096AB6">
        <w:rPr>
          <w:rFonts w:ascii="Times New Roman" w:hAnsi="Times New Roman"/>
          <w:sz w:val="20"/>
          <w:szCs w:val="20"/>
        </w:rPr>
        <w:t>in the past three</w:t>
      </w:r>
      <w:r w:rsidRPr="00096AB6">
        <w:rPr>
          <w:rFonts w:ascii="Times New Roman" w:hAnsi="Times New Roman"/>
          <w:sz w:val="20"/>
          <w:szCs w:val="20"/>
        </w:rPr>
        <w:t xml:space="preserve"> academic year</w:t>
      </w:r>
      <w:r w:rsidR="00050A8F" w:rsidRPr="00096AB6">
        <w:rPr>
          <w:rFonts w:ascii="Times New Roman" w:hAnsi="Times New Roman"/>
          <w:sz w:val="20"/>
          <w:szCs w:val="20"/>
        </w:rPr>
        <w:t>s</w:t>
      </w:r>
      <w:r w:rsidRPr="00096AB6">
        <w:rPr>
          <w:rFonts w:ascii="Times New Roman" w:hAnsi="Times New Roman"/>
          <w:sz w:val="20"/>
          <w:szCs w:val="20"/>
        </w:rPr>
        <w:t xml:space="preserve">.  Include also your attendance in official </w:t>
      </w:r>
      <w:r w:rsidR="00B15EFE">
        <w:rPr>
          <w:rFonts w:ascii="Times New Roman" w:hAnsi="Times New Roman"/>
          <w:sz w:val="20"/>
          <w:szCs w:val="20"/>
        </w:rPr>
        <w:t>school</w:t>
      </w:r>
      <w:r w:rsidRPr="00096AB6">
        <w:rPr>
          <w:rFonts w:ascii="Times New Roman" w:hAnsi="Times New Roman"/>
          <w:sz w:val="20"/>
          <w:szCs w:val="20"/>
        </w:rPr>
        <w:t xml:space="preserve"> functions and college meetings. </w:t>
      </w:r>
      <w:r w:rsidR="00096AB6" w:rsidRPr="00096AB6">
        <w:rPr>
          <w:rFonts w:ascii="Times New Roman" w:hAnsi="Times New Roman"/>
          <w:color w:val="000000"/>
          <w:sz w:val="20"/>
          <w:szCs w:val="20"/>
        </w:rPr>
        <w:t>(B</w:t>
      </w:r>
      <w:r w:rsidRPr="00096AB6">
        <w:rPr>
          <w:rFonts w:ascii="Times New Roman" w:hAnsi="Times New Roman"/>
          <w:color w:val="000000"/>
          <w:sz w:val="20"/>
          <w:szCs w:val="20"/>
        </w:rPr>
        <w:t xml:space="preserve">egin with the most recent) </w:t>
      </w:r>
      <w:r w:rsidRPr="00096AB6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29A70B13" w14:textId="77777777" w:rsidR="005D078E" w:rsidRPr="005D078E" w:rsidRDefault="005D078E" w:rsidP="00096AB6">
      <w:pPr>
        <w:pStyle w:val="Footer"/>
        <w:tabs>
          <w:tab w:val="left" w:pos="3525"/>
        </w:tabs>
        <w:jc w:val="both"/>
        <w:rPr>
          <w:rFonts w:ascii="Times New Roman" w:hAnsi="Times New Roman"/>
          <w:lang w:val="en-PH"/>
        </w:rPr>
      </w:pPr>
    </w:p>
    <w:p w14:paraId="08609CB1" w14:textId="77777777" w:rsidR="00972604" w:rsidRPr="00972604" w:rsidRDefault="00972604" w:rsidP="00972604">
      <w:pPr>
        <w:rPr>
          <w:rFonts w:ascii="Times New Roman" w:hAnsi="Times New Roman"/>
          <w:b/>
          <w:bCs/>
          <w:i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60"/>
        <w:gridCol w:w="2438"/>
        <w:gridCol w:w="1258"/>
        <w:gridCol w:w="2506"/>
      </w:tblGrid>
      <w:tr w:rsidR="00096AB6" w:rsidRPr="00972604" w14:paraId="339DD879" w14:textId="77777777" w:rsidTr="00096AB6">
        <w:tc>
          <w:tcPr>
            <w:tcW w:w="3862" w:type="dxa"/>
            <w:vAlign w:val="center"/>
          </w:tcPr>
          <w:p w14:paraId="7D67DC08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Name of Committee/Project/Activity</w:t>
            </w:r>
          </w:p>
          <w:p w14:paraId="147125C8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(Indicate if program-based,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096AB6">
              <w:rPr>
                <w:rFonts w:ascii="Times New Roman" w:hAnsi="Times New Roman"/>
                <w:sz w:val="20"/>
              </w:rPr>
              <w:t>Institute-based, or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096AB6">
              <w:rPr>
                <w:rFonts w:ascii="Times New Roman" w:hAnsi="Times New Roman"/>
                <w:sz w:val="20"/>
              </w:rPr>
              <w:t>College-based)</w:t>
            </w:r>
          </w:p>
        </w:tc>
        <w:tc>
          <w:tcPr>
            <w:tcW w:w="2438" w:type="dxa"/>
            <w:vAlign w:val="center"/>
          </w:tcPr>
          <w:p w14:paraId="53C31B55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Nature of the </w:t>
            </w:r>
            <w:r w:rsidRPr="00096AB6">
              <w:rPr>
                <w:rFonts w:ascii="Times New Roman" w:hAnsi="Times New Roman"/>
                <w:sz w:val="20"/>
              </w:rPr>
              <w:t>Committee/Project/Activity</w:t>
            </w:r>
          </w:p>
        </w:tc>
        <w:tc>
          <w:tcPr>
            <w:tcW w:w="1260" w:type="dxa"/>
            <w:vAlign w:val="center"/>
          </w:tcPr>
          <w:p w14:paraId="7EFC7620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Specific </w:t>
            </w:r>
            <w:r w:rsidRPr="00096AB6">
              <w:rPr>
                <w:rFonts w:ascii="Times New Roman" w:hAnsi="Times New Roman"/>
                <w:sz w:val="20"/>
              </w:rPr>
              <w:t>Contribution</w:t>
            </w:r>
          </w:p>
        </w:tc>
        <w:tc>
          <w:tcPr>
            <w:tcW w:w="2520" w:type="dxa"/>
            <w:vAlign w:val="center"/>
          </w:tcPr>
          <w:p w14:paraId="364C9932" w14:textId="77777777" w:rsidR="00096AB6" w:rsidRPr="00096AB6" w:rsidRDefault="00096AB6" w:rsidP="00096AB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96AB6">
              <w:rPr>
                <w:rFonts w:ascii="Times New Roman" w:hAnsi="Times New Roman"/>
                <w:sz w:val="20"/>
                <w:szCs w:val="20"/>
              </w:rPr>
              <w:t>Dura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tion of the </w:t>
            </w:r>
            <w:r w:rsidRPr="00096AB6">
              <w:rPr>
                <w:rFonts w:ascii="Times New Roman" w:hAnsi="Times New Roman"/>
                <w:sz w:val="20"/>
                <w:szCs w:val="20"/>
              </w:rPr>
              <w:t>committee/project/activity</w:t>
            </w:r>
          </w:p>
        </w:tc>
      </w:tr>
      <w:tr w:rsidR="00096AB6" w:rsidRPr="00972604" w14:paraId="5AE372CD" w14:textId="77777777" w:rsidTr="00096AB6">
        <w:tc>
          <w:tcPr>
            <w:tcW w:w="3862" w:type="dxa"/>
          </w:tcPr>
          <w:p w14:paraId="49867478" w14:textId="77777777" w:rsidR="00096AB6" w:rsidRPr="00972604" w:rsidRDefault="00096AB6" w:rsidP="004F1AD3">
            <w:pPr>
              <w:rPr>
                <w:rFonts w:ascii="Times New Roman" w:hAnsi="Times New Roman"/>
                <w:sz w:val="20"/>
              </w:rPr>
            </w:pPr>
          </w:p>
          <w:p w14:paraId="462F099E" w14:textId="77777777" w:rsidR="00096AB6" w:rsidRDefault="00093A71" w:rsidP="00AD566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</w:t>
            </w:r>
          </w:p>
          <w:p w14:paraId="1590CD11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6F17B068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7AD77E90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381F5306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24C0D8A2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15439552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5CC435CA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6E507FC4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214265EF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0B4D52AD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306969F3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57126478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77A53D96" w14:textId="77777777" w:rsidR="00AD5667" w:rsidRDefault="00AD5667" w:rsidP="00AD5667">
            <w:pPr>
              <w:rPr>
                <w:rFonts w:ascii="Times New Roman" w:hAnsi="Times New Roman"/>
                <w:sz w:val="20"/>
              </w:rPr>
            </w:pPr>
          </w:p>
          <w:p w14:paraId="19389636" w14:textId="77777777" w:rsidR="00AD5667" w:rsidRPr="00972604" w:rsidRDefault="00AD5667" w:rsidP="00AD5667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438" w:type="dxa"/>
          </w:tcPr>
          <w:p w14:paraId="2AE74CB1" w14:textId="77777777" w:rsidR="00096AB6" w:rsidRPr="00972604" w:rsidRDefault="00096AB6" w:rsidP="004F1A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</w:tcPr>
          <w:p w14:paraId="0675E930" w14:textId="77777777" w:rsidR="00096AB6" w:rsidRPr="00972604" w:rsidRDefault="00096AB6" w:rsidP="004F1A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520" w:type="dxa"/>
          </w:tcPr>
          <w:p w14:paraId="747F8377" w14:textId="77777777" w:rsidR="00096AB6" w:rsidRPr="00972604" w:rsidRDefault="00096AB6" w:rsidP="004F1A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14:paraId="62B80500" w14:textId="77777777" w:rsidR="00972604" w:rsidRPr="00972604" w:rsidRDefault="00972604" w:rsidP="00972604">
      <w:pPr>
        <w:rPr>
          <w:rFonts w:ascii="Times New Roman" w:hAnsi="Times New Roman"/>
          <w:b/>
          <w:bCs/>
          <w:i/>
          <w:sz w:val="20"/>
          <w:szCs w:val="20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2852"/>
        <w:gridCol w:w="2946"/>
      </w:tblGrid>
      <w:tr w:rsidR="00972604" w:rsidRPr="00096AB6" w14:paraId="71EF12D0" w14:textId="77777777" w:rsidTr="00096AB6">
        <w:trPr>
          <w:cantSplit/>
        </w:trPr>
        <w:tc>
          <w:tcPr>
            <w:tcW w:w="4282" w:type="dxa"/>
            <w:vAlign w:val="center"/>
          </w:tcPr>
          <w:p w14:paraId="48A4CBBB" w14:textId="77777777" w:rsidR="00972604" w:rsidRPr="00096AB6" w:rsidRDefault="00096AB6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Program/Institute/College</w:t>
            </w:r>
            <w:r w:rsidR="00972604" w:rsidRPr="00096AB6">
              <w:rPr>
                <w:rFonts w:ascii="Times New Roman" w:hAnsi="Times New Roman"/>
                <w:sz w:val="20"/>
              </w:rPr>
              <w:t xml:space="preserve"> Functions Attended</w:t>
            </w:r>
          </w:p>
        </w:tc>
        <w:tc>
          <w:tcPr>
            <w:tcW w:w="2852" w:type="dxa"/>
            <w:vAlign w:val="center"/>
          </w:tcPr>
          <w:p w14:paraId="7528B300" w14:textId="77777777" w:rsidR="00972604" w:rsidRPr="00096AB6" w:rsidRDefault="00972604" w:rsidP="00096AB6">
            <w:pPr>
              <w:jc w:val="center"/>
              <w:rPr>
                <w:rFonts w:ascii="Times New Roman" w:hAnsi="Times New Roman"/>
                <w:sz w:val="20"/>
              </w:rPr>
            </w:pPr>
            <w:r w:rsidRPr="00096AB6">
              <w:rPr>
                <w:rFonts w:ascii="Times New Roman" w:hAnsi="Times New Roman"/>
                <w:sz w:val="20"/>
              </w:rPr>
              <w:t>Date</w:t>
            </w:r>
          </w:p>
        </w:tc>
        <w:tc>
          <w:tcPr>
            <w:tcW w:w="2946" w:type="dxa"/>
            <w:vAlign w:val="center"/>
          </w:tcPr>
          <w:p w14:paraId="356800AF" w14:textId="77777777" w:rsidR="00972604" w:rsidRPr="00096AB6" w:rsidRDefault="00972604" w:rsidP="00096AB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96AB6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</w:tr>
      <w:tr w:rsidR="00972604" w:rsidRPr="00972604" w14:paraId="791ED3E1" w14:textId="77777777" w:rsidTr="00096AB6">
        <w:trPr>
          <w:cantSplit/>
          <w:trHeight w:val="305"/>
        </w:trPr>
        <w:tc>
          <w:tcPr>
            <w:tcW w:w="4282" w:type="dxa"/>
          </w:tcPr>
          <w:p w14:paraId="7BB19C36" w14:textId="77777777" w:rsidR="00972604" w:rsidRPr="00972604" w:rsidRDefault="00972604" w:rsidP="004F1AD3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67C2BE1F" w14:textId="77777777" w:rsidR="00972604" w:rsidRDefault="00972604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3504AADE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0F1BC6F1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37ABB92F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51EC0B4D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677A70E5" w14:textId="77777777" w:rsidR="00AD5667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5F49FEEB" w14:textId="77777777" w:rsidR="00AD5667" w:rsidRPr="00972604" w:rsidRDefault="00AD5667" w:rsidP="00AD5667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852" w:type="dxa"/>
          </w:tcPr>
          <w:p w14:paraId="34C575A2" w14:textId="77777777" w:rsidR="00972604" w:rsidRPr="00972604" w:rsidRDefault="00972604" w:rsidP="004F1AD3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946" w:type="dxa"/>
          </w:tcPr>
          <w:p w14:paraId="163E8FC9" w14:textId="77777777" w:rsidR="00972604" w:rsidRPr="00972604" w:rsidRDefault="00972604" w:rsidP="004F1AD3">
            <w:pPr>
              <w:rPr>
                <w:rFonts w:ascii="Times New Roman" w:hAnsi="Times New Roman"/>
                <w:b/>
                <w:bCs/>
              </w:rPr>
            </w:pPr>
          </w:p>
        </w:tc>
      </w:tr>
    </w:tbl>
    <w:p w14:paraId="2EB351FB" w14:textId="77777777" w:rsidR="00AD5667" w:rsidRDefault="00AD5667" w:rsidP="00972604">
      <w:pPr>
        <w:rPr>
          <w:rFonts w:ascii="Times New Roman" w:hAnsi="Times New Roman"/>
          <w:b/>
          <w:bCs/>
          <w:sz w:val="20"/>
        </w:rPr>
      </w:pPr>
    </w:p>
    <w:p w14:paraId="1077FF03" w14:textId="77777777" w:rsidR="00AD5667" w:rsidRDefault="00AD5667" w:rsidP="00972604">
      <w:pPr>
        <w:rPr>
          <w:rFonts w:ascii="Times New Roman" w:hAnsi="Times New Roman"/>
          <w:b/>
          <w:bCs/>
          <w:sz w:val="20"/>
        </w:rPr>
      </w:pPr>
    </w:p>
    <w:p w14:paraId="667EDE18" w14:textId="77777777" w:rsidR="00AD5667" w:rsidRDefault="00AD5667" w:rsidP="00972604">
      <w:pPr>
        <w:rPr>
          <w:rFonts w:ascii="Times New Roman" w:hAnsi="Times New Roman"/>
          <w:b/>
          <w:bCs/>
          <w:sz w:val="20"/>
        </w:rPr>
      </w:pPr>
    </w:p>
    <w:p w14:paraId="2C1B2DEA" w14:textId="77777777" w:rsidR="00972604" w:rsidRDefault="00096AB6" w:rsidP="00972604">
      <w:pPr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ab/>
      </w:r>
    </w:p>
    <w:p w14:paraId="29BD32C4" w14:textId="77777777" w:rsidR="00096AB6" w:rsidRPr="00096AB6" w:rsidRDefault="00096AB6" w:rsidP="00972604">
      <w:pPr>
        <w:rPr>
          <w:rFonts w:ascii="Times New Roman" w:hAnsi="Times New Roman"/>
          <w:b/>
          <w:bCs/>
          <w:sz w:val="20"/>
        </w:rPr>
      </w:pPr>
      <w:r w:rsidRPr="00096AB6">
        <w:rPr>
          <w:rFonts w:ascii="Times New Roman" w:hAnsi="Times New Roman"/>
          <w:b/>
          <w:bCs/>
          <w:sz w:val="20"/>
        </w:rPr>
        <w:t>Prepared by</w:t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</w:r>
      <w:r w:rsidRPr="00096AB6">
        <w:rPr>
          <w:rFonts w:ascii="Times New Roman" w:hAnsi="Times New Roman"/>
          <w:b/>
          <w:bCs/>
          <w:sz w:val="20"/>
        </w:rPr>
        <w:tab/>
        <w:t>Noted by</w:t>
      </w:r>
    </w:p>
    <w:p w14:paraId="5A514AFD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</w:p>
    <w:p w14:paraId="7BB6B82E" w14:textId="77777777" w:rsidR="00096AB6" w:rsidRPr="00AD5667" w:rsidRDefault="00B27F80" w:rsidP="00972604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Name of Faculty:  </w:t>
      </w:r>
      <w:r w:rsidR="00AD5667">
        <w:rPr>
          <w:rFonts w:ascii="Times New Roman" w:hAnsi="Times New Roman"/>
          <w:bCs/>
          <w:sz w:val="20"/>
        </w:rPr>
        <w:t>______________________</w:t>
      </w:r>
      <w:r w:rsidR="00E018CA">
        <w:rPr>
          <w:rFonts w:ascii="Times New Roman" w:hAnsi="Times New Roman"/>
          <w:bCs/>
          <w:sz w:val="20"/>
        </w:rPr>
        <w:tab/>
      </w:r>
      <w:r w:rsidR="00E018CA">
        <w:rPr>
          <w:rFonts w:ascii="Times New Roman" w:hAnsi="Times New Roman"/>
          <w:bCs/>
          <w:sz w:val="20"/>
        </w:rPr>
        <w:tab/>
      </w:r>
      <w:r w:rsidR="00096AB6">
        <w:rPr>
          <w:rFonts w:ascii="Times New Roman" w:hAnsi="Times New Roman"/>
          <w:bCs/>
          <w:sz w:val="20"/>
        </w:rPr>
        <w:t>Name of Institu</w:t>
      </w:r>
      <w:r w:rsidR="00E018CA">
        <w:rPr>
          <w:rFonts w:ascii="Times New Roman" w:hAnsi="Times New Roman"/>
          <w:bCs/>
          <w:sz w:val="20"/>
        </w:rPr>
        <w:t xml:space="preserve">te Dean:  </w:t>
      </w:r>
      <w:r w:rsidR="00AD5667" w:rsidRPr="00AD5667">
        <w:rPr>
          <w:rFonts w:ascii="Times New Roman" w:hAnsi="Times New Roman"/>
          <w:bCs/>
          <w:sz w:val="20"/>
        </w:rPr>
        <w:t>______________________</w:t>
      </w:r>
      <w:r w:rsidR="00E018CA" w:rsidRPr="00AD5667">
        <w:rPr>
          <w:rFonts w:ascii="Times New Roman" w:hAnsi="Times New Roman"/>
          <w:bCs/>
          <w:sz w:val="20"/>
        </w:rPr>
        <w:t xml:space="preserve"> </w:t>
      </w:r>
    </w:p>
    <w:p w14:paraId="2BC4A89C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</w:p>
    <w:p w14:paraId="328531BA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  <w:r w:rsidRPr="00096AB6">
        <w:rPr>
          <w:rFonts w:ascii="Times New Roman" w:hAnsi="Times New Roman"/>
          <w:bCs/>
          <w:sz w:val="20"/>
        </w:rPr>
        <w:t>Signature: _____________________________</w:t>
      </w:r>
      <w:r w:rsidR="00E018CA">
        <w:rPr>
          <w:rFonts w:ascii="Times New Roman" w:hAnsi="Times New Roman"/>
          <w:bCs/>
          <w:sz w:val="20"/>
        </w:rPr>
        <w:tab/>
      </w:r>
      <w:r w:rsidR="00E018CA"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>Signature: __________________________________</w:t>
      </w:r>
    </w:p>
    <w:p w14:paraId="3AD18A3B" w14:textId="77777777" w:rsidR="00096AB6" w:rsidRPr="00096AB6" w:rsidRDefault="00096AB6" w:rsidP="00972604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</w:p>
    <w:p w14:paraId="01F0B2BE" w14:textId="4AB5AA16" w:rsidR="00096AB6" w:rsidRPr="00FF4D86" w:rsidRDefault="00B27F80" w:rsidP="00972604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Date:  </w:t>
      </w:r>
      <w:r w:rsidR="00AD5667" w:rsidRPr="00AD5667">
        <w:rPr>
          <w:rFonts w:ascii="Times New Roman" w:hAnsi="Times New Roman"/>
          <w:bCs/>
          <w:sz w:val="20"/>
        </w:rPr>
        <w:t>____________</w:t>
      </w:r>
      <w:r w:rsidR="00AD5667">
        <w:rPr>
          <w:rFonts w:ascii="Times New Roman" w:hAnsi="Times New Roman"/>
          <w:bCs/>
          <w:sz w:val="20"/>
        </w:rPr>
        <w:t>_</w:t>
      </w:r>
      <w:r w:rsidR="00AD5667" w:rsidRPr="00AD5667">
        <w:rPr>
          <w:rFonts w:ascii="Times New Roman" w:hAnsi="Times New Roman"/>
          <w:bCs/>
          <w:sz w:val="20"/>
        </w:rPr>
        <w:t>___________________</w:t>
      </w:r>
      <w:r w:rsidR="00096AB6">
        <w:rPr>
          <w:rFonts w:ascii="Times New Roman" w:hAnsi="Times New Roman"/>
          <w:bCs/>
          <w:sz w:val="20"/>
        </w:rPr>
        <w:tab/>
      </w:r>
      <w:r w:rsidR="00AD5667">
        <w:rPr>
          <w:rFonts w:ascii="Times New Roman" w:hAnsi="Times New Roman"/>
          <w:bCs/>
          <w:sz w:val="20"/>
        </w:rPr>
        <w:tab/>
      </w:r>
      <w:r w:rsidR="00096AB6">
        <w:rPr>
          <w:rFonts w:ascii="Times New Roman" w:hAnsi="Times New Roman"/>
          <w:bCs/>
          <w:sz w:val="20"/>
        </w:rPr>
        <w:t>Date: ______________________________________</w:t>
      </w:r>
    </w:p>
    <w:sectPr w:rsidR="00096AB6" w:rsidRPr="00FF4D86" w:rsidSect="00FF4D86">
      <w:headerReference w:type="default" r:id="rId8"/>
      <w:footerReference w:type="default" r:id="rId9"/>
      <w:pgSz w:w="12240" w:h="18720" w:code="1000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150E4" w14:textId="77777777" w:rsidR="00F73526" w:rsidRDefault="00F73526" w:rsidP="0024102C">
      <w:r>
        <w:separator/>
      </w:r>
    </w:p>
  </w:endnote>
  <w:endnote w:type="continuationSeparator" w:id="0">
    <w:p w14:paraId="6E8DECAE" w14:textId="77777777" w:rsidR="00F73526" w:rsidRDefault="00F73526" w:rsidP="0024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2A78A" w14:textId="7EFB85F1" w:rsidR="00F31AD2" w:rsidRDefault="00455A74" w:rsidP="000156F9">
    <w:pPr>
      <w:pStyle w:val="Footer"/>
      <w:jc w:val="center"/>
      <w:rPr>
        <w:color w:val="385623"/>
        <w:sz w:val="14"/>
      </w:rPr>
    </w:pPr>
    <w:r w:rsidRPr="00F9001A">
      <w:rPr>
        <w:noProof/>
        <w:color w:val="385623"/>
        <w:sz w:val="1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13763C8" wp14:editId="315E053B">
              <wp:simplePos x="0" y="0"/>
              <wp:positionH relativeFrom="column">
                <wp:posOffset>-96520</wp:posOffset>
              </wp:positionH>
              <wp:positionV relativeFrom="paragraph">
                <wp:posOffset>90170</wp:posOffset>
              </wp:positionV>
              <wp:extent cx="6577965" cy="0"/>
              <wp:effectExtent l="8255" t="6350" r="14605" b="127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756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56D3B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.6pt,7.1pt" to="510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" strokecolor="#375623" strokeweight="1pt"/>
          </w:pict>
        </mc:Fallback>
      </mc:AlternateContent>
    </w:r>
  </w:p>
  <w:p w14:paraId="53224747" w14:textId="77777777" w:rsidR="00F9001A" w:rsidRPr="00F9001A" w:rsidRDefault="00F9001A" w:rsidP="000156F9">
    <w:pPr>
      <w:pStyle w:val="Footer"/>
      <w:jc w:val="center"/>
      <w:rPr>
        <w:color w:val="385623"/>
        <w:sz w:val="14"/>
      </w:rPr>
    </w:pPr>
    <w:r w:rsidRPr="00F9001A">
      <w:rPr>
        <w:color w:val="385623"/>
        <w:sz w:val="14"/>
      </w:rPr>
      <w:t>Barangay Pampang, Angeles City, Philippines</w:t>
    </w:r>
    <w:r w:rsidR="00F31AD2">
      <w:rPr>
        <w:color w:val="385623"/>
        <w:sz w:val="14"/>
      </w:rPr>
      <w:t xml:space="preserve"> 2009</w:t>
    </w:r>
    <w:r w:rsidRPr="00F9001A">
      <w:rPr>
        <w:color w:val="385623"/>
        <w:sz w:val="14"/>
      </w:rPr>
      <w:br/>
      <w:t>Tel no.: (045) 322-5909 or (045) 322-5801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5F9A6" w14:textId="77777777" w:rsidR="00F73526" w:rsidRDefault="00F73526" w:rsidP="0024102C">
      <w:r>
        <w:separator/>
      </w:r>
    </w:p>
  </w:footnote>
  <w:footnote w:type="continuationSeparator" w:id="0">
    <w:p w14:paraId="5F562DBA" w14:textId="77777777" w:rsidR="00F73526" w:rsidRDefault="00F73526" w:rsidP="00241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20AEB" w14:textId="07C1EE6E" w:rsidR="0024102C" w:rsidRDefault="00455A74" w:rsidP="0024102C">
    <w:r>
      <w:rPr>
        <w:noProof/>
      </w:rPr>
      <w:drawing>
        <wp:anchor distT="0" distB="0" distL="114300" distR="114300" simplePos="0" relativeHeight="251656704" behindDoc="0" locked="0" layoutInCell="1" allowOverlap="1" wp14:anchorId="373B7D32" wp14:editId="0FF010D1">
          <wp:simplePos x="0" y="0"/>
          <wp:positionH relativeFrom="margin">
            <wp:posOffset>2586355</wp:posOffset>
          </wp:positionH>
          <wp:positionV relativeFrom="paragraph">
            <wp:posOffset>-140335</wp:posOffset>
          </wp:positionV>
          <wp:extent cx="871220" cy="937895"/>
          <wp:effectExtent l="0" t="0" r="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48" t="27367" r="42198" b="37872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937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39C040" w14:textId="77777777" w:rsidR="0024102C" w:rsidRDefault="0024102C" w:rsidP="0024102C">
    <w:pPr>
      <w:pStyle w:val="NoSpacing"/>
      <w:tabs>
        <w:tab w:val="left" w:pos="630"/>
      </w:tabs>
      <w:jc w:val="both"/>
      <w:rPr>
        <w:rFonts w:ascii="Times New Roman" w:hAnsi="Times New Roman"/>
      </w:rPr>
    </w:pPr>
  </w:p>
  <w:p w14:paraId="779119DC" w14:textId="77777777" w:rsidR="0024102C" w:rsidRDefault="0024102C" w:rsidP="0024102C">
    <w:pPr>
      <w:pStyle w:val="NoSpacing"/>
      <w:tabs>
        <w:tab w:val="left" w:pos="630"/>
      </w:tabs>
      <w:jc w:val="center"/>
      <w:rPr>
        <w:rFonts w:ascii="Times New Roman" w:hAnsi="Times New Roman"/>
        <w:b/>
      </w:rPr>
    </w:pPr>
  </w:p>
  <w:p w14:paraId="1499F91F" w14:textId="77777777" w:rsidR="0024102C" w:rsidRDefault="0024102C" w:rsidP="0024102C">
    <w:pPr>
      <w:pStyle w:val="NoSpacing"/>
      <w:tabs>
        <w:tab w:val="left" w:pos="630"/>
      </w:tabs>
      <w:rPr>
        <w:rFonts w:ascii="Times New Roman" w:hAnsi="Times New Roman"/>
        <w:b/>
      </w:rPr>
    </w:pPr>
  </w:p>
  <w:p w14:paraId="71F6D8D3" w14:textId="5052166D" w:rsidR="00F31AD2" w:rsidRDefault="00455A74" w:rsidP="000E6AF2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03EB877" wp14:editId="2BE376D2">
          <wp:simplePos x="0" y="0"/>
          <wp:positionH relativeFrom="margin">
            <wp:posOffset>948055</wp:posOffset>
          </wp:positionH>
          <wp:positionV relativeFrom="paragraph">
            <wp:posOffset>40640</wp:posOffset>
          </wp:positionV>
          <wp:extent cx="4389120" cy="488950"/>
          <wp:effectExtent l="0" t="0" r="0" b="0"/>
          <wp:wrapNone/>
          <wp:docPr id="1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76" t="74956" r="22346" b="13464"/>
                  <a:stretch>
                    <a:fillRect/>
                  </a:stretch>
                </pic:blipFill>
                <pic:spPr bwMode="auto">
                  <a:xfrm>
                    <a:off x="0" y="0"/>
                    <a:ext cx="438912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E90A32" w14:textId="77777777" w:rsidR="00F31AD2" w:rsidRDefault="00F31AD2" w:rsidP="000E6AF2">
    <w:pPr>
      <w:pStyle w:val="Header"/>
      <w:jc w:val="center"/>
    </w:pPr>
  </w:p>
  <w:p w14:paraId="7838D73C" w14:textId="77777777" w:rsidR="0024102C" w:rsidRDefault="00241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26213A"/>
    <w:multiLevelType w:val="hybridMultilevel"/>
    <w:tmpl w:val="CE4601D2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A353F6"/>
    <w:multiLevelType w:val="hybridMultilevel"/>
    <w:tmpl w:val="A5368F5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CB263A"/>
    <w:multiLevelType w:val="hybridMultilevel"/>
    <w:tmpl w:val="49580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C4556"/>
    <w:multiLevelType w:val="hybridMultilevel"/>
    <w:tmpl w:val="63D8E25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EF037E"/>
    <w:multiLevelType w:val="hybridMultilevel"/>
    <w:tmpl w:val="7044496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E31A0E"/>
    <w:multiLevelType w:val="hybridMultilevel"/>
    <w:tmpl w:val="AD703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ED70FB"/>
    <w:multiLevelType w:val="multilevel"/>
    <w:tmpl w:val="3830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6D262D"/>
    <w:multiLevelType w:val="hybridMultilevel"/>
    <w:tmpl w:val="90D4B6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43DCC"/>
    <w:multiLevelType w:val="hybridMultilevel"/>
    <w:tmpl w:val="D19CF730"/>
    <w:lvl w:ilvl="0" w:tplc="34090015">
      <w:start w:val="1"/>
      <w:numFmt w:val="upperLetter"/>
      <w:lvlText w:val="%1."/>
      <w:lvlJc w:val="left"/>
      <w:pPr>
        <w:ind w:left="360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364BE"/>
    <w:multiLevelType w:val="hybridMultilevel"/>
    <w:tmpl w:val="2D1604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470C7"/>
    <w:multiLevelType w:val="hybridMultilevel"/>
    <w:tmpl w:val="C1546C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17818"/>
    <w:multiLevelType w:val="hybridMultilevel"/>
    <w:tmpl w:val="0CEE7718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D5164A"/>
    <w:multiLevelType w:val="hybridMultilevel"/>
    <w:tmpl w:val="A998A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31355B"/>
    <w:multiLevelType w:val="hybridMultilevel"/>
    <w:tmpl w:val="6256DD4A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830C05"/>
    <w:multiLevelType w:val="hybridMultilevel"/>
    <w:tmpl w:val="7C8C7B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63AAC"/>
    <w:multiLevelType w:val="hybridMultilevel"/>
    <w:tmpl w:val="2EBAEF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103F8"/>
    <w:multiLevelType w:val="hybridMultilevel"/>
    <w:tmpl w:val="DDE66AD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 w15:restartNumberingAfterBreak="0">
    <w:nsid w:val="33895728"/>
    <w:multiLevelType w:val="hybridMultilevel"/>
    <w:tmpl w:val="B1883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B2F5C"/>
    <w:multiLevelType w:val="hybridMultilevel"/>
    <w:tmpl w:val="1E24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D3D14"/>
    <w:multiLevelType w:val="hybridMultilevel"/>
    <w:tmpl w:val="D34A6BB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922879"/>
    <w:multiLevelType w:val="hybridMultilevel"/>
    <w:tmpl w:val="E8FEE27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F16385"/>
    <w:multiLevelType w:val="hybridMultilevel"/>
    <w:tmpl w:val="FC005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0761"/>
    <w:multiLevelType w:val="hybridMultilevel"/>
    <w:tmpl w:val="70BC5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A6720E"/>
    <w:multiLevelType w:val="hybridMultilevel"/>
    <w:tmpl w:val="BF801AC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1C3962"/>
    <w:multiLevelType w:val="hybridMultilevel"/>
    <w:tmpl w:val="6AF23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6A7F42"/>
    <w:multiLevelType w:val="hybridMultilevel"/>
    <w:tmpl w:val="954AA3B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82051F"/>
    <w:multiLevelType w:val="hybridMultilevel"/>
    <w:tmpl w:val="3270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95937"/>
    <w:multiLevelType w:val="hybridMultilevel"/>
    <w:tmpl w:val="BFC2EE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603F8C"/>
    <w:multiLevelType w:val="hybridMultilevel"/>
    <w:tmpl w:val="330241E2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4C1415"/>
    <w:multiLevelType w:val="hybridMultilevel"/>
    <w:tmpl w:val="1EB6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C21A4"/>
    <w:multiLevelType w:val="hybridMultilevel"/>
    <w:tmpl w:val="823EE7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2B1525"/>
    <w:multiLevelType w:val="hybridMultilevel"/>
    <w:tmpl w:val="E588456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6D060C"/>
    <w:multiLevelType w:val="hybridMultilevel"/>
    <w:tmpl w:val="5512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20BB7"/>
    <w:multiLevelType w:val="hybridMultilevel"/>
    <w:tmpl w:val="3D6C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030E4"/>
    <w:multiLevelType w:val="hybridMultilevel"/>
    <w:tmpl w:val="C9C2D338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B3205"/>
    <w:multiLevelType w:val="hybridMultilevel"/>
    <w:tmpl w:val="3572B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F6F04"/>
    <w:multiLevelType w:val="hybridMultilevel"/>
    <w:tmpl w:val="9058E3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A5D13"/>
    <w:multiLevelType w:val="hybridMultilevel"/>
    <w:tmpl w:val="EB3C1F1E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3906D2"/>
    <w:multiLevelType w:val="hybridMultilevel"/>
    <w:tmpl w:val="879E590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26717115">
    <w:abstractNumId w:val="0"/>
  </w:num>
  <w:num w:numId="2" w16cid:durableId="1377318040">
    <w:abstractNumId w:val="1"/>
  </w:num>
  <w:num w:numId="3" w16cid:durableId="356974916">
    <w:abstractNumId w:val="2"/>
  </w:num>
  <w:num w:numId="4" w16cid:durableId="856888395">
    <w:abstractNumId w:val="9"/>
  </w:num>
  <w:num w:numId="5" w16cid:durableId="2100634260">
    <w:abstractNumId w:val="36"/>
  </w:num>
  <w:num w:numId="6" w16cid:durableId="282735425">
    <w:abstractNumId w:val="21"/>
  </w:num>
  <w:num w:numId="7" w16cid:durableId="932395463">
    <w:abstractNumId w:val="20"/>
  </w:num>
  <w:num w:numId="8" w16cid:durableId="700008031">
    <w:abstractNumId w:val="21"/>
  </w:num>
  <w:num w:numId="9" w16cid:durableId="1868446996">
    <w:abstractNumId w:val="41"/>
  </w:num>
  <w:num w:numId="10" w16cid:durableId="1981838070">
    <w:abstractNumId w:val="32"/>
  </w:num>
  <w:num w:numId="11" w16cid:durableId="1389570453">
    <w:abstractNumId w:val="19"/>
  </w:num>
  <w:num w:numId="12" w16cid:durableId="507057841">
    <w:abstractNumId w:val="38"/>
  </w:num>
  <w:num w:numId="13" w16cid:durableId="261257061">
    <w:abstractNumId w:val="29"/>
  </w:num>
  <w:num w:numId="14" w16cid:durableId="94788434">
    <w:abstractNumId w:val="18"/>
  </w:num>
  <w:num w:numId="15" w16cid:durableId="449591221">
    <w:abstractNumId w:val="10"/>
  </w:num>
  <w:num w:numId="16" w16cid:durableId="1432240443">
    <w:abstractNumId w:val="25"/>
  </w:num>
  <w:num w:numId="17" w16cid:durableId="411705240">
    <w:abstractNumId w:val="15"/>
  </w:num>
  <w:num w:numId="18" w16cid:durableId="425687740">
    <w:abstractNumId w:val="27"/>
  </w:num>
  <w:num w:numId="19" w16cid:durableId="138693593">
    <w:abstractNumId w:val="35"/>
  </w:num>
  <w:num w:numId="20" w16cid:durableId="724525961">
    <w:abstractNumId w:val="28"/>
  </w:num>
  <w:num w:numId="21" w16cid:durableId="1338340625">
    <w:abstractNumId w:val="26"/>
  </w:num>
  <w:num w:numId="22" w16cid:durableId="142352529">
    <w:abstractNumId w:val="23"/>
  </w:num>
  <w:num w:numId="23" w16cid:durableId="468865798">
    <w:abstractNumId w:val="17"/>
  </w:num>
  <w:num w:numId="24" w16cid:durableId="668020270">
    <w:abstractNumId w:val="39"/>
  </w:num>
  <w:num w:numId="25" w16cid:durableId="1069613968">
    <w:abstractNumId w:val="3"/>
  </w:num>
  <w:num w:numId="26" w16cid:durableId="929968236">
    <w:abstractNumId w:val="13"/>
  </w:num>
  <w:num w:numId="27" w16cid:durableId="1704476685">
    <w:abstractNumId w:val="16"/>
  </w:num>
  <w:num w:numId="28" w16cid:durableId="346565906">
    <w:abstractNumId w:val="33"/>
  </w:num>
  <w:num w:numId="29" w16cid:durableId="1785928250">
    <w:abstractNumId w:val="7"/>
  </w:num>
  <w:num w:numId="30" w16cid:durableId="1720586112">
    <w:abstractNumId w:val="12"/>
  </w:num>
  <w:num w:numId="31" w16cid:durableId="284508507">
    <w:abstractNumId w:val="6"/>
  </w:num>
  <w:num w:numId="32" w16cid:durableId="1504473220">
    <w:abstractNumId w:val="24"/>
  </w:num>
  <w:num w:numId="33" w16cid:durableId="1977176308">
    <w:abstractNumId w:val="8"/>
  </w:num>
  <w:num w:numId="34" w16cid:durableId="17046173">
    <w:abstractNumId w:val="5"/>
  </w:num>
  <w:num w:numId="35" w16cid:durableId="79329161">
    <w:abstractNumId w:val="30"/>
  </w:num>
  <w:num w:numId="36" w16cid:durableId="1646008375">
    <w:abstractNumId w:val="37"/>
  </w:num>
  <w:num w:numId="37" w16cid:durableId="720901646">
    <w:abstractNumId w:val="11"/>
  </w:num>
  <w:num w:numId="38" w16cid:durableId="1756322154">
    <w:abstractNumId w:val="14"/>
  </w:num>
  <w:num w:numId="39" w16cid:durableId="882404325">
    <w:abstractNumId w:val="34"/>
  </w:num>
  <w:num w:numId="40" w16cid:durableId="1808008908">
    <w:abstractNumId w:val="40"/>
  </w:num>
  <w:num w:numId="41" w16cid:durableId="1901281018">
    <w:abstractNumId w:val="22"/>
  </w:num>
  <w:num w:numId="42" w16cid:durableId="1737628663">
    <w:abstractNumId w:val="4"/>
  </w:num>
  <w:num w:numId="43" w16cid:durableId="714668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C0"/>
    <w:rsid w:val="000156F9"/>
    <w:rsid w:val="00030157"/>
    <w:rsid w:val="000303B0"/>
    <w:rsid w:val="000368AD"/>
    <w:rsid w:val="0004136F"/>
    <w:rsid w:val="00050A8F"/>
    <w:rsid w:val="00054310"/>
    <w:rsid w:val="00055115"/>
    <w:rsid w:val="000574CC"/>
    <w:rsid w:val="000608F6"/>
    <w:rsid w:val="000637E9"/>
    <w:rsid w:val="00066972"/>
    <w:rsid w:val="00073225"/>
    <w:rsid w:val="00074F15"/>
    <w:rsid w:val="0007634D"/>
    <w:rsid w:val="00084CE9"/>
    <w:rsid w:val="0008635E"/>
    <w:rsid w:val="00093A71"/>
    <w:rsid w:val="00094EFD"/>
    <w:rsid w:val="00096AB6"/>
    <w:rsid w:val="000B262A"/>
    <w:rsid w:val="000B7E41"/>
    <w:rsid w:val="000C1488"/>
    <w:rsid w:val="000E5B31"/>
    <w:rsid w:val="000E6AF2"/>
    <w:rsid w:val="000F1A86"/>
    <w:rsid w:val="00100752"/>
    <w:rsid w:val="001053DA"/>
    <w:rsid w:val="00117CA5"/>
    <w:rsid w:val="0012625E"/>
    <w:rsid w:val="00131762"/>
    <w:rsid w:val="00151321"/>
    <w:rsid w:val="00151543"/>
    <w:rsid w:val="001616E2"/>
    <w:rsid w:val="00174043"/>
    <w:rsid w:val="00174CDB"/>
    <w:rsid w:val="00175AEF"/>
    <w:rsid w:val="001768CE"/>
    <w:rsid w:val="00182041"/>
    <w:rsid w:val="00182E88"/>
    <w:rsid w:val="00182EC1"/>
    <w:rsid w:val="001853B7"/>
    <w:rsid w:val="00191BA8"/>
    <w:rsid w:val="001A1EA3"/>
    <w:rsid w:val="001A242B"/>
    <w:rsid w:val="001A26F9"/>
    <w:rsid w:val="001B0AD5"/>
    <w:rsid w:val="001E1BBE"/>
    <w:rsid w:val="001E7CC7"/>
    <w:rsid w:val="001F173A"/>
    <w:rsid w:val="001F1F08"/>
    <w:rsid w:val="002005C2"/>
    <w:rsid w:val="00201167"/>
    <w:rsid w:val="002018F2"/>
    <w:rsid w:val="00202C18"/>
    <w:rsid w:val="002146C9"/>
    <w:rsid w:val="00221AAC"/>
    <w:rsid w:val="00224301"/>
    <w:rsid w:val="00224DF6"/>
    <w:rsid w:val="00232A67"/>
    <w:rsid w:val="0024102C"/>
    <w:rsid w:val="0026573A"/>
    <w:rsid w:val="00271911"/>
    <w:rsid w:val="002A18E9"/>
    <w:rsid w:val="002B16CE"/>
    <w:rsid w:val="002C4F47"/>
    <w:rsid w:val="002C533A"/>
    <w:rsid w:val="002C7CBB"/>
    <w:rsid w:val="002D24E5"/>
    <w:rsid w:val="002D60E8"/>
    <w:rsid w:val="00311D90"/>
    <w:rsid w:val="00315929"/>
    <w:rsid w:val="003275A7"/>
    <w:rsid w:val="003327E9"/>
    <w:rsid w:val="00352FF2"/>
    <w:rsid w:val="003830C7"/>
    <w:rsid w:val="00393392"/>
    <w:rsid w:val="003974F3"/>
    <w:rsid w:val="003B1FDE"/>
    <w:rsid w:val="003B740B"/>
    <w:rsid w:val="003D0EFC"/>
    <w:rsid w:val="003F0AE6"/>
    <w:rsid w:val="003F4BC0"/>
    <w:rsid w:val="003F53FD"/>
    <w:rsid w:val="0041347E"/>
    <w:rsid w:val="00423970"/>
    <w:rsid w:val="00426F65"/>
    <w:rsid w:val="00427E7E"/>
    <w:rsid w:val="004364C3"/>
    <w:rsid w:val="004546AD"/>
    <w:rsid w:val="00455A74"/>
    <w:rsid w:val="004837BF"/>
    <w:rsid w:val="00487DDF"/>
    <w:rsid w:val="004A3E63"/>
    <w:rsid w:val="004A5498"/>
    <w:rsid w:val="004B0E30"/>
    <w:rsid w:val="004B1F91"/>
    <w:rsid w:val="004B5DEB"/>
    <w:rsid w:val="004D5021"/>
    <w:rsid w:val="004E491E"/>
    <w:rsid w:val="004F1AD3"/>
    <w:rsid w:val="004F2877"/>
    <w:rsid w:val="004F49C4"/>
    <w:rsid w:val="00522119"/>
    <w:rsid w:val="00522F11"/>
    <w:rsid w:val="005242BD"/>
    <w:rsid w:val="00525BBF"/>
    <w:rsid w:val="005314B9"/>
    <w:rsid w:val="00534413"/>
    <w:rsid w:val="00562D5A"/>
    <w:rsid w:val="00585A94"/>
    <w:rsid w:val="00593649"/>
    <w:rsid w:val="005A5BBD"/>
    <w:rsid w:val="005D0711"/>
    <w:rsid w:val="005D078E"/>
    <w:rsid w:val="005D3CEC"/>
    <w:rsid w:val="005D6B76"/>
    <w:rsid w:val="005E0978"/>
    <w:rsid w:val="005E2AF1"/>
    <w:rsid w:val="005F555A"/>
    <w:rsid w:val="00616A2B"/>
    <w:rsid w:val="006309C7"/>
    <w:rsid w:val="0063559F"/>
    <w:rsid w:val="00642720"/>
    <w:rsid w:val="006746FF"/>
    <w:rsid w:val="00677610"/>
    <w:rsid w:val="006826C9"/>
    <w:rsid w:val="00690A0E"/>
    <w:rsid w:val="00692101"/>
    <w:rsid w:val="006A2BD3"/>
    <w:rsid w:val="006A3233"/>
    <w:rsid w:val="006A7C96"/>
    <w:rsid w:val="006B746E"/>
    <w:rsid w:val="006C33D1"/>
    <w:rsid w:val="006C7646"/>
    <w:rsid w:val="006D13E6"/>
    <w:rsid w:val="006E1A39"/>
    <w:rsid w:val="0071770E"/>
    <w:rsid w:val="00723DB5"/>
    <w:rsid w:val="00723F34"/>
    <w:rsid w:val="00763ADF"/>
    <w:rsid w:val="00785E30"/>
    <w:rsid w:val="007A014A"/>
    <w:rsid w:val="007A3236"/>
    <w:rsid w:val="007B380D"/>
    <w:rsid w:val="007B3907"/>
    <w:rsid w:val="007C6EA0"/>
    <w:rsid w:val="007E3550"/>
    <w:rsid w:val="007F036B"/>
    <w:rsid w:val="008131EA"/>
    <w:rsid w:val="008178CB"/>
    <w:rsid w:val="00831A02"/>
    <w:rsid w:val="008337D4"/>
    <w:rsid w:val="008407D2"/>
    <w:rsid w:val="00873543"/>
    <w:rsid w:val="00880496"/>
    <w:rsid w:val="00880C23"/>
    <w:rsid w:val="00884F2D"/>
    <w:rsid w:val="008901B4"/>
    <w:rsid w:val="00891B6B"/>
    <w:rsid w:val="008B3582"/>
    <w:rsid w:val="008B46D6"/>
    <w:rsid w:val="008C3254"/>
    <w:rsid w:val="008C5820"/>
    <w:rsid w:val="008D1D71"/>
    <w:rsid w:val="008D42DC"/>
    <w:rsid w:val="008F4786"/>
    <w:rsid w:val="008F4859"/>
    <w:rsid w:val="008F5D61"/>
    <w:rsid w:val="008F77D9"/>
    <w:rsid w:val="00900A07"/>
    <w:rsid w:val="00913D50"/>
    <w:rsid w:val="00916F41"/>
    <w:rsid w:val="009253F2"/>
    <w:rsid w:val="009363C0"/>
    <w:rsid w:val="009378F9"/>
    <w:rsid w:val="00942E91"/>
    <w:rsid w:val="00943489"/>
    <w:rsid w:val="009456A0"/>
    <w:rsid w:val="009579DB"/>
    <w:rsid w:val="00961883"/>
    <w:rsid w:val="00972604"/>
    <w:rsid w:val="009877C5"/>
    <w:rsid w:val="00990011"/>
    <w:rsid w:val="009964F9"/>
    <w:rsid w:val="009A357D"/>
    <w:rsid w:val="009A48E1"/>
    <w:rsid w:val="009B5702"/>
    <w:rsid w:val="009B6DDD"/>
    <w:rsid w:val="009C0661"/>
    <w:rsid w:val="009D605C"/>
    <w:rsid w:val="009E06DE"/>
    <w:rsid w:val="009F2F34"/>
    <w:rsid w:val="009F3AC0"/>
    <w:rsid w:val="00A20102"/>
    <w:rsid w:val="00A204BE"/>
    <w:rsid w:val="00A27EF6"/>
    <w:rsid w:val="00A40B6A"/>
    <w:rsid w:val="00A4125A"/>
    <w:rsid w:val="00A4796B"/>
    <w:rsid w:val="00A655A5"/>
    <w:rsid w:val="00A7069E"/>
    <w:rsid w:val="00A71057"/>
    <w:rsid w:val="00A77836"/>
    <w:rsid w:val="00A805B5"/>
    <w:rsid w:val="00AB02C9"/>
    <w:rsid w:val="00AB101E"/>
    <w:rsid w:val="00AD0F65"/>
    <w:rsid w:val="00AD43D0"/>
    <w:rsid w:val="00AD5667"/>
    <w:rsid w:val="00AE3641"/>
    <w:rsid w:val="00AF6917"/>
    <w:rsid w:val="00B01EE5"/>
    <w:rsid w:val="00B15EFE"/>
    <w:rsid w:val="00B1753E"/>
    <w:rsid w:val="00B20800"/>
    <w:rsid w:val="00B277BD"/>
    <w:rsid w:val="00B27F80"/>
    <w:rsid w:val="00B43718"/>
    <w:rsid w:val="00B6102C"/>
    <w:rsid w:val="00B65BA0"/>
    <w:rsid w:val="00B70B94"/>
    <w:rsid w:val="00B9165B"/>
    <w:rsid w:val="00BA1BDD"/>
    <w:rsid w:val="00BB5E08"/>
    <w:rsid w:val="00BD5183"/>
    <w:rsid w:val="00BF1071"/>
    <w:rsid w:val="00BF5BBC"/>
    <w:rsid w:val="00C34324"/>
    <w:rsid w:val="00C37C21"/>
    <w:rsid w:val="00C47467"/>
    <w:rsid w:val="00C475A0"/>
    <w:rsid w:val="00C50B16"/>
    <w:rsid w:val="00C526FB"/>
    <w:rsid w:val="00C52BE7"/>
    <w:rsid w:val="00C55C84"/>
    <w:rsid w:val="00C625C9"/>
    <w:rsid w:val="00C70BC6"/>
    <w:rsid w:val="00C74315"/>
    <w:rsid w:val="00C805E4"/>
    <w:rsid w:val="00C90575"/>
    <w:rsid w:val="00C90B14"/>
    <w:rsid w:val="00C921B5"/>
    <w:rsid w:val="00C924ED"/>
    <w:rsid w:val="00CA0933"/>
    <w:rsid w:val="00CD09A2"/>
    <w:rsid w:val="00CD4825"/>
    <w:rsid w:val="00CD55F2"/>
    <w:rsid w:val="00CE2C70"/>
    <w:rsid w:val="00CF75A6"/>
    <w:rsid w:val="00D111F6"/>
    <w:rsid w:val="00D2009D"/>
    <w:rsid w:val="00D2108A"/>
    <w:rsid w:val="00D22F41"/>
    <w:rsid w:val="00D240BD"/>
    <w:rsid w:val="00D34E43"/>
    <w:rsid w:val="00D816FD"/>
    <w:rsid w:val="00D851C0"/>
    <w:rsid w:val="00D865CD"/>
    <w:rsid w:val="00DA3FAA"/>
    <w:rsid w:val="00DC0367"/>
    <w:rsid w:val="00DC5AEB"/>
    <w:rsid w:val="00DD1343"/>
    <w:rsid w:val="00DF3EE9"/>
    <w:rsid w:val="00DF6BD5"/>
    <w:rsid w:val="00E018CA"/>
    <w:rsid w:val="00E16653"/>
    <w:rsid w:val="00E418A0"/>
    <w:rsid w:val="00E541BD"/>
    <w:rsid w:val="00E55A03"/>
    <w:rsid w:val="00E62EA5"/>
    <w:rsid w:val="00E630DE"/>
    <w:rsid w:val="00E725DE"/>
    <w:rsid w:val="00E82EA6"/>
    <w:rsid w:val="00E91D6C"/>
    <w:rsid w:val="00EB4CA1"/>
    <w:rsid w:val="00EC69AA"/>
    <w:rsid w:val="00EC706B"/>
    <w:rsid w:val="00ED0185"/>
    <w:rsid w:val="00ED1098"/>
    <w:rsid w:val="00ED28EA"/>
    <w:rsid w:val="00ED6AEB"/>
    <w:rsid w:val="00EE4C9E"/>
    <w:rsid w:val="00EE4F54"/>
    <w:rsid w:val="00EF6CA1"/>
    <w:rsid w:val="00F15987"/>
    <w:rsid w:val="00F23A72"/>
    <w:rsid w:val="00F242E5"/>
    <w:rsid w:val="00F26BD1"/>
    <w:rsid w:val="00F31AD2"/>
    <w:rsid w:val="00F516E9"/>
    <w:rsid w:val="00F61DBA"/>
    <w:rsid w:val="00F73526"/>
    <w:rsid w:val="00F77674"/>
    <w:rsid w:val="00F84B10"/>
    <w:rsid w:val="00F9001A"/>
    <w:rsid w:val="00F96FF9"/>
    <w:rsid w:val="00F97884"/>
    <w:rsid w:val="00FB4E40"/>
    <w:rsid w:val="00FC1729"/>
    <w:rsid w:val="00FC33D7"/>
    <w:rsid w:val="00FC3624"/>
    <w:rsid w:val="00FC3F66"/>
    <w:rsid w:val="00FC5E93"/>
    <w:rsid w:val="00FE49F5"/>
    <w:rsid w:val="00FF4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AB7C24"/>
  <w15:chartTrackingRefBased/>
  <w15:docId w15:val="{FCFFFF64-F2BF-4568-8DE7-F92AF064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11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77610"/>
    <w:pPr>
      <w:keepNext/>
      <w:outlineLvl w:val="0"/>
    </w:pPr>
    <w:rPr>
      <w:rFonts w:ascii="Times New Roman" w:eastAsia="Times New Roman" w:hAnsi="Times New Roman"/>
      <w:b/>
      <w:bCs/>
      <w:sz w:val="22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677610"/>
    <w:pPr>
      <w:keepNext/>
      <w:jc w:val="center"/>
      <w:outlineLvl w:val="8"/>
    </w:pPr>
    <w:rPr>
      <w:rFonts w:ascii="Times New Roman" w:eastAsia="Times New Roman" w:hAnsi="Times New Roman"/>
      <w:b/>
      <w:bCs/>
      <w:i/>
      <w:iCs/>
      <w:color w:val="00004A"/>
      <w:sz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3C0"/>
    <w:pPr>
      <w:spacing w:before="100" w:beforeAutospacing="1" w:after="100" w:afterAutospacing="1"/>
    </w:pPr>
    <w:rPr>
      <w:rFonts w:ascii="Times" w:hAnsi="Times"/>
      <w:sz w:val="20"/>
      <w:szCs w:val="20"/>
      <w:lang w:val="en-PH"/>
    </w:rPr>
  </w:style>
  <w:style w:type="paragraph" w:styleId="NoSpacing">
    <w:name w:val="No Spacing"/>
    <w:uiPriority w:val="1"/>
    <w:qFormat/>
    <w:rsid w:val="008F5D61"/>
    <w:rPr>
      <w:sz w:val="24"/>
      <w:szCs w:val="24"/>
      <w:lang w:val="en-US" w:eastAsia="en-US"/>
    </w:rPr>
  </w:style>
  <w:style w:type="character" w:customStyle="1" w:styleId="apple-converted-space">
    <w:name w:val="apple-converted-space"/>
    <w:rsid w:val="00221AAC"/>
  </w:style>
  <w:style w:type="character" w:styleId="Hyperlink">
    <w:name w:val="Hyperlink"/>
    <w:uiPriority w:val="99"/>
    <w:unhideWhenUsed/>
    <w:rsid w:val="00221A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A02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31A0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20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02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4102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102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4102C"/>
    <w:rPr>
      <w:sz w:val="24"/>
      <w:szCs w:val="24"/>
    </w:rPr>
  </w:style>
  <w:style w:type="character" w:customStyle="1" w:styleId="Heading1Char">
    <w:name w:val="Heading 1 Char"/>
    <w:link w:val="Heading1"/>
    <w:rsid w:val="00677610"/>
    <w:rPr>
      <w:rFonts w:ascii="Times New Roman" w:eastAsia="Times New Roman" w:hAnsi="Times New Roman"/>
      <w:b/>
      <w:bCs/>
      <w:sz w:val="22"/>
      <w:szCs w:val="24"/>
    </w:rPr>
  </w:style>
  <w:style w:type="character" w:customStyle="1" w:styleId="Heading9Char">
    <w:name w:val="Heading 9 Char"/>
    <w:link w:val="Heading9"/>
    <w:rsid w:val="00677610"/>
    <w:rPr>
      <w:rFonts w:ascii="Times New Roman" w:eastAsia="Times New Roman" w:hAnsi="Times New Roman"/>
      <w:b/>
      <w:bCs/>
      <w:i/>
      <w:iCs/>
      <w:color w:val="00004A"/>
      <w:sz w:val="22"/>
      <w:szCs w:val="24"/>
    </w:rPr>
  </w:style>
  <w:style w:type="paragraph" w:styleId="BodyText2">
    <w:name w:val="Body Text 2"/>
    <w:basedOn w:val="Normal"/>
    <w:link w:val="BodyText2Char"/>
    <w:rsid w:val="00677610"/>
    <w:rPr>
      <w:rFonts w:ascii="Times New Roman" w:eastAsia="Times New Roman" w:hAnsi="Times New Roman"/>
      <w:sz w:val="22"/>
      <w:lang w:val="x-none" w:eastAsia="x-none"/>
    </w:rPr>
  </w:style>
  <w:style w:type="character" w:customStyle="1" w:styleId="BodyText2Char">
    <w:name w:val="Body Text 2 Char"/>
    <w:link w:val="BodyText2"/>
    <w:rsid w:val="00677610"/>
    <w:rPr>
      <w:rFonts w:ascii="Times New Roman" w:eastAsia="Times New Roman" w:hAnsi="Times New Roman"/>
      <w:sz w:val="22"/>
      <w:szCs w:val="24"/>
    </w:rPr>
  </w:style>
  <w:style w:type="paragraph" w:styleId="BodyText">
    <w:name w:val="Body Text"/>
    <w:basedOn w:val="Normal"/>
    <w:link w:val="BodyTextChar"/>
    <w:rsid w:val="00677610"/>
    <w:rPr>
      <w:rFonts w:ascii="Times New Roman" w:eastAsia="Times New Roman" w:hAnsi="Times New Roman"/>
      <w:i/>
      <w:iCs/>
      <w:sz w:val="22"/>
      <w:lang w:val="x-none" w:eastAsia="x-none"/>
    </w:rPr>
  </w:style>
  <w:style w:type="character" w:customStyle="1" w:styleId="BodyTextChar">
    <w:name w:val="Body Text Char"/>
    <w:link w:val="BodyText"/>
    <w:rsid w:val="00677610"/>
    <w:rPr>
      <w:rFonts w:ascii="Times New Roman" w:eastAsia="Times New Roman" w:hAnsi="Times New Roman"/>
      <w:i/>
      <w:iCs/>
      <w:sz w:val="22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72604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rsid w:val="00972604"/>
    <w:rPr>
      <w:sz w:val="24"/>
      <w:szCs w:val="24"/>
    </w:rPr>
  </w:style>
  <w:style w:type="paragraph" w:styleId="Title">
    <w:name w:val="Title"/>
    <w:basedOn w:val="Normal"/>
    <w:link w:val="TitleChar"/>
    <w:qFormat/>
    <w:rsid w:val="00972604"/>
    <w:pPr>
      <w:jc w:val="center"/>
    </w:pPr>
    <w:rPr>
      <w:rFonts w:ascii="Times New Roman" w:eastAsia="Times New Roman" w:hAnsi="Times New Roman"/>
      <w:b/>
      <w:bCs/>
      <w:lang w:val="x-none" w:eastAsia="x-none"/>
    </w:rPr>
  </w:style>
  <w:style w:type="character" w:customStyle="1" w:styleId="TitleChar">
    <w:name w:val="Title Char"/>
    <w:link w:val="Title"/>
    <w:rsid w:val="00972604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0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102F6B-F8EE-42A6-B15F-75FC15F2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712</Words>
  <Characters>4712</Characters>
  <Application>Microsoft Office Word</Application>
  <DocSecurity>0</DocSecurity>
  <Lines>503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AUF-IS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Meneses</dc:creator>
  <cp:keywords/>
  <cp:lastModifiedBy>Macoy</cp:lastModifiedBy>
  <cp:revision>2</cp:revision>
  <cp:lastPrinted>2017-10-19T00:17:00Z</cp:lastPrinted>
  <dcterms:created xsi:type="dcterms:W3CDTF">2024-11-28T13:57:00Z</dcterms:created>
  <dcterms:modified xsi:type="dcterms:W3CDTF">2024-11-28T13:57:00Z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993f9d8d84d29f4f208b5e8df84cab80553daab1ca7ba7e4b2abc55b3951182e</vt:lpwstr>
  </property>
</Properties>
</file>