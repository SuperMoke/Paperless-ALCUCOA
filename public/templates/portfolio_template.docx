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14DE42" w14:textId="77777777" w:rsidR="00677610" w:rsidRPr="00972604" w:rsidRDefault="00B1753E" w:rsidP="000E6AF2">
      <w:pPr>
        <w:jc w:val="center"/>
        <w:rPr>
          <w:rFonts w:ascii="Times New Roman" w:hAnsi="Times New Roman"/>
          <w:b/>
          <w:bCs/>
          <w:sz w:val="22"/>
          <w:szCs w:val="30"/>
        </w:rPr>
      </w:pPr>
      <w:r w:rsidRPr="00972604">
        <w:rPr>
          <w:rFonts w:ascii="Times New Roman" w:hAnsi="Times New Roman"/>
          <w:b/>
          <w:bCs/>
          <w:sz w:val="22"/>
          <w:szCs w:val="30"/>
        </w:rPr>
        <w:t>PERSONAL PORTFOLIO FOR FACULTY</w:t>
      </w:r>
    </w:p>
    <w:p w14:paraId="1B34A23A" w14:textId="532EBB23" w:rsidR="006C587F" w:rsidRPr="006C587F" w:rsidRDefault="00096AB6" w:rsidP="006C587F">
      <w:pPr>
        <w:pStyle w:val="Heading1"/>
        <w:jc w:val="center"/>
        <w:rPr>
          <w:lang w:val="en-PH"/>
        </w:rPr>
      </w:pPr>
      <w:r>
        <w:rPr>
          <w:b w:val="0"/>
        </w:rPr>
        <w:t xml:space="preserve">as of </w:t>
      </w:r>
      <w:r w:rsidR="006C587F">
        <w:rPr>
          <w:b w:val="0"/>
        </w:rPr>
        <w:t>{</w:t>
      </w:r>
      <w:proofErr w:type="spellStart"/>
      <w:r w:rsidR="006C587F" w:rsidRPr="006C587F">
        <w:rPr>
          <w:lang w:val="en-PH"/>
        </w:rPr>
        <w:t>generatedDate</w:t>
      </w:r>
      <w:proofErr w:type="spellEnd"/>
      <w:r w:rsidR="006C587F">
        <w:rPr>
          <w:lang w:val="en-PH"/>
        </w:rPr>
        <w:t>}</w:t>
      </w:r>
    </w:p>
    <w:p w14:paraId="629F78F2" w14:textId="4D403E05" w:rsidR="00677610" w:rsidRPr="007A3236" w:rsidRDefault="00677610" w:rsidP="00677610">
      <w:pPr>
        <w:pStyle w:val="Heading1"/>
        <w:jc w:val="center"/>
        <w:rPr>
          <w:b w:val="0"/>
          <w:lang w:val="en-US"/>
        </w:rPr>
      </w:pPr>
    </w:p>
    <w:p w14:paraId="792ADE23" w14:textId="77777777" w:rsidR="00972604" w:rsidRPr="001E7CC7" w:rsidRDefault="00972604" w:rsidP="00972604">
      <w:pPr>
        <w:rPr>
          <w:rFonts w:ascii="Times New Roman" w:hAnsi="Times New Roman"/>
          <w:iCs/>
          <w:sz w:val="20"/>
        </w:rPr>
      </w:pPr>
      <w:bookmarkStart w:id="0" w:name="_Hlk493451034"/>
    </w:p>
    <w:p w14:paraId="7C98CFDC" w14:textId="77777777" w:rsidR="00972604" w:rsidRPr="001E7CC7" w:rsidRDefault="000E6AF2" w:rsidP="00972604">
      <w:pPr>
        <w:pStyle w:val="BodyText2"/>
        <w:jc w:val="both"/>
        <w:rPr>
          <w:iCs/>
          <w:sz w:val="20"/>
        </w:rPr>
      </w:pPr>
      <w:r w:rsidRPr="001E7CC7">
        <w:rPr>
          <w:iCs/>
          <w:sz w:val="20"/>
        </w:rPr>
        <w:t>Accomplish</w:t>
      </w:r>
      <w:r w:rsidR="00972604" w:rsidRPr="001E7CC7">
        <w:rPr>
          <w:iCs/>
          <w:sz w:val="20"/>
        </w:rPr>
        <w:t xml:space="preserve"> this </w:t>
      </w:r>
      <w:r w:rsidRPr="001E7CC7">
        <w:rPr>
          <w:iCs/>
          <w:sz w:val="20"/>
        </w:rPr>
        <w:t>personal portfolio for faculty</w:t>
      </w:r>
      <w:r w:rsidR="00972604" w:rsidRPr="001E7CC7">
        <w:rPr>
          <w:iCs/>
          <w:sz w:val="20"/>
        </w:rPr>
        <w:t xml:space="preserve"> by providing the details of your performance</w:t>
      </w:r>
      <w:r w:rsidRPr="001E7CC7">
        <w:rPr>
          <w:iCs/>
          <w:sz w:val="20"/>
        </w:rPr>
        <w:t xml:space="preserve"> and engagements</w:t>
      </w:r>
      <w:r w:rsidR="00972604" w:rsidRPr="001E7CC7">
        <w:rPr>
          <w:iCs/>
          <w:sz w:val="20"/>
        </w:rPr>
        <w:t xml:space="preserve"> as a faculty member of the </w:t>
      </w:r>
      <w:r w:rsidRPr="001E7CC7">
        <w:rPr>
          <w:iCs/>
          <w:sz w:val="20"/>
        </w:rPr>
        <w:t xml:space="preserve">College for the past three academic years in the following areas below. </w:t>
      </w:r>
      <w:r w:rsidR="00972604" w:rsidRPr="001E7CC7">
        <w:rPr>
          <w:iCs/>
          <w:sz w:val="20"/>
        </w:rPr>
        <w:t>Please provide the required information and supporting</w:t>
      </w:r>
      <w:r w:rsidRPr="001E7CC7">
        <w:rPr>
          <w:iCs/>
          <w:sz w:val="20"/>
        </w:rPr>
        <w:t xml:space="preserve"> documents for each item you indicate</w:t>
      </w:r>
      <w:r w:rsidR="00972604" w:rsidRPr="001E7CC7">
        <w:rPr>
          <w:iCs/>
          <w:sz w:val="20"/>
        </w:rPr>
        <w:t xml:space="preserve">.  </w:t>
      </w:r>
    </w:p>
    <w:p w14:paraId="0D6B2189" w14:textId="77777777" w:rsidR="00972604" w:rsidRPr="00972604" w:rsidRDefault="00972604" w:rsidP="00972604">
      <w:pPr>
        <w:pStyle w:val="Footer"/>
        <w:pBdr>
          <w:bottom w:val="single" w:sz="6" w:space="1" w:color="auto"/>
        </w:pBdr>
        <w:rPr>
          <w:rFonts w:ascii="Times New Roman" w:hAnsi="Times New Roman"/>
        </w:rPr>
      </w:pPr>
    </w:p>
    <w:p w14:paraId="61F24CEC" w14:textId="4A62CFA5" w:rsidR="00972604" w:rsidRPr="00972604" w:rsidRDefault="00455A74" w:rsidP="00972604">
      <w:pPr>
        <w:rPr>
          <w:rFonts w:ascii="Times New Roman" w:hAnsi="Times New Roman"/>
        </w:rPr>
      </w:pPr>
      <w:r w:rsidRPr="00972604"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0A05DDFF" wp14:editId="563F02FF">
                <wp:simplePos x="0" y="0"/>
                <wp:positionH relativeFrom="column">
                  <wp:posOffset>0</wp:posOffset>
                </wp:positionH>
                <wp:positionV relativeFrom="paragraph">
                  <wp:posOffset>158115</wp:posOffset>
                </wp:positionV>
                <wp:extent cx="2078355" cy="271145"/>
                <wp:effectExtent l="9525" t="18415" r="17145" b="15240"/>
                <wp:wrapNone/>
                <wp:docPr id="10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8355" cy="27114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33333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4FBAC20" w14:textId="77777777" w:rsidR="00972604" w:rsidRPr="004F49C4" w:rsidRDefault="00972604" w:rsidP="0097260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</w:pPr>
                            <w:r w:rsidRPr="004F49C4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 xml:space="preserve"> PERSONAL INFORMATION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05DDFF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0;margin-top:12.45pt;width:163.65pt;height:21.35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" filled="f" fillcolor="#333" strokeweight="1.5pt">
                <v:textbox>
                  <w:txbxContent>
                    <w:p w14:paraId="44FBAC20" w14:textId="77777777" w:rsidR="00972604" w:rsidRPr="004F49C4" w:rsidRDefault="00972604" w:rsidP="00972604">
                      <w:pPr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</w:pPr>
                      <w:r w:rsidRPr="004F49C4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 xml:space="preserve"> PERSONAL INFORMATION  </w:t>
                      </w:r>
                    </w:p>
                  </w:txbxContent>
                </v:textbox>
              </v:shape>
            </w:pict>
          </mc:Fallback>
        </mc:AlternateContent>
      </w:r>
    </w:p>
    <w:p w14:paraId="277DF6DE" w14:textId="77777777" w:rsidR="00972604" w:rsidRPr="00972604" w:rsidRDefault="00972604" w:rsidP="00972604">
      <w:pPr>
        <w:rPr>
          <w:rFonts w:ascii="Times New Roman" w:hAnsi="Times New Roman"/>
        </w:rPr>
      </w:pPr>
    </w:p>
    <w:p w14:paraId="2674632A" w14:textId="77777777" w:rsidR="00972604" w:rsidRPr="00972604" w:rsidRDefault="00972604" w:rsidP="00972604">
      <w:pPr>
        <w:ind w:right="-108"/>
        <w:jc w:val="both"/>
        <w:rPr>
          <w:rFonts w:ascii="Times New Roman" w:hAnsi="Times New Roman"/>
          <w:i/>
          <w:sz w:val="20"/>
          <w:szCs w:val="20"/>
        </w:rPr>
      </w:pPr>
    </w:p>
    <w:p w14:paraId="5A0D04CB" w14:textId="77777777" w:rsidR="00972604" w:rsidRPr="009F3AC0" w:rsidRDefault="00972604" w:rsidP="00972604">
      <w:pPr>
        <w:rPr>
          <w:rFonts w:ascii="Times New Roman" w:hAnsi="Times New Roman"/>
          <w:sz w:val="20"/>
          <w:szCs w:val="20"/>
        </w:rPr>
      </w:pPr>
      <w:r w:rsidRPr="009F3AC0">
        <w:rPr>
          <w:rFonts w:ascii="Times New Roman" w:hAnsi="Times New Roman"/>
          <w:sz w:val="20"/>
          <w:szCs w:val="20"/>
        </w:rPr>
        <w:t>Identify per</w:t>
      </w:r>
      <w:r w:rsidR="004F49C4" w:rsidRPr="009F3AC0">
        <w:rPr>
          <w:rFonts w:ascii="Times New Roman" w:hAnsi="Times New Roman"/>
          <w:sz w:val="20"/>
          <w:szCs w:val="20"/>
        </w:rPr>
        <w:t xml:space="preserve">tinent information below. Write N/A for items not applicable to you. </w:t>
      </w:r>
    </w:p>
    <w:p w14:paraId="407DC4F9" w14:textId="77777777" w:rsidR="004F49C4" w:rsidRPr="00972604" w:rsidRDefault="004F49C4" w:rsidP="00972604">
      <w:pPr>
        <w:rPr>
          <w:rFonts w:ascii="Times New Roman" w:hAnsi="Times New Roman"/>
        </w:rPr>
      </w:pPr>
    </w:p>
    <w:tbl>
      <w:tblPr>
        <w:tblW w:w="10165" w:type="dxa"/>
        <w:tblInd w:w="113" w:type="dxa"/>
        <w:tblLook w:val="04A0" w:firstRow="1" w:lastRow="0" w:firstColumn="1" w:lastColumn="0" w:noHBand="0" w:noVBand="1"/>
      </w:tblPr>
      <w:tblGrid>
        <w:gridCol w:w="1340"/>
        <w:gridCol w:w="1625"/>
        <w:gridCol w:w="1620"/>
        <w:gridCol w:w="2610"/>
        <w:gridCol w:w="1620"/>
        <w:gridCol w:w="1441"/>
      </w:tblGrid>
      <w:tr w:rsidR="004F49C4" w:rsidRPr="004F49C4" w14:paraId="52D45D05" w14:textId="77777777" w:rsidTr="004F49C4">
        <w:trPr>
          <w:trHeight w:val="30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A6D82" w14:textId="77777777" w:rsidR="004F49C4" w:rsidRPr="004F49C4" w:rsidRDefault="004F49C4" w:rsidP="004F49C4">
            <w:pPr>
              <w:spacing w:line="48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</w:pPr>
            <w:r w:rsidRPr="004F49C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  <w:t>Surname</w:t>
            </w:r>
          </w:p>
        </w:tc>
        <w:tc>
          <w:tcPr>
            <w:tcW w:w="1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7E108" w14:textId="56DE0CC0" w:rsidR="004F49C4" w:rsidRPr="004F49C4" w:rsidRDefault="00180E45" w:rsidP="00180E45">
            <w:pPr>
              <w:spacing w:line="48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</w:pPr>
            <w:r w:rsidRPr="00180E45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  <w:t>{surname}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0AA5A" w14:textId="77777777" w:rsidR="004F49C4" w:rsidRPr="004F49C4" w:rsidRDefault="004F49C4" w:rsidP="004F49C4">
            <w:pPr>
              <w:spacing w:line="48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</w:pPr>
            <w:r w:rsidRPr="004F49C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  <w:t>Given Name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40C3F" w14:textId="2B4392AB" w:rsidR="004F49C4" w:rsidRPr="004F49C4" w:rsidRDefault="006309C7" w:rsidP="004F49C4">
            <w:pPr>
              <w:spacing w:line="48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  <w:t>give</w:t>
            </w:r>
            <w:r w:rsidR="003E6DA1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  <w:t>n</w:t>
            </w: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  <w:t>Name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  <w:t>}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6A6A7" w14:textId="77777777" w:rsidR="004F49C4" w:rsidRPr="004F49C4" w:rsidRDefault="004F49C4" w:rsidP="004F49C4">
            <w:pPr>
              <w:spacing w:line="48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</w:pPr>
            <w:r w:rsidRPr="004F49C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  <w:t>Middle Name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41F60" w14:textId="7796ADAB" w:rsidR="004F49C4" w:rsidRPr="004F49C4" w:rsidRDefault="006309C7" w:rsidP="004F49C4">
            <w:pPr>
              <w:spacing w:line="48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  <w:t>middleName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  <w:t>}</w:t>
            </w:r>
          </w:p>
        </w:tc>
      </w:tr>
      <w:tr w:rsidR="004F49C4" w:rsidRPr="004F49C4" w14:paraId="58EAA44B" w14:textId="77777777" w:rsidTr="004F49C4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17D08" w14:textId="77777777" w:rsidR="004F49C4" w:rsidRPr="004F49C4" w:rsidRDefault="004F49C4" w:rsidP="004F49C4">
            <w:pPr>
              <w:spacing w:line="48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</w:pPr>
            <w:r w:rsidRPr="004F49C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  <w:t>Address:</w:t>
            </w:r>
          </w:p>
        </w:tc>
        <w:tc>
          <w:tcPr>
            <w:tcW w:w="882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66B2F" w14:textId="75A350CB" w:rsidR="004F49C4" w:rsidRPr="004F49C4" w:rsidRDefault="006309C7" w:rsidP="004F49C4">
            <w:pPr>
              <w:spacing w:line="48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  <w:t>{address}</w:t>
            </w:r>
          </w:p>
        </w:tc>
      </w:tr>
      <w:tr w:rsidR="004F49C4" w:rsidRPr="004F49C4" w14:paraId="3FAF7259" w14:textId="77777777" w:rsidTr="00AD5667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DB041" w14:textId="77777777" w:rsidR="004F49C4" w:rsidRPr="004F49C4" w:rsidRDefault="004F49C4" w:rsidP="004F49C4">
            <w:pPr>
              <w:spacing w:line="48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</w:pPr>
            <w:r w:rsidRPr="004F49C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  <w:t>Date of Birth: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4F93BD" w14:textId="4BAB5F6F" w:rsidR="004F49C4" w:rsidRPr="004F49C4" w:rsidRDefault="006309C7" w:rsidP="004F49C4">
            <w:pPr>
              <w:spacing w:line="48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  <w:t>dateOfBirth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  <w:t>}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3A999" w14:textId="77777777" w:rsidR="004F49C4" w:rsidRPr="004F49C4" w:rsidRDefault="004F49C4" w:rsidP="004F49C4">
            <w:pPr>
              <w:spacing w:line="48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</w:pPr>
            <w:r w:rsidRPr="004F49C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  <w:t>Place of Birth: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EE612C" w14:textId="6A6671CF" w:rsidR="004F49C4" w:rsidRPr="004F49C4" w:rsidRDefault="006309C7" w:rsidP="004F49C4">
            <w:pPr>
              <w:spacing w:line="48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  <w:t>placeOfBirth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  <w:t>}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2A1EF" w14:textId="77777777" w:rsidR="004F49C4" w:rsidRPr="004F49C4" w:rsidRDefault="004F49C4" w:rsidP="004F49C4">
            <w:pPr>
              <w:spacing w:line="48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</w:pPr>
            <w:r w:rsidRPr="004F49C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  <w:t>Age: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DB3C91" w14:textId="5634C9D6" w:rsidR="004F49C4" w:rsidRPr="004F49C4" w:rsidRDefault="006309C7" w:rsidP="004F49C4">
            <w:pPr>
              <w:spacing w:line="48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  <w:t>{age}</w:t>
            </w:r>
          </w:p>
        </w:tc>
      </w:tr>
      <w:tr w:rsidR="004F49C4" w:rsidRPr="004F49C4" w14:paraId="67473856" w14:textId="77777777" w:rsidTr="00AD5667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29AD8" w14:textId="77777777" w:rsidR="004F49C4" w:rsidRPr="004F49C4" w:rsidRDefault="004F49C4" w:rsidP="004F49C4">
            <w:pPr>
              <w:spacing w:line="48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</w:pPr>
            <w:r w:rsidRPr="004F49C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  <w:t>Contact No.: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BB3A7D" w14:textId="29D7C755" w:rsidR="004F49C4" w:rsidRPr="004F49C4" w:rsidRDefault="006309C7" w:rsidP="004F49C4">
            <w:pPr>
              <w:spacing w:line="48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  <w:t>contactNo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  <w:t>}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FCE6F" w14:textId="77777777" w:rsidR="004F49C4" w:rsidRPr="004F49C4" w:rsidRDefault="004F49C4" w:rsidP="004F49C4">
            <w:pPr>
              <w:spacing w:line="48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</w:pPr>
            <w:r w:rsidRPr="004F49C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  <w:t>E-mail Address: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5F7070" w14:textId="356881EB" w:rsidR="004F49C4" w:rsidRPr="004F49C4" w:rsidRDefault="006309C7" w:rsidP="004F49C4">
            <w:pPr>
              <w:spacing w:line="48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  <w:t>{email}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932B0" w14:textId="77777777" w:rsidR="004F49C4" w:rsidRPr="004F49C4" w:rsidRDefault="004F49C4" w:rsidP="004F49C4">
            <w:pPr>
              <w:spacing w:line="48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  <w:t>Sex: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CA2DAF" w14:textId="2424C727" w:rsidR="004F49C4" w:rsidRPr="004F49C4" w:rsidRDefault="006309C7" w:rsidP="004F49C4">
            <w:pPr>
              <w:spacing w:line="48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  <w:t>{sex}</w:t>
            </w:r>
          </w:p>
        </w:tc>
      </w:tr>
      <w:tr w:rsidR="004F49C4" w:rsidRPr="004F49C4" w14:paraId="09D04F4F" w14:textId="77777777" w:rsidTr="00AD5667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92A10" w14:textId="77777777" w:rsidR="004F49C4" w:rsidRPr="004F49C4" w:rsidRDefault="004F49C4" w:rsidP="004F49C4">
            <w:pPr>
              <w:spacing w:line="48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</w:pPr>
            <w:r w:rsidRPr="004F49C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  <w:t>Civil Status: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DF7F8E" w14:textId="1D8027C5" w:rsidR="004F49C4" w:rsidRPr="004F49C4" w:rsidRDefault="006309C7" w:rsidP="004F49C4">
            <w:pPr>
              <w:spacing w:line="48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  <w:t>civilStatus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  <w:t>}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D38F7" w14:textId="77777777" w:rsidR="004F49C4" w:rsidRPr="004F49C4" w:rsidRDefault="004F49C4" w:rsidP="004F49C4">
            <w:pPr>
              <w:spacing w:line="48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</w:pPr>
            <w:r w:rsidRPr="004F49C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  <w:t>Name of Spouse: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EF0F0E" w14:textId="218B1152" w:rsidR="004F49C4" w:rsidRPr="004F49C4" w:rsidRDefault="006309C7" w:rsidP="004F49C4">
            <w:pPr>
              <w:spacing w:line="48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  <w:t>{spouse}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1762E" w14:textId="77777777" w:rsidR="004F49C4" w:rsidRPr="004F49C4" w:rsidRDefault="004F49C4" w:rsidP="004F49C4">
            <w:pPr>
              <w:spacing w:line="48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</w:pPr>
            <w:r w:rsidRPr="004F49C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  <w:t>No. of Children: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BFCAB4" w14:textId="7E4F9E8E" w:rsidR="004F49C4" w:rsidRPr="004F49C4" w:rsidRDefault="006309C7" w:rsidP="004F49C4">
            <w:pPr>
              <w:spacing w:line="48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  <w:t>{children}</w:t>
            </w:r>
          </w:p>
        </w:tc>
      </w:tr>
    </w:tbl>
    <w:p w14:paraId="177F3D1A" w14:textId="77777777" w:rsidR="00972604" w:rsidRPr="00972604" w:rsidRDefault="00972604" w:rsidP="00972604">
      <w:pPr>
        <w:rPr>
          <w:rFonts w:ascii="Times New Roman" w:hAnsi="Times New Roman"/>
        </w:rPr>
      </w:pPr>
    </w:p>
    <w:p w14:paraId="0757D927" w14:textId="255D33D4" w:rsidR="00972604" w:rsidRPr="00972604" w:rsidRDefault="00455A74" w:rsidP="004B5DEB">
      <w:pPr>
        <w:spacing w:line="360" w:lineRule="auto"/>
        <w:rPr>
          <w:rFonts w:ascii="Times New Roman" w:hAnsi="Times New Roman"/>
        </w:rPr>
      </w:pPr>
      <w:r w:rsidRPr="00972604"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1E22313E" wp14:editId="3AF35DAB">
                <wp:simplePos x="0" y="0"/>
                <wp:positionH relativeFrom="column">
                  <wp:posOffset>0</wp:posOffset>
                </wp:positionH>
                <wp:positionV relativeFrom="paragraph">
                  <wp:posOffset>60325</wp:posOffset>
                </wp:positionV>
                <wp:extent cx="2443480" cy="255270"/>
                <wp:effectExtent l="9525" t="12065" r="13970" b="18415"/>
                <wp:wrapNone/>
                <wp:docPr id="9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3480" cy="25527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33333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A5EC823" w14:textId="77777777" w:rsidR="00972604" w:rsidRPr="004F49C4" w:rsidRDefault="00972604" w:rsidP="0097260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</w:pPr>
                            <w:r w:rsidRPr="004F49C4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 xml:space="preserve">A.  EDUCATIONAL ATTAINMENT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22313E" id="Text Box 13" o:spid="_x0000_s1027" type="#_x0000_t202" style="position:absolute;margin-left:0;margin-top:4.75pt;width:192.4pt;height:20.1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" filled="f" fillcolor="#333" strokeweight="1.5pt">
                <v:textbox>
                  <w:txbxContent>
                    <w:p w14:paraId="5A5EC823" w14:textId="77777777" w:rsidR="00972604" w:rsidRPr="004F49C4" w:rsidRDefault="00972604" w:rsidP="00972604">
                      <w:pPr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</w:pPr>
                      <w:r w:rsidRPr="004F49C4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 xml:space="preserve">A.  EDUCATIONAL ATTAINMENT </w:t>
                      </w:r>
                    </w:p>
                  </w:txbxContent>
                </v:textbox>
              </v:shape>
            </w:pict>
          </mc:Fallback>
        </mc:AlternateContent>
      </w:r>
      <w:r w:rsidR="00972604" w:rsidRPr="00972604">
        <w:rPr>
          <w:rFonts w:ascii="Times New Roman" w:hAnsi="Times New Roman"/>
          <w:color w:val="000080"/>
          <w:sz w:val="20"/>
          <w:szCs w:val="20"/>
        </w:rPr>
        <w:t xml:space="preserve">              </w:t>
      </w:r>
      <w:r w:rsidR="00972604" w:rsidRPr="00972604">
        <w:rPr>
          <w:rFonts w:ascii="Times New Roman" w:hAnsi="Times New Roman"/>
          <w:color w:val="000080"/>
          <w:sz w:val="20"/>
          <w:szCs w:val="20"/>
        </w:rPr>
        <w:tab/>
      </w:r>
    </w:p>
    <w:p w14:paraId="50326451" w14:textId="77777777" w:rsidR="00972604" w:rsidRPr="00972604" w:rsidRDefault="00972604" w:rsidP="00972604">
      <w:pPr>
        <w:rPr>
          <w:rFonts w:ascii="Times New Roman" w:hAnsi="Times New Roman"/>
        </w:rPr>
      </w:pPr>
    </w:p>
    <w:p w14:paraId="383F4547" w14:textId="77777777" w:rsidR="004F49C4" w:rsidRDefault="00972604" w:rsidP="00972604">
      <w:pPr>
        <w:numPr>
          <w:ilvl w:val="1"/>
          <w:numId w:val="41"/>
        </w:numPr>
        <w:ind w:left="270" w:hanging="270"/>
        <w:jc w:val="both"/>
        <w:rPr>
          <w:rFonts w:ascii="Times New Roman" w:hAnsi="Times New Roman"/>
          <w:b/>
          <w:bCs/>
          <w:sz w:val="20"/>
        </w:rPr>
      </w:pPr>
      <w:r w:rsidRPr="00972604">
        <w:rPr>
          <w:rFonts w:ascii="Times New Roman" w:hAnsi="Times New Roman"/>
          <w:b/>
          <w:bCs/>
          <w:sz w:val="20"/>
        </w:rPr>
        <w:t xml:space="preserve">Professional License </w:t>
      </w:r>
    </w:p>
    <w:p w14:paraId="7BF48021" w14:textId="712E45D6" w:rsidR="00BE1159" w:rsidRDefault="00972604" w:rsidP="00BE1159">
      <w:pPr>
        <w:ind w:left="270"/>
        <w:jc w:val="both"/>
        <w:rPr>
          <w:rFonts w:ascii="Times New Roman" w:hAnsi="Times New Roman"/>
          <w:b/>
          <w:color w:val="000000"/>
          <w:sz w:val="20"/>
          <w:szCs w:val="20"/>
        </w:rPr>
      </w:pPr>
      <w:r w:rsidRPr="009F3AC0">
        <w:rPr>
          <w:rFonts w:ascii="Times New Roman" w:hAnsi="Times New Roman"/>
          <w:sz w:val="20"/>
          <w:szCs w:val="20"/>
        </w:rPr>
        <w:t>List down professional license and other government examinations passed.</w:t>
      </w:r>
      <w:r w:rsidR="004F49C4" w:rsidRPr="009F3AC0">
        <w:rPr>
          <w:rFonts w:ascii="Times New Roman" w:hAnsi="Times New Roman"/>
          <w:color w:val="000000"/>
          <w:sz w:val="20"/>
          <w:szCs w:val="20"/>
        </w:rPr>
        <w:t xml:space="preserve"> (B</w:t>
      </w:r>
      <w:r w:rsidRPr="009F3AC0">
        <w:rPr>
          <w:rFonts w:ascii="Times New Roman" w:hAnsi="Times New Roman"/>
          <w:color w:val="000000"/>
          <w:sz w:val="20"/>
          <w:szCs w:val="20"/>
        </w:rPr>
        <w:t xml:space="preserve">egin with the most recent) </w:t>
      </w:r>
      <w:r w:rsidRPr="009F3AC0">
        <w:rPr>
          <w:rFonts w:ascii="Times New Roman" w:hAnsi="Times New Roman"/>
          <w:b/>
          <w:color w:val="000000"/>
          <w:sz w:val="20"/>
          <w:szCs w:val="20"/>
        </w:rPr>
        <w:t xml:space="preserve"> </w:t>
      </w:r>
    </w:p>
    <w:p w14:paraId="2B1F3DE3" w14:textId="77777777" w:rsidR="00BE1159" w:rsidRPr="00BE1159" w:rsidRDefault="00BE1159" w:rsidP="00BE1159">
      <w:pPr>
        <w:ind w:left="270"/>
        <w:jc w:val="both"/>
        <w:rPr>
          <w:rFonts w:ascii="Times New Roman" w:hAnsi="Times New Roman"/>
          <w:b/>
          <w:color w:val="000000"/>
          <w:sz w:val="20"/>
          <w:szCs w:val="20"/>
        </w:rPr>
      </w:pPr>
    </w:p>
    <w:p w14:paraId="484460C2" w14:textId="4D732A83" w:rsidR="00972604" w:rsidRPr="00BE1159" w:rsidRDefault="00972604" w:rsidP="00BE1159">
      <w:pPr>
        <w:ind w:left="270"/>
        <w:jc w:val="both"/>
        <w:rPr>
          <w:rFonts w:ascii="Times New Roman" w:hAnsi="Times New Roman"/>
          <w:b/>
          <w:bCs/>
          <w:sz w:val="20"/>
          <w:lang w:val="en-PH"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0"/>
        <w:gridCol w:w="3960"/>
        <w:gridCol w:w="2700"/>
      </w:tblGrid>
      <w:tr w:rsidR="00972604" w:rsidRPr="004F49C4" w14:paraId="1AB1865F" w14:textId="77777777" w:rsidTr="004F49C4">
        <w:trPr>
          <w:trHeight w:val="296"/>
        </w:trPr>
        <w:tc>
          <w:tcPr>
            <w:tcW w:w="3240" w:type="dxa"/>
          </w:tcPr>
          <w:p w14:paraId="0240D191" w14:textId="77777777" w:rsidR="00972604" w:rsidRPr="004F49C4" w:rsidRDefault="004F49C4" w:rsidP="004F49C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F49C4">
              <w:rPr>
                <w:rFonts w:ascii="Times New Roman" w:hAnsi="Times New Roman"/>
                <w:sz w:val="20"/>
                <w:szCs w:val="20"/>
              </w:rPr>
              <w:t xml:space="preserve">Type of </w:t>
            </w:r>
            <w:r w:rsidR="00972604" w:rsidRPr="004F49C4">
              <w:rPr>
                <w:rFonts w:ascii="Times New Roman" w:hAnsi="Times New Roman"/>
                <w:sz w:val="20"/>
                <w:szCs w:val="20"/>
              </w:rPr>
              <w:t>License</w:t>
            </w:r>
          </w:p>
        </w:tc>
        <w:tc>
          <w:tcPr>
            <w:tcW w:w="3960" w:type="dxa"/>
          </w:tcPr>
          <w:p w14:paraId="0BB4480C" w14:textId="77777777" w:rsidR="00972604" w:rsidRPr="004F49C4" w:rsidRDefault="004F49C4" w:rsidP="004F49C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F49C4">
              <w:rPr>
                <w:rFonts w:ascii="Times New Roman" w:hAnsi="Times New Roman"/>
                <w:sz w:val="20"/>
                <w:szCs w:val="20"/>
              </w:rPr>
              <w:t xml:space="preserve">Date </w:t>
            </w:r>
            <w:r w:rsidR="00972604" w:rsidRPr="004F49C4">
              <w:rPr>
                <w:rFonts w:ascii="Times New Roman" w:hAnsi="Times New Roman"/>
                <w:sz w:val="20"/>
                <w:szCs w:val="20"/>
              </w:rPr>
              <w:t>Acquired</w:t>
            </w:r>
          </w:p>
        </w:tc>
        <w:tc>
          <w:tcPr>
            <w:tcW w:w="2700" w:type="dxa"/>
          </w:tcPr>
          <w:p w14:paraId="1E3CB9D3" w14:textId="77777777" w:rsidR="00972604" w:rsidRPr="004F49C4" w:rsidRDefault="00972604" w:rsidP="004F49C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F49C4">
              <w:rPr>
                <w:rFonts w:ascii="Times New Roman" w:hAnsi="Times New Roman"/>
                <w:sz w:val="20"/>
                <w:szCs w:val="20"/>
              </w:rPr>
              <w:t>Venue</w:t>
            </w:r>
          </w:p>
        </w:tc>
      </w:tr>
      <w:tr w:rsidR="00972604" w:rsidRPr="00972604" w14:paraId="355D581B" w14:textId="77777777" w:rsidTr="004F49C4">
        <w:tc>
          <w:tcPr>
            <w:tcW w:w="3240" w:type="dxa"/>
          </w:tcPr>
          <w:p w14:paraId="5F095B39" w14:textId="0D06D3DA" w:rsidR="00AA186F" w:rsidRPr="00AA186F" w:rsidRDefault="00AA186F" w:rsidP="00AA186F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{#licenses}</w:t>
            </w:r>
          </w:p>
          <w:p w14:paraId="57AE0651" w14:textId="297A9741" w:rsidR="00BE1159" w:rsidRPr="00BE1159" w:rsidRDefault="00BE1159" w:rsidP="00BE1159">
            <w:pPr>
              <w:rPr>
                <w:rFonts w:ascii="Times New Roman" w:hAnsi="Times New Roman"/>
                <w:sz w:val="20"/>
                <w:szCs w:val="20"/>
                <w:lang w:val="en-PH"/>
              </w:rPr>
            </w:pP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{Column1}</w:t>
            </w:r>
          </w:p>
          <w:p w14:paraId="65D29F03" w14:textId="77777777" w:rsidR="00AA186F" w:rsidRPr="00BE1159" w:rsidRDefault="00AA186F" w:rsidP="00646CB4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</w:t>
            </w:r>
            <w:r>
              <w:rPr>
                <w:rFonts w:ascii="Times New Roman" w:hAnsi="Times New Roman"/>
                <w:b/>
                <w:bCs/>
                <w:sz w:val="20"/>
                <w:lang w:val="en-PH"/>
              </w:rPr>
              <w:t>/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licenses}</w:t>
            </w:r>
          </w:p>
          <w:p w14:paraId="15CDC86E" w14:textId="77777777" w:rsidR="00AD5667" w:rsidRPr="00972604" w:rsidRDefault="00AD5667" w:rsidP="00AA186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60" w:type="dxa"/>
          </w:tcPr>
          <w:p w14:paraId="3FB78671" w14:textId="5DFF0E49" w:rsidR="00646CB4" w:rsidRPr="00646CB4" w:rsidRDefault="00646CB4" w:rsidP="00646CB4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{#licenses}</w:t>
            </w:r>
          </w:p>
          <w:p w14:paraId="7EDAA8F9" w14:textId="047CB850" w:rsidR="00BE1159" w:rsidRDefault="00BE1159" w:rsidP="00BE1159">
            <w:pPr>
              <w:rPr>
                <w:rFonts w:ascii="Times New Roman" w:hAnsi="Times New Roman"/>
                <w:sz w:val="20"/>
                <w:szCs w:val="20"/>
                <w:lang w:val="en-PH"/>
              </w:rPr>
            </w:pP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{Column2}</w:t>
            </w:r>
          </w:p>
          <w:p w14:paraId="4B44936B" w14:textId="77777777" w:rsidR="00646CB4" w:rsidRPr="00BE1159" w:rsidRDefault="00646CB4" w:rsidP="00646CB4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</w:t>
            </w:r>
            <w:r>
              <w:rPr>
                <w:rFonts w:ascii="Times New Roman" w:hAnsi="Times New Roman"/>
                <w:b/>
                <w:bCs/>
                <w:sz w:val="20"/>
                <w:lang w:val="en-PH"/>
              </w:rPr>
              <w:t>/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licenses}</w:t>
            </w:r>
          </w:p>
          <w:p w14:paraId="197C098D" w14:textId="77777777" w:rsidR="00646CB4" w:rsidRPr="00BE1159" w:rsidRDefault="00646CB4" w:rsidP="00BE1159">
            <w:pPr>
              <w:rPr>
                <w:rFonts w:ascii="Times New Roman" w:hAnsi="Times New Roman"/>
                <w:sz w:val="20"/>
                <w:szCs w:val="20"/>
                <w:lang w:val="en-PH"/>
              </w:rPr>
            </w:pPr>
          </w:p>
          <w:p w14:paraId="128EED2B" w14:textId="77777777" w:rsidR="00182041" w:rsidRPr="00972604" w:rsidRDefault="00182041" w:rsidP="00BE1159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09957CF9" w14:textId="5030D010" w:rsidR="00646CB4" w:rsidRPr="00646CB4" w:rsidRDefault="00646CB4" w:rsidP="00646CB4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{#licenses}</w:t>
            </w:r>
          </w:p>
          <w:p w14:paraId="26D059F4" w14:textId="0E55B88C" w:rsidR="00BE1159" w:rsidRPr="00BE1159" w:rsidRDefault="00BE1159" w:rsidP="00BE1159">
            <w:pPr>
              <w:rPr>
                <w:rFonts w:ascii="Times New Roman" w:hAnsi="Times New Roman"/>
                <w:sz w:val="20"/>
                <w:szCs w:val="20"/>
                <w:lang w:val="en-PH"/>
              </w:rPr>
            </w:pP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{Column3}</w:t>
            </w:r>
          </w:p>
          <w:p w14:paraId="21E32873" w14:textId="77777777" w:rsidR="00646CB4" w:rsidRPr="00BE1159" w:rsidRDefault="00646CB4" w:rsidP="00646CB4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</w:t>
            </w:r>
            <w:r>
              <w:rPr>
                <w:rFonts w:ascii="Times New Roman" w:hAnsi="Times New Roman"/>
                <w:b/>
                <w:bCs/>
                <w:sz w:val="20"/>
                <w:lang w:val="en-PH"/>
              </w:rPr>
              <w:t>/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licenses}</w:t>
            </w:r>
          </w:p>
          <w:p w14:paraId="102D4FDC" w14:textId="77777777" w:rsidR="00182041" w:rsidRPr="00972604" w:rsidRDefault="00182041" w:rsidP="00646CB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5909CB97" w14:textId="77777777" w:rsidR="00972604" w:rsidRDefault="00972604" w:rsidP="00972604">
      <w:pPr>
        <w:rPr>
          <w:rFonts w:ascii="Times New Roman" w:hAnsi="Times New Roman"/>
          <w:i/>
          <w:sz w:val="20"/>
          <w:szCs w:val="20"/>
        </w:rPr>
      </w:pPr>
    </w:p>
    <w:p w14:paraId="5EAAAF7E" w14:textId="77777777" w:rsidR="00BE1159" w:rsidRPr="00972604" w:rsidRDefault="00BE1159" w:rsidP="00972604">
      <w:pPr>
        <w:rPr>
          <w:rFonts w:ascii="Times New Roman" w:hAnsi="Times New Roman"/>
          <w:i/>
          <w:sz w:val="20"/>
          <w:szCs w:val="20"/>
        </w:rPr>
      </w:pPr>
    </w:p>
    <w:p w14:paraId="67D43A24" w14:textId="77777777" w:rsidR="00972604" w:rsidRPr="00972604" w:rsidRDefault="00972604" w:rsidP="004F49C4">
      <w:pPr>
        <w:numPr>
          <w:ilvl w:val="1"/>
          <w:numId w:val="41"/>
        </w:numPr>
        <w:ind w:left="270" w:hanging="270"/>
        <w:jc w:val="both"/>
        <w:rPr>
          <w:rFonts w:ascii="Times New Roman" w:hAnsi="Times New Roman"/>
          <w:b/>
          <w:bCs/>
          <w:sz w:val="20"/>
        </w:rPr>
      </w:pPr>
      <w:r w:rsidRPr="00972604">
        <w:rPr>
          <w:rFonts w:ascii="Times New Roman" w:hAnsi="Times New Roman"/>
          <w:b/>
          <w:bCs/>
          <w:sz w:val="20"/>
        </w:rPr>
        <w:t xml:space="preserve">Degrees Obtained </w:t>
      </w:r>
    </w:p>
    <w:p w14:paraId="53C7728F" w14:textId="77777777" w:rsidR="00972604" w:rsidRPr="009F3AC0" w:rsidRDefault="00972604" w:rsidP="004F49C4">
      <w:pPr>
        <w:ind w:firstLine="270"/>
        <w:rPr>
          <w:rFonts w:ascii="Times New Roman" w:hAnsi="Times New Roman"/>
          <w:color w:val="000000"/>
          <w:sz w:val="20"/>
          <w:szCs w:val="20"/>
        </w:rPr>
      </w:pPr>
      <w:r w:rsidRPr="009F3AC0">
        <w:rPr>
          <w:rFonts w:ascii="Times New Roman" w:hAnsi="Times New Roman"/>
          <w:sz w:val="20"/>
          <w:szCs w:val="20"/>
        </w:rPr>
        <w:t xml:space="preserve">Identify pertinent information below. </w:t>
      </w:r>
      <w:r w:rsidRPr="009F3AC0">
        <w:rPr>
          <w:rFonts w:ascii="Times New Roman" w:hAnsi="Times New Roman"/>
          <w:color w:val="000000"/>
          <w:sz w:val="20"/>
          <w:szCs w:val="20"/>
        </w:rPr>
        <w:t>List down the degrees obtained.</w:t>
      </w:r>
      <w:r w:rsidR="004F49C4" w:rsidRPr="009F3AC0">
        <w:rPr>
          <w:rFonts w:ascii="Times New Roman" w:hAnsi="Times New Roman"/>
          <w:color w:val="000000"/>
          <w:sz w:val="20"/>
          <w:szCs w:val="20"/>
        </w:rPr>
        <w:t xml:space="preserve"> </w:t>
      </w:r>
      <w:r w:rsidRPr="009F3AC0">
        <w:rPr>
          <w:rFonts w:ascii="Times New Roman" w:hAnsi="Times New Roman"/>
          <w:color w:val="000000"/>
          <w:sz w:val="20"/>
          <w:szCs w:val="20"/>
        </w:rPr>
        <w:t>(</w:t>
      </w:r>
      <w:r w:rsidR="004F49C4" w:rsidRPr="009F3AC0">
        <w:rPr>
          <w:rFonts w:ascii="Times New Roman" w:hAnsi="Times New Roman"/>
          <w:color w:val="000000"/>
          <w:sz w:val="20"/>
          <w:szCs w:val="20"/>
        </w:rPr>
        <w:t>B</w:t>
      </w:r>
      <w:r w:rsidRPr="009F3AC0">
        <w:rPr>
          <w:rFonts w:ascii="Times New Roman" w:hAnsi="Times New Roman"/>
          <w:color w:val="000000"/>
          <w:sz w:val="20"/>
          <w:szCs w:val="20"/>
        </w:rPr>
        <w:t xml:space="preserve">egin with the most recent) </w:t>
      </w:r>
      <w:r w:rsidRPr="009F3AC0">
        <w:rPr>
          <w:rFonts w:ascii="Times New Roman" w:hAnsi="Times New Roman"/>
          <w:b/>
          <w:color w:val="000000"/>
          <w:sz w:val="20"/>
          <w:szCs w:val="20"/>
        </w:rPr>
        <w:t xml:space="preserve"> </w:t>
      </w:r>
    </w:p>
    <w:p w14:paraId="2582BEFA" w14:textId="77777777" w:rsidR="00972604" w:rsidRPr="00972604" w:rsidRDefault="00972604" w:rsidP="00972604">
      <w:pPr>
        <w:jc w:val="both"/>
        <w:rPr>
          <w:rFonts w:ascii="Times New Roman" w:hAnsi="Times New Roman"/>
          <w:sz w:val="18"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9"/>
        <w:gridCol w:w="1761"/>
        <w:gridCol w:w="2160"/>
        <w:gridCol w:w="1620"/>
        <w:gridCol w:w="1800"/>
      </w:tblGrid>
      <w:tr w:rsidR="00972604" w:rsidRPr="00972604" w14:paraId="3421E779" w14:textId="77777777" w:rsidTr="004F49C4">
        <w:tc>
          <w:tcPr>
            <w:tcW w:w="2559" w:type="dxa"/>
          </w:tcPr>
          <w:p w14:paraId="23E54D4C" w14:textId="77777777" w:rsidR="00972604" w:rsidRPr="004F49C4" w:rsidRDefault="00972604" w:rsidP="004F1AD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2ED3133C" w14:textId="77777777" w:rsidR="00972604" w:rsidRPr="004F49C4" w:rsidRDefault="00972604" w:rsidP="004F1AD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F49C4">
              <w:rPr>
                <w:rFonts w:ascii="Times New Roman" w:hAnsi="Times New Roman"/>
                <w:sz w:val="20"/>
                <w:szCs w:val="20"/>
              </w:rPr>
              <w:t>Degrees Earned</w:t>
            </w:r>
          </w:p>
        </w:tc>
        <w:tc>
          <w:tcPr>
            <w:tcW w:w="1761" w:type="dxa"/>
          </w:tcPr>
          <w:p w14:paraId="7295A83B" w14:textId="77777777" w:rsidR="00972604" w:rsidRPr="004F49C4" w:rsidRDefault="00972604" w:rsidP="004F1AD3">
            <w:pPr>
              <w:ind w:left="72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7263CB8D" w14:textId="77777777" w:rsidR="00972604" w:rsidRPr="004F49C4" w:rsidRDefault="00972604" w:rsidP="004F49C4">
            <w:pPr>
              <w:ind w:left="72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F49C4">
              <w:rPr>
                <w:rFonts w:ascii="Times New Roman" w:hAnsi="Times New Roman"/>
                <w:sz w:val="20"/>
                <w:szCs w:val="20"/>
              </w:rPr>
              <w:t>Specialization</w:t>
            </w:r>
          </w:p>
        </w:tc>
        <w:tc>
          <w:tcPr>
            <w:tcW w:w="2160" w:type="dxa"/>
          </w:tcPr>
          <w:p w14:paraId="7984E49E" w14:textId="77777777" w:rsidR="00972604" w:rsidRPr="004F49C4" w:rsidRDefault="00972604" w:rsidP="004F1AD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7A438019" w14:textId="77777777" w:rsidR="00972604" w:rsidRPr="004F49C4" w:rsidRDefault="004F49C4" w:rsidP="004F1AD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F49C4">
              <w:rPr>
                <w:rFonts w:ascii="Times New Roman" w:hAnsi="Times New Roman"/>
                <w:sz w:val="20"/>
                <w:szCs w:val="20"/>
              </w:rPr>
              <w:t>School</w:t>
            </w:r>
            <w:r w:rsidR="00972604" w:rsidRPr="004F49C4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0A964548" w14:textId="77777777" w:rsidR="00972604" w:rsidRPr="004F49C4" w:rsidRDefault="00972604" w:rsidP="004F1AD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14:paraId="41EC9AEC" w14:textId="77777777" w:rsidR="00972604" w:rsidRPr="004F49C4" w:rsidRDefault="00972604" w:rsidP="004F1AD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2D001951" w14:textId="77777777" w:rsidR="00972604" w:rsidRPr="004F49C4" w:rsidRDefault="004F49C4" w:rsidP="004F49C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F49C4">
              <w:rPr>
                <w:rFonts w:ascii="Times New Roman" w:hAnsi="Times New Roman"/>
                <w:sz w:val="20"/>
                <w:szCs w:val="20"/>
              </w:rPr>
              <w:t xml:space="preserve">Year </w:t>
            </w:r>
            <w:r w:rsidR="00972604" w:rsidRPr="004F49C4">
              <w:rPr>
                <w:rFonts w:ascii="Times New Roman" w:hAnsi="Times New Roman"/>
                <w:sz w:val="20"/>
                <w:szCs w:val="20"/>
              </w:rPr>
              <w:t>Graduated</w:t>
            </w:r>
          </w:p>
        </w:tc>
        <w:tc>
          <w:tcPr>
            <w:tcW w:w="1800" w:type="dxa"/>
          </w:tcPr>
          <w:p w14:paraId="77D7FA23" w14:textId="77777777" w:rsidR="00972604" w:rsidRPr="004F49C4" w:rsidRDefault="00972604" w:rsidP="004F1AD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33A3F605" w14:textId="77777777" w:rsidR="00972604" w:rsidRPr="004F49C4" w:rsidRDefault="004F49C4" w:rsidP="004F49C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F49C4">
              <w:rPr>
                <w:rFonts w:ascii="Times New Roman" w:hAnsi="Times New Roman"/>
                <w:sz w:val="20"/>
                <w:szCs w:val="20"/>
              </w:rPr>
              <w:t xml:space="preserve">Academic </w:t>
            </w:r>
            <w:r w:rsidR="00972604" w:rsidRPr="004F49C4">
              <w:rPr>
                <w:rFonts w:ascii="Times New Roman" w:hAnsi="Times New Roman"/>
                <w:sz w:val="20"/>
                <w:szCs w:val="20"/>
              </w:rPr>
              <w:t xml:space="preserve">Distinction/s </w:t>
            </w:r>
          </w:p>
        </w:tc>
      </w:tr>
      <w:tr w:rsidR="00972604" w:rsidRPr="00972604" w14:paraId="6BAAD6DE" w14:textId="77777777" w:rsidTr="004F49C4">
        <w:tc>
          <w:tcPr>
            <w:tcW w:w="2559" w:type="dxa"/>
          </w:tcPr>
          <w:p w14:paraId="6630D624" w14:textId="335EC587" w:rsidR="001C1E1F" w:rsidRPr="00AA186F" w:rsidRDefault="001C1E1F" w:rsidP="001C1E1F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{#</w:t>
            </w:r>
            <w:r w:rsidRPr="001C1E1F">
              <w:rPr>
                <w:rFonts w:ascii="Times New Roman" w:hAnsi="Times New Roman"/>
                <w:b/>
                <w:bCs/>
                <w:sz w:val="20"/>
                <w:lang w:val="en-PH"/>
              </w:rPr>
              <w:t>degrees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7A941A70" w14:textId="77777777" w:rsidR="001C1E1F" w:rsidRPr="00BE1159" w:rsidRDefault="001C1E1F" w:rsidP="001C1E1F">
            <w:pPr>
              <w:rPr>
                <w:rFonts w:ascii="Times New Roman" w:hAnsi="Times New Roman"/>
                <w:sz w:val="20"/>
                <w:szCs w:val="20"/>
                <w:lang w:val="en-PH"/>
              </w:rPr>
            </w:pP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{Column1}</w:t>
            </w:r>
          </w:p>
          <w:p w14:paraId="1EC72217" w14:textId="472C7728" w:rsidR="001C1E1F" w:rsidRPr="00BE1159" w:rsidRDefault="001C1E1F" w:rsidP="001C1E1F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</w:t>
            </w:r>
            <w:r>
              <w:rPr>
                <w:rFonts w:ascii="Times New Roman" w:hAnsi="Times New Roman"/>
                <w:b/>
                <w:bCs/>
                <w:sz w:val="20"/>
                <w:lang w:val="en-PH"/>
              </w:rPr>
              <w:t>/</w:t>
            </w:r>
            <w:r w:rsidRPr="001C1E1F">
              <w:rPr>
                <w:rFonts w:ascii="Times New Roman" w:hAnsi="Times New Roman"/>
                <w:b/>
                <w:bCs/>
                <w:sz w:val="20"/>
                <w:lang w:val="en-PH"/>
              </w:rPr>
              <w:t>degrees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5B45AF65" w14:textId="77777777" w:rsidR="00AD5667" w:rsidRPr="00972604" w:rsidRDefault="00AD5667" w:rsidP="004F1AD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61" w:type="dxa"/>
          </w:tcPr>
          <w:p w14:paraId="0EC35A15" w14:textId="77777777" w:rsidR="001C1E1F" w:rsidRPr="00AA186F" w:rsidRDefault="001C1E1F" w:rsidP="001C1E1F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{#</w:t>
            </w:r>
            <w:r w:rsidRPr="001C1E1F">
              <w:rPr>
                <w:rFonts w:ascii="Times New Roman" w:hAnsi="Times New Roman"/>
                <w:b/>
                <w:bCs/>
                <w:sz w:val="20"/>
                <w:lang w:val="en-PH"/>
              </w:rPr>
              <w:t>degrees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77638435" w14:textId="2BA5F837" w:rsidR="001C1E1F" w:rsidRPr="00BE1159" w:rsidRDefault="001C1E1F" w:rsidP="001C1E1F">
            <w:pPr>
              <w:rPr>
                <w:rFonts w:ascii="Times New Roman" w:hAnsi="Times New Roman"/>
                <w:sz w:val="20"/>
                <w:szCs w:val="20"/>
                <w:lang w:val="en-PH"/>
              </w:rPr>
            </w:pP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{Column</w:t>
            </w:r>
            <w:r>
              <w:rPr>
                <w:rFonts w:ascii="Times New Roman" w:hAnsi="Times New Roman"/>
                <w:sz w:val="20"/>
                <w:szCs w:val="20"/>
                <w:lang w:val="en-PH"/>
              </w:rPr>
              <w:t>2</w:t>
            </w: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}</w:t>
            </w:r>
          </w:p>
          <w:p w14:paraId="3FD3E861" w14:textId="77777777" w:rsidR="001C1E1F" w:rsidRPr="00BE1159" w:rsidRDefault="001C1E1F" w:rsidP="001C1E1F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</w:t>
            </w:r>
            <w:r>
              <w:rPr>
                <w:rFonts w:ascii="Times New Roman" w:hAnsi="Times New Roman"/>
                <w:b/>
                <w:bCs/>
                <w:sz w:val="20"/>
                <w:lang w:val="en-PH"/>
              </w:rPr>
              <w:t>/</w:t>
            </w:r>
            <w:r w:rsidRPr="001C1E1F">
              <w:rPr>
                <w:rFonts w:ascii="Times New Roman" w:hAnsi="Times New Roman"/>
                <w:b/>
                <w:bCs/>
                <w:sz w:val="20"/>
                <w:lang w:val="en-PH"/>
              </w:rPr>
              <w:t>degrees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1B66A616" w14:textId="77777777" w:rsidR="00191BA8" w:rsidRDefault="00191BA8" w:rsidP="001C1E1F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4BFE5F27" w14:textId="77777777" w:rsidR="00AD5667" w:rsidRDefault="00AD5667" w:rsidP="004F1AD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789527BE" w14:textId="77777777" w:rsidR="00AD5667" w:rsidRDefault="00AD5667" w:rsidP="004F1AD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0D22964B" w14:textId="77777777" w:rsidR="00AD5667" w:rsidRDefault="00AD5667" w:rsidP="004F1AD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02EC6EE0" w14:textId="77777777" w:rsidR="00AD5667" w:rsidRDefault="00AD5667" w:rsidP="004F1AD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4366409F" w14:textId="77777777" w:rsidR="00AD5667" w:rsidRDefault="00AD5667" w:rsidP="004F1AD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44C9E4E9" w14:textId="77777777" w:rsidR="00AD5667" w:rsidRPr="00972604" w:rsidRDefault="00AD5667" w:rsidP="004F1AD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60" w:type="dxa"/>
          </w:tcPr>
          <w:p w14:paraId="19302A94" w14:textId="77777777" w:rsidR="001C1E1F" w:rsidRPr="00AA186F" w:rsidRDefault="001C1E1F" w:rsidP="001C1E1F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{#</w:t>
            </w:r>
            <w:r w:rsidRPr="001C1E1F">
              <w:rPr>
                <w:rFonts w:ascii="Times New Roman" w:hAnsi="Times New Roman"/>
                <w:b/>
                <w:bCs/>
                <w:sz w:val="20"/>
                <w:lang w:val="en-PH"/>
              </w:rPr>
              <w:t>degrees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67DE2603" w14:textId="572DF350" w:rsidR="001C1E1F" w:rsidRPr="00BE1159" w:rsidRDefault="001C1E1F" w:rsidP="001C1E1F">
            <w:pPr>
              <w:rPr>
                <w:rFonts w:ascii="Times New Roman" w:hAnsi="Times New Roman"/>
                <w:sz w:val="20"/>
                <w:szCs w:val="20"/>
                <w:lang w:val="en-PH"/>
              </w:rPr>
            </w:pP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{Column</w:t>
            </w:r>
            <w:r>
              <w:rPr>
                <w:rFonts w:ascii="Times New Roman" w:hAnsi="Times New Roman"/>
                <w:sz w:val="20"/>
                <w:szCs w:val="20"/>
                <w:lang w:val="en-PH"/>
              </w:rPr>
              <w:t>3</w:t>
            </w: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}</w:t>
            </w:r>
          </w:p>
          <w:p w14:paraId="50652E69" w14:textId="77777777" w:rsidR="001C1E1F" w:rsidRPr="00BE1159" w:rsidRDefault="001C1E1F" w:rsidP="001C1E1F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</w:t>
            </w:r>
            <w:r>
              <w:rPr>
                <w:rFonts w:ascii="Times New Roman" w:hAnsi="Times New Roman"/>
                <w:b/>
                <w:bCs/>
                <w:sz w:val="20"/>
                <w:lang w:val="en-PH"/>
              </w:rPr>
              <w:t>/</w:t>
            </w:r>
            <w:r w:rsidRPr="001C1E1F">
              <w:rPr>
                <w:rFonts w:ascii="Times New Roman" w:hAnsi="Times New Roman"/>
                <w:b/>
                <w:bCs/>
                <w:sz w:val="20"/>
                <w:lang w:val="en-PH"/>
              </w:rPr>
              <w:t>degrees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105FA4A0" w14:textId="77777777" w:rsidR="002C533A" w:rsidRPr="00972604" w:rsidRDefault="002C533A" w:rsidP="006B746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14:paraId="18DC26F8" w14:textId="77777777" w:rsidR="001C1E1F" w:rsidRPr="00AA186F" w:rsidRDefault="001C1E1F" w:rsidP="001C1E1F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{#</w:t>
            </w:r>
            <w:r w:rsidRPr="001C1E1F">
              <w:rPr>
                <w:rFonts w:ascii="Times New Roman" w:hAnsi="Times New Roman"/>
                <w:b/>
                <w:bCs/>
                <w:sz w:val="20"/>
                <w:lang w:val="en-PH"/>
              </w:rPr>
              <w:t>degrees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50CFC8F1" w14:textId="767674EF" w:rsidR="001C1E1F" w:rsidRPr="00BE1159" w:rsidRDefault="001C1E1F" w:rsidP="001C1E1F">
            <w:pPr>
              <w:rPr>
                <w:rFonts w:ascii="Times New Roman" w:hAnsi="Times New Roman"/>
                <w:sz w:val="20"/>
                <w:szCs w:val="20"/>
                <w:lang w:val="en-PH"/>
              </w:rPr>
            </w:pP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{Column</w:t>
            </w:r>
            <w:r>
              <w:rPr>
                <w:rFonts w:ascii="Times New Roman" w:hAnsi="Times New Roman"/>
                <w:sz w:val="20"/>
                <w:szCs w:val="20"/>
                <w:lang w:val="en-PH"/>
              </w:rPr>
              <w:t>4</w:t>
            </w: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}</w:t>
            </w:r>
          </w:p>
          <w:p w14:paraId="4E5C9F04" w14:textId="77777777" w:rsidR="001C1E1F" w:rsidRPr="00BE1159" w:rsidRDefault="001C1E1F" w:rsidP="001C1E1F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</w:t>
            </w:r>
            <w:r>
              <w:rPr>
                <w:rFonts w:ascii="Times New Roman" w:hAnsi="Times New Roman"/>
                <w:b/>
                <w:bCs/>
                <w:sz w:val="20"/>
                <w:lang w:val="en-PH"/>
              </w:rPr>
              <w:t>/</w:t>
            </w:r>
            <w:r w:rsidRPr="001C1E1F">
              <w:rPr>
                <w:rFonts w:ascii="Times New Roman" w:hAnsi="Times New Roman"/>
                <w:b/>
                <w:bCs/>
                <w:sz w:val="20"/>
                <w:lang w:val="en-PH"/>
              </w:rPr>
              <w:t>degrees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403B49C5" w14:textId="77777777" w:rsidR="002C533A" w:rsidRPr="00972604" w:rsidRDefault="002C533A" w:rsidP="006B746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00" w:type="dxa"/>
          </w:tcPr>
          <w:p w14:paraId="3970E78A" w14:textId="77777777" w:rsidR="001C1E1F" w:rsidRPr="00AA186F" w:rsidRDefault="001C1E1F" w:rsidP="001C1E1F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{#</w:t>
            </w:r>
            <w:r w:rsidRPr="001C1E1F">
              <w:rPr>
                <w:rFonts w:ascii="Times New Roman" w:hAnsi="Times New Roman"/>
                <w:b/>
                <w:bCs/>
                <w:sz w:val="20"/>
                <w:lang w:val="en-PH"/>
              </w:rPr>
              <w:t>degrees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3B6F7692" w14:textId="1EB70C33" w:rsidR="001C1E1F" w:rsidRPr="00BE1159" w:rsidRDefault="001C1E1F" w:rsidP="001C1E1F">
            <w:pPr>
              <w:rPr>
                <w:rFonts w:ascii="Times New Roman" w:hAnsi="Times New Roman"/>
                <w:sz w:val="20"/>
                <w:szCs w:val="20"/>
                <w:lang w:val="en-PH"/>
              </w:rPr>
            </w:pP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{Column</w:t>
            </w:r>
            <w:r>
              <w:rPr>
                <w:rFonts w:ascii="Times New Roman" w:hAnsi="Times New Roman"/>
                <w:sz w:val="20"/>
                <w:szCs w:val="20"/>
                <w:lang w:val="en-PH"/>
              </w:rPr>
              <w:t>5</w:t>
            </w: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}</w:t>
            </w:r>
          </w:p>
          <w:p w14:paraId="3E2485EC" w14:textId="77777777" w:rsidR="001C1E1F" w:rsidRPr="00BE1159" w:rsidRDefault="001C1E1F" w:rsidP="001C1E1F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</w:t>
            </w:r>
            <w:r>
              <w:rPr>
                <w:rFonts w:ascii="Times New Roman" w:hAnsi="Times New Roman"/>
                <w:b/>
                <w:bCs/>
                <w:sz w:val="20"/>
                <w:lang w:val="en-PH"/>
              </w:rPr>
              <w:t>/</w:t>
            </w:r>
            <w:r w:rsidRPr="001C1E1F">
              <w:rPr>
                <w:rFonts w:ascii="Times New Roman" w:hAnsi="Times New Roman"/>
                <w:b/>
                <w:bCs/>
                <w:sz w:val="20"/>
                <w:lang w:val="en-PH"/>
              </w:rPr>
              <w:t>degrees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3D89D485" w14:textId="77777777" w:rsidR="00972604" w:rsidRPr="00972604" w:rsidRDefault="00972604" w:rsidP="004F1AD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1401F9B6" w14:textId="77777777" w:rsidR="004B5DEB" w:rsidRDefault="004B5DEB" w:rsidP="00972604">
      <w:pPr>
        <w:jc w:val="both"/>
        <w:rPr>
          <w:rFonts w:ascii="Times New Roman" w:hAnsi="Times New Roman"/>
          <w:sz w:val="18"/>
        </w:rPr>
      </w:pPr>
    </w:p>
    <w:p w14:paraId="2AD586B9" w14:textId="77777777" w:rsidR="004B5DEB" w:rsidRPr="00972604" w:rsidRDefault="004B5DEB" w:rsidP="00972604">
      <w:pPr>
        <w:jc w:val="both"/>
        <w:rPr>
          <w:rFonts w:ascii="Times New Roman" w:hAnsi="Times New Roman"/>
          <w:sz w:val="18"/>
        </w:rPr>
      </w:pPr>
    </w:p>
    <w:p w14:paraId="5C9E253F" w14:textId="77777777" w:rsidR="00972604" w:rsidRPr="00972604" w:rsidRDefault="00972604" w:rsidP="004F49C4">
      <w:pPr>
        <w:numPr>
          <w:ilvl w:val="1"/>
          <w:numId w:val="41"/>
        </w:numPr>
        <w:ind w:left="270" w:hanging="270"/>
        <w:jc w:val="both"/>
        <w:rPr>
          <w:rFonts w:ascii="Times New Roman" w:hAnsi="Times New Roman"/>
          <w:b/>
          <w:bCs/>
          <w:sz w:val="20"/>
        </w:rPr>
      </w:pPr>
      <w:r w:rsidRPr="00972604">
        <w:rPr>
          <w:rFonts w:ascii="Times New Roman" w:hAnsi="Times New Roman"/>
          <w:b/>
          <w:bCs/>
          <w:sz w:val="20"/>
        </w:rPr>
        <w:t>Degrees being Pursued</w:t>
      </w:r>
    </w:p>
    <w:p w14:paraId="3A07CB03" w14:textId="77777777" w:rsidR="00972604" w:rsidRPr="009F3AC0" w:rsidRDefault="00972604" w:rsidP="004F49C4">
      <w:pPr>
        <w:ind w:firstLine="270"/>
        <w:rPr>
          <w:rFonts w:ascii="Times New Roman" w:hAnsi="Times New Roman"/>
          <w:color w:val="000000"/>
          <w:sz w:val="20"/>
          <w:szCs w:val="20"/>
        </w:rPr>
      </w:pPr>
      <w:r w:rsidRPr="009F3AC0">
        <w:rPr>
          <w:rFonts w:ascii="Times New Roman" w:hAnsi="Times New Roman"/>
          <w:color w:val="000000"/>
          <w:sz w:val="20"/>
          <w:szCs w:val="20"/>
        </w:rPr>
        <w:t xml:space="preserve">List down the degree/s </w:t>
      </w:r>
      <w:r w:rsidRPr="009F3AC0">
        <w:rPr>
          <w:rFonts w:ascii="Times New Roman" w:hAnsi="Times New Roman"/>
          <w:b/>
          <w:color w:val="000000"/>
          <w:sz w:val="20"/>
          <w:szCs w:val="20"/>
        </w:rPr>
        <w:t>being pursued</w:t>
      </w:r>
      <w:r w:rsidRPr="009F3AC0">
        <w:rPr>
          <w:rFonts w:ascii="Times New Roman" w:hAnsi="Times New Roman"/>
          <w:color w:val="000000"/>
          <w:sz w:val="20"/>
          <w:szCs w:val="20"/>
        </w:rPr>
        <w:t>, if any</w:t>
      </w:r>
      <w:r w:rsidR="004F49C4" w:rsidRPr="009F3AC0">
        <w:rPr>
          <w:rFonts w:ascii="Times New Roman" w:hAnsi="Times New Roman"/>
          <w:color w:val="000000"/>
          <w:sz w:val="20"/>
          <w:szCs w:val="20"/>
        </w:rPr>
        <w:t>.</w:t>
      </w:r>
      <w:r w:rsidRPr="009F3AC0">
        <w:rPr>
          <w:rFonts w:ascii="Times New Roman" w:hAnsi="Times New Roman"/>
          <w:color w:val="000000"/>
          <w:sz w:val="20"/>
          <w:szCs w:val="20"/>
        </w:rPr>
        <w:t xml:space="preserve"> (</w:t>
      </w:r>
      <w:r w:rsidR="004F49C4" w:rsidRPr="009F3AC0">
        <w:rPr>
          <w:rFonts w:ascii="Times New Roman" w:hAnsi="Times New Roman"/>
          <w:color w:val="000000"/>
          <w:sz w:val="20"/>
          <w:szCs w:val="20"/>
        </w:rPr>
        <w:t>B</w:t>
      </w:r>
      <w:r w:rsidRPr="009F3AC0">
        <w:rPr>
          <w:rFonts w:ascii="Times New Roman" w:hAnsi="Times New Roman"/>
          <w:color w:val="000000"/>
          <w:sz w:val="20"/>
          <w:szCs w:val="20"/>
        </w:rPr>
        <w:t>egin with the most recent).</w:t>
      </w:r>
    </w:p>
    <w:p w14:paraId="580405DC" w14:textId="77777777" w:rsidR="00972604" w:rsidRPr="00972604" w:rsidRDefault="00972604" w:rsidP="00972604">
      <w:pPr>
        <w:jc w:val="both"/>
        <w:rPr>
          <w:rFonts w:ascii="Times New Roman" w:hAnsi="Times New Roman"/>
          <w:sz w:val="18"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84"/>
        <w:gridCol w:w="1914"/>
        <w:gridCol w:w="1944"/>
        <w:gridCol w:w="1829"/>
        <w:gridCol w:w="1829"/>
      </w:tblGrid>
      <w:tr w:rsidR="00972604" w:rsidRPr="00972604" w14:paraId="26FDE329" w14:textId="77777777" w:rsidTr="004B5DEB">
        <w:tc>
          <w:tcPr>
            <w:tcW w:w="2559" w:type="dxa"/>
            <w:vAlign w:val="center"/>
          </w:tcPr>
          <w:p w14:paraId="2D61A59C" w14:textId="77777777" w:rsidR="00972604" w:rsidRPr="004B5DEB" w:rsidRDefault="00972604" w:rsidP="004B5DE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B5DEB">
              <w:rPr>
                <w:rFonts w:ascii="Times New Roman" w:hAnsi="Times New Roman"/>
                <w:sz w:val="20"/>
                <w:szCs w:val="20"/>
              </w:rPr>
              <w:t>Degrees Earned</w:t>
            </w:r>
          </w:p>
        </w:tc>
        <w:tc>
          <w:tcPr>
            <w:tcW w:w="1941" w:type="dxa"/>
            <w:vAlign w:val="center"/>
          </w:tcPr>
          <w:p w14:paraId="161B1F9A" w14:textId="77777777" w:rsidR="00972604" w:rsidRPr="004B5DEB" w:rsidRDefault="00972604" w:rsidP="004B5DE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B5DEB">
              <w:rPr>
                <w:rFonts w:ascii="Times New Roman" w:hAnsi="Times New Roman"/>
                <w:sz w:val="20"/>
                <w:szCs w:val="20"/>
              </w:rPr>
              <w:t>Specialization</w:t>
            </w:r>
          </w:p>
        </w:tc>
        <w:tc>
          <w:tcPr>
            <w:tcW w:w="1980" w:type="dxa"/>
            <w:vAlign w:val="center"/>
          </w:tcPr>
          <w:p w14:paraId="299806D4" w14:textId="77777777" w:rsidR="004F49C4" w:rsidRPr="004B5DEB" w:rsidRDefault="00972604" w:rsidP="004B5DE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B5DEB">
              <w:rPr>
                <w:rFonts w:ascii="Times New Roman" w:hAnsi="Times New Roman"/>
                <w:sz w:val="20"/>
                <w:szCs w:val="20"/>
              </w:rPr>
              <w:t>School</w:t>
            </w:r>
          </w:p>
          <w:p w14:paraId="484AA91D" w14:textId="77777777" w:rsidR="00972604" w:rsidRPr="004B5DEB" w:rsidRDefault="00972604" w:rsidP="004B5DE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73469CEB" w14:textId="77777777" w:rsidR="00972604" w:rsidRPr="004B5DEB" w:rsidRDefault="004B5DEB" w:rsidP="004B5DE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Years of </w:t>
            </w:r>
            <w:r w:rsidR="00972604" w:rsidRPr="004B5DEB">
              <w:rPr>
                <w:rFonts w:ascii="Times New Roman" w:hAnsi="Times New Roman"/>
                <w:sz w:val="20"/>
                <w:szCs w:val="20"/>
              </w:rPr>
              <w:t>Attendance</w:t>
            </w:r>
          </w:p>
        </w:tc>
        <w:tc>
          <w:tcPr>
            <w:tcW w:w="1800" w:type="dxa"/>
            <w:vAlign w:val="center"/>
          </w:tcPr>
          <w:p w14:paraId="76FEC5F9" w14:textId="77777777" w:rsidR="00972604" w:rsidRPr="004B5DEB" w:rsidRDefault="004F49C4" w:rsidP="004B5DE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B5DEB">
              <w:rPr>
                <w:rFonts w:ascii="Times New Roman" w:hAnsi="Times New Roman"/>
                <w:sz w:val="20"/>
                <w:szCs w:val="20"/>
              </w:rPr>
              <w:t xml:space="preserve">No. of </w:t>
            </w:r>
            <w:r w:rsidR="00972604" w:rsidRPr="004B5DEB">
              <w:rPr>
                <w:rFonts w:ascii="Times New Roman" w:hAnsi="Times New Roman"/>
                <w:sz w:val="20"/>
                <w:szCs w:val="20"/>
              </w:rPr>
              <w:t>Units</w:t>
            </w:r>
            <w:r w:rsidR="004B5DE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972604" w:rsidRPr="004B5DEB">
              <w:rPr>
                <w:rFonts w:ascii="Times New Roman" w:hAnsi="Times New Roman"/>
                <w:sz w:val="20"/>
                <w:szCs w:val="20"/>
              </w:rPr>
              <w:t>Earned</w:t>
            </w:r>
          </w:p>
        </w:tc>
      </w:tr>
      <w:tr w:rsidR="00972604" w:rsidRPr="00972604" w14:paraId="3076C8A0" w14:textId="77777777" w:rsidTr="004F49C4">
        <w:tc>
          <w:tcPr>
            <w:tcW w:w="2559" w:type="dxa"/>
          </w:tcPr>
          <w:p w14:paraId="6F5BBCB1" w14:textId="253BABBD" w:rsidR="001C1E1F" w:rsidRPr="00AA186F" w:rsidRDefault="001C1E1F" w:rsidP="001C1E1F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lastRenderedPageBreak/>
              <w:t>{#</w:t>
            </w:r>
            <w:r w:rsidRPr="001C1E1F">
              <w:rPr>
                <w:rFonts w:ascii="Times New Roman" w:hAnsi="Times New Roman"/>
                <w:b/>
                <w:bCs/>
                <w:sz w:val="20"/>
                <w:lang w:val="en-PH"/>
              </w:rPr>
              <w:t>ongoingDegrees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2D62CD09" w14:textId="77777777" w:rsidR="001C1E1F" w:rsidRPr="00BE1159" w:rsidRDefault="001C1E1F" w:rsidP="001C1E1F">
            <w:pPr>
              <w:rPr>
                <w:rFonts w:ascii="Times New Roman" w:hAnsi="Times New Roman"/>
                <w:sz w:val="20"/>
                <w:szCs w:val="20"/>
                <w:lang w:val="en-PH"/>
              </w:rPr>
            </w:pP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{Column1}</w:t>
            </w:r>
          </w:p>
          <w:p w14:paraId="42609A20" w14:textId="6DEE8FBA" w:rsidR="001C1E1F" w:rsidRPr="00BE1159" w:rsidRDefault="001C1E1F" w:rsidP="001C1E1F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</w:t>
            </w:r>
            <w:r>
              <w:rPr>
                <w:rFonts w:ascii="Times New Roman" w:hAnsi="Times New Roman"/>
                <w:b/>
                <w:bCs/>
                <w:sz w:val="20"/>
                <w:lang w:val="en-PH"/>
              </w:rPr>
              <w:t>/</w:t>
            </w:r>
            <w:proofErr w:type="spellStart"/>
            <w:r w:rsidRPr="001C1E1F">
              <w:rPr>
                <w:rFonts w:ascii="Times New Roman" w:hAnsi="Times New Roman"/>
                <w:b/>
                <w:bCs/>
                <w:sz w:val="20"/>
                <w:lang w:val="en-PH"/>
              </w:rPr>
              <w:t>ongoingDegrees</w:t>
            </w:r>
            <w:proofErr w:type="spellEnd"/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75005F8D" w14:textId="77777777" w:rsidR="00972604" w:rsidRPr="00972604" w:rsidRDefault="00972604" w:rsidP="004F1AD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2A5EA540" w14:textId="77777777" w:rsidR="00972604" w:rsidRPr="00972604" w:rsidRDefault="00972604" w:rsidP="00AD5667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41" w:type="dxa"/>
          </w:tcPr>
          <w:p w14:paraId="6DC7D495" w14:textId="77777777" w:rsidR="001C1E1F" w:rsidRPr="00AA186F" w:rsidRDefault="001C1E1F" w:rsidP="001C1E1F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{#</w:t>
            </w:r>
            <w:r w:rsidRPr="001C1E1F">
              <w:rPr>
                <w:rFonts w:ascii="Times New Roman" w:hAnsi="Times New Roman"/>
                <w:b/>
                <w:bCs/>
                <w:sz w:val="20"/>
                <w:lang w:val="en-PH"/>
              </w:rPr>
              <w:t>ongoingDegrees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26334B25" w14:textId="260EA377" w:rsidR="001C1E1F" w:rsidRPr="00BE1159" w:rsidRDefault="001C1E1F" w:rsidP="001C1E1F">
            <w:pPr>
              <w:rPr>
                <w:rFonts w:ascii="Times New Roman" w:hAnsi="Times New Roman"/>
                <w:sz w:val="20"/>
                <w:szCs w:val="20"/>
                <w:lang w:val="en-PH"/>
              </w:rPr>
            </w:pP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{Column</w:t>
            </w:r>
            <w:r>
              <w:rPr>
                <w:rFonts w:ascii="Times New Roman" w:hAnsi="Times New Roman"/>
                <w:sz w:val="20"/>
                <w:szCs w:val="20"/>
                <w:lang w:val="en-PH"/>
              </w:rPr>
              <w:t>2</w:t>
            </w: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}</w:t>
            </w:r>
          </w:p>
          <w:p w14:paraId="18D69D64" w14:textId="77777777" w:rsidR="001C1E1F" w:rsidRPr="00BE1159" w:rsidRDefault="001C1E1F" w:rsidP="001C1E1F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</w:t>
            </w:r>
            <w:r>
              <w:rPr>
                <w:rFonts w:ascii="Times New Roman" w:hAnsi="Times New Roman"/>
                <w:b/>
                <w:bCs/>
                <w:sz w:val="20"/>
                <w:lang w:val="en-PH"/>
              </w:rPr>
              <w:t>/</w:t>
            </w:r>
            <w:proofErr w:type="spellStart"/>
            <w:r w:rsidRPr="001C1E1F">
              <w:rPr>
                <w:rFonts w:ascii="Times New Roman" w:hAnsi="Times New Roman"/>
                <w:b/>
                <w:bCs/>
                <w:sz w:val="20"/>
                <w:lang w:val="en-PH"/>
              </w:rPr>
              <w:t>ongoingDegrees</w:t>
            </w:r>
            <w:proofErr w:type="spellEnd"/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0BF65A00" w14:textId="77777777" w:rsidR="00972604" w:rsidRPr="00972604" w:rsidRDefault="00972604" w:rsidP="004F1AD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14:paraId="1AA1DE6E" w14:textId="77777777" w:rsidR="001C1E1F" w:rsidRPr="00AA186F" w:rsidRDefault="001C1E1F" w:rsidP="001C1E1F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{#</w:t>
            </w:r>
            <w:r w:rsidRPr="001C1E1F">
              <w:rPr>
                <w:rFonts w:ascii="Times New Roman" w:hAnsi="Times New Roman"/>
                <w:b/>
                <w:bCs/>
                <w:sz w:val="20"/>
                <w:lang w:val="en-PH"/>
              </w:rPr>
              <w:t>ongoingDegrees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4EDEDF67" w14:textId="593C91C1" w:rsidR="001C1E1F" w:rsidRPr="00BE1159" w:rsidRDefault="001C1E1F" w:rsidP="001C1E1F">
            <w:pPr>
              <w:rPr>
                <w:rFonts w:ascii="Times New Roman" w:hAnsi="Times New Roman"/>
                <w:sz w:val="20"/>
                <w:szCs w:val="20"/>
                <w:lang w:val="en-PH"/>
              </w:rPr>
            </w:pP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{Column</w:t>
            </w:r>
            <w:r>
              <w:rPr>
                <w:rFonts w:ascii="Times New Roman" w:hAnsi="Times New Roman"/>
                <w:sz w:val="20"/>
                <w:szCs w:val="20"/>
                <w:lang w:val="en-PH"/>
              </w:rPr>
              <w:t>3</w:t>
            </w: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}</w:t>
            </w:r>
          </w:p>
          <w:p w14:paraId="572D4A28" w14:textId="77777777" w:rsidR="001C1E1F" w:rsidRPr="00BE1159" w:rsidRDefault="001C1E1F" w:rsidP="001C1E1F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</w:t>
            </w:r>
            <w:r>
              <w:rPr>
                <w:rFonts w:ascii="Times New Roman" w:hAnsi="Times New Roman"/>
                <w:b/>
                <w:bCs/>
                <w:sz w:val="20"/>
                <w:lang w:val="en-PH"/>
              </w:rPr>
              <w:t>/</w:t>
            </w:r>
            <w:proofErr w:type="spellStart"/>
            <w:r w:rsidRPr="001C1E1F">
              <w:rPr>
                <w:rFonts w:ascii="Times New Roman" w:hAnsi="Times New Roman"/>
                <w:b/>
                <w:bCs/>
                <w:sz w:val="20"/>
                <w:lang w:val="en-PH"/>
              </w:rPr>
              <w:t>ongoingDegrees</w:t>
            </w:r>
            <w:proofErr w:type="spellEnd"/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04E76C00" w14:textId="77777777" w:rsidR="00972604" w:rsidRPr="00972604" w:rsidRDefault="00972604" w:rsidP="001C1E1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14:paraId="03B0834A" w14:textId="77777777" w:rsidR="001C1E1F" w:rsidRPr="00AA186F" w:rsidRDefault="001C1E1F" w:rsidP="001C1E1F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{#</w:t>
            </w:r>
            <w:r w:rsidRPr="001C1E1F">
              <w:rPr>
                <w:rFonts w:ascii="Times New Roman" w:hAnsi="Times New Roman"/>
                <w:b/>
                <w:bCs/>
                <w:sz w:val="20"/>
                <w:lang w:val="en-PH"/>
              </w:rPr>
              <w:t>ongoingDegrees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25A9701F" w14:textId="5B949BAC" w:rsidR="001C1E1F" w:rsidRPr="00BE1159" w:rsidRDefault="001C1E1F" w:rsidP="001C1E1F">
            <w:pPr>
              <w:rPr>
                <w:rFonts w:ascii="Times New Roman" w:hAnsi="Times New Roman"/>
                <w:sz w:val="20"/>
                <w:szCs w:val="20"/>
                <w:lang w:val="en-PH"/>
              </w:rPr>
            </w:pP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{Column</w:t>
            </w:r>
            <w:r>
              <w:rPr>
                <w:rFonts w:ascii="Times New Roman" w:hAnsi="Times New Roman"/>
                <w:sz w:val="20"/>
                <w:szCs w:val="20"/>
                <w:lang w:val="en-PH"/>
              </w:rPr>
              <w:t>4</w:t>
            </w: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}</w:t>
            </w:r>
          </w:p>
          <w:p w14:paraId="703F1E9D" w14:textId="77777777" w:rsidR="001C1E1F" w:rsidRPr="00BE1159" w:rsidRDefault="001C1E1F" w:rsidP="001C1E1F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</w:t>
            </w:r>
            <w:r>
              <w:rPr>
                <w:rFonts w:ascii="Times New Roman" w:hAnsi="Times New Roman"/>
                <w:b/>
                <w:bCs/>
                <w:sz w:val="20"/>
                <w:lang w:val="en-PH"/>
              </w:rPr>
              <w:t>/</w:t>
            </w:r>
            <w:proofErr w:type="spellStart"/>
            <w:r w:rsidRPr="001C1E1F">
              <w:rPr>
                <w:rFonts w:ascii="Times New Roman" w:hAnsi="Times New Roman"/>
                <w:b/>
                <w:bCs/>
                <w:sz w:val="20"/>
                <w:lang w:val="en-PH"/>
              </w:rPr>
              <w:t>ongoingDegrees</w:t>
            </w:r>
            <w:proofErr w:type="spellEnd"/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3D26DFBE" w14:textId="77777777" w:rsidR="00972604" w:rsidRPr="00972604" w:rsidRDefault="00972604" w:rsidP="001C1E1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00" w:type="dxa"/>
          </w:tcPr>
          <w:p w14:paraId="6F25074C" w14:textId="77777777" w:rsidR="001C1E1F" w:rsidRPr="00AA186F" w:rsidRDefault="001C1E1F" w:rsidP="001C1E1F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{#</w:t>
            </w:r>
            <w:r w:rsidRPr="001C1E1F">
              <w:rPr>
                <w:rFonts w:ascii="Times New Roman" w:hAnsi="Times New Roman"/>
                <w:b/>
                <w:bCs/>
                <w:sz w:val="20"/>
                <w:lang w:val="en-PH"/>
              </w:rPr>
              <w:t>ongoingDegrees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7A95EB70" w14:textId="71BD5237" w:rsidR="001C1E1F" w:rsidRPr="00BE1159" w:rsidRDefault="001C1E1F" w:rsidP="001C1E1F">
            <w:pPr>
              <w:rPr>
                <w:rFonts w:ascii="Times New Roman" w:hAnsi="Times New Roman"/>
                <w:sz w:val="20"/>
                <w:szCs w:val="20"/>
                <w:lang w:val="en-PH"/>
              </w:rPr>
            </w:pP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{Column</w:t>
            </w:r>
            <w:r>
              <w:rPr>
                <w:rFonts w:ascii="Times New Roman" w:hAnsi="Times New Roman"/>
                <w:sz w:val="20"/>
                <w:szCs w:val="20"/>
                <w:lang w:val="en-PH"/>
              </w:rPr>
              <w:t>5</w:t>
            </w: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}</w:t>
            </w:r>
          </w:p>
          <w:p w14:paraId="64761934" w14:textId="77777777" w:rsidR="001C1E1F" w:rsidRPr="00BE1159" w:rsidRDefault="001C1E1F" w:rsidP="001C1E1F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</w:t>
            </w:r>
            <w:r>
              <w:rPr>
                <w:rFonts w:ascii="Times New Roman" w:hAnsi="Times New Roman"/>
                <w:b/>
                <w:bCs/>
                <w:sz w:val="20"/>
                <w:lang w:val="en-PH"/>
              </w:rPr>
              <w:t>/</w:t>
            </w:r>
            <w:proofErr w:type="spellStart"/>
            <w:r w:rsidRPr="001C1E1F">
              <w:rPr>
                <w:rFonts w:ascii="Times New Roman" w:hAnsi="Times New Roman"/>
                <w:b/>
                <w:bCs/>
                <w:sz w:val="20"/>
                <w:lang w:val="en-PH"/>
              </w:rPr>
              <w:t>ongoingDegrees</w:t>
            </w:r>
            <w:proofErr w:type="spellEnd"/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17624827" w14:textId="77777777" w:rsidR="00972604" w:rsidRPr="00972604" w:rsidRDefault="00972604" w:rsidP="004F1AD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bookmarkEnd w:id="0"/>
    </w:tbl>
    <w:p w14:paraId="7BC2E98B" w14:textId="77777777" w:rsidR="00FF4D86" w:rsidRDefault="00FF4D86" w:rsidP="00972604">
      <w:pPr>
        <w:rPr>
          <w:rFonts w:ascii="Times New Roman" w:hAnsi="Times New Roman"/>
        </w:rPr>
      </w:pPr>
    </w:p>
    <w:p w14:paraId="7BE9FEAC" w14:textId="04423A4A" w:rsidR="007A3236" w:rsidRDefault="007A3236" w:rsidP="00972604">
      <w:pPr>
        <w:rPr>
          <w:rFonts w:ascii="Times New Roman" w:hAnsi="Times New Roman"/>
        </w:rPr>
      </w:pPr>
      <w:r w:rsidRPr="00972604"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 wp14:anchorId="18D1A4B8" wp14:editId="1808DF57">
                <wp:simplePos x="0" y="0"/>
                <wp:positionH relativeFrom="column">
                  <wp:posOffset>-1905</wp:posOffset>
                </wp:positionH>
                <wp:positionV relativeFrom="paragraph">
                  <wp:posOffset>95885</wp:posOffset>
                </wp:positionV>
                <wp:extent cx="2443480" cy="255270"/>
                <wp:effectExtent l="9525" t="12065" r="13970" b="18415"/>
                <wp:wrapNone/>
                <wp:docPr id="11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3480" cy="25527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33333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0618317" w14:textId="521C8EFF" w:rsidR="007A3236" w:rsidRPr="004F49C4" w:rsidRDefault="007A3236" w:rsidP="007A323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>B</w:t>
                            </w:r>
                            <w:r w:rsidRPr="004F49C4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 xml:space="preserve">.  </w:t>
                            </w:r>
                            <w:r w:rsidR="00FF4D86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>WORK EXPERIENCE</w:t>
                            </w:r>
                            <w:r w:rsidRPr="004F49C4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D1A4B8" id="_x0000_s1028" type="#_x0000_t202" style="position:absolute;margin-left:-.15pt;margin-top:7.55pt;width:192.4pt;height:20.1pt;z-index:-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" filled="f" fillcolor="#333" strokeweight="1.5pt">
                <v:textbox>
                  <w:txbxContent>
                    <w:p w14:paraId="70618317" w14:textId="521C8EFF" w:rsidR="007A3236" w:rsidRPr="004F49C4" w:rsidRDefault="007A3236" w:rsidP="007A3236">
                      <w:pPr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>B</w:t>
                      </w:r>
                      <w:r w:rsidRPr="004F49C4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 xml:space="preserve">.  </w:t>
                      </w:r>
                      <w:r w:rsidR="00FF4D86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>WORK EXPERIENCE</w:t>
                      </w:r>
                      <w:r w:rsidRPr="004F49C4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45CB9A19" w14:textId="1D06E382" w:rsidR="007A3236" w:rsidRDefault="007A3236" w:rsidP="00972604">
      <w:pPr>
        <w:rPr>
          <w:rFonts w:ascii="Times New Roman" w:hAnsi="Times New Roman"/>
        </w:rPr>
      </w:pPr>
    </w:p>
    <w:p w14:paraId="57FB6E67" w14:textId="4CA5CDE1" w:rsidR="00972604" w:rsidRDefault="00972604" w:rsidP="00972604">
      <w:pPr>
        <w:rPr>
          <w:rFonts w:ascii="Times New Roman" w:hAnsi="Times New Roman"/>
        </w:rPr>
      </w:pPr>
    </w:p>
    <w:tbl>
      <w:tblPr>
        <w:tblW w:w="9991" w:type="dxa"/>
        <w:tblBorders>
          <w:top w:val="single" w:sz="6" w:space="0" w:color="000000"/>
          <w:left w:val="single" w:sz="6" w:space="0" w:color="000000"/>
          <w:bottom w:val="single" w:sz="4" w:space="0" w:color="auto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6"/>
        <w:gridCol w:w="2845"/>
        <w:gridCol w:w="1824"/>
        <w:gridCol w:w="1748"/>
        <w:gridCol w:w="1748"/>
      </w:tblGrid>
      <w:tr w:rsidR="007A3236" w:rsidRPr="007A3236" w14:paraId="57BEB5BC" w14:textId="77777777" w:rsidTr="007A3236">
        <w:trPr>
          <w:trHeight w:val="608"/>
        </w:trPr>
        <w:tc>
          <w:tcPr>
            <w:tcW w:w="1882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15512A" w14:textId="77777777" w:rsidR="007A3236" w:rsidRPr="007A3236" w:rsidRDefault="007A3236" w:rsidP="007A3236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val="en-PH" w:eastAsia="en-PH"/>
              </w:rPr>
            </w:pPr>
            <w:r w:rsidRPr="007A3236">
              <w:rPr>
                <w:rFonts w:ascii="Arial" w:eastAsia="Times New Roman" w:hAnsi="Arial" w:cs="Arial"/>
                <w:sz w:val="16"/>
                <w:szCs w:val="16"/>
                <w:lang w:val="en-PH" w:eastAsia="en-PH"/>
              </w:rPr>
              <w:t>INCLUSIVE DATES</w:t>
            </w:r>
          </w:p>
          <w:p w14:paraId="61B8FA0C" w14:textId="77777777" w:rsidR="007A3236" w:rsidRPr="007A3236" w:rsidRDefault="007A3236" w:rsidP="007A3236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val="en-PH" w:eastAsia="en-PH"/>
              </w:rPr>
            </w:pPr>
            <w:r w:rsidRPr="007A3236">
              <w:rPr>
                <w:rFonts w:ascii="Arial" w:eastAsia="Times New Roman" w:hAnsi="Arial" w:cs="Arial"/>
                <w:sz w:val="16"/>
                <w:szCs w:val="16"/>
                <w:lang w:val="en-PH" w:eastAsia="en-PH"/>
              </w:rPr>
              <w:t>(MM/DD/YYYY)</w:t>
            </w:r>
          </w:p>
          <w:p w14:paraId="363518F5" w14:textId="105D91FA" w:rsidR="007A3236" w:rsidRPr="007A3236" w:rsidRDefault="007A3236" w:rsidP="007A3236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val="en-PH" w:eastAsia="en-PH"/>
              </w:rPr>
            </w:pPr>
            <w:r w:rsidRPr="007A3236">
              <w:rPr>
                <w:rFonts w:ascii="Arial" w:eastAsia="Times New Roman" w:hAnsi="Arial" w:cs="Arial"/>
                <w:sz w:val="18"/>
                <w:szCs w:val="18"/>
                <w:lang w:val="en-PH" w:eastAsia="en-PH"/>
              </w:rPr>
              <w:t>FROM &amp; TO</w:t>
            </w:r>
          </w:p>
        </w:tc>
        <w:tc>
          <w:tcPr>
            <w:tcW w:w="3622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0B4B64" w14:textId="77777777" w:rsidR="007A3236" w:rsidRPr="007A3236" w:rsidRDefault="007A3236" w:rsidP="007A3236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val="en-PH" w:eastAsia="en-PH"/>
              </w:rPr>
            </w:pPr>
            <w:r w:rsidRPr="007A3236">
              <w:rPr>
                <w:rFonts w:ascii="Arial" w:eastAsia="Times New Roman" w:hAnsi="Arial" w:cs="Arial"/>
                <w:sz w:val="16"/>
                <w:szCs w:val="16"/>
                <w:lang w:val="en-PH" w:eastAsia="en-PH"/>
              </w:rPr>
              <w:t>POSITION TITLE</w:t>
            </w:r>
            <w:r w:rsidRPr="007A3236">
              <w:rPr>
                <w:rFonts w:ascii="Arial" w:eastAsia="Times New Roman" w:hAnsi="Arial" w:cs="Arial"/>
                <w:sz w:val="16"/>
                <w:szCs w:val="16"/>
                <w:lang w:val="en-PH" w:eastAsia="en-PH"/>
              </w:rPr>
              <w:br/>
              <w:t>(WRITE IN FULL)</w:t>
            </w:r>
          </w:p>
        </w:tc>
        <w:tc>
          <w:tcPr>
            <w:tcW w:w="182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5813BF" w14:textId="77777777" w:rsidR="007A3236" w:rsidRPr="007A3236" w:rsidRDefault="007A3236" w:rsidP="007A3236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val="en-PH" w:eastAsia="en-PH"/>
              </w:rPr>
            </w:pPr>
            <w:r w:rsidRPr="007A3236">
              <w:rPr>
                <w:rFonts w:ascii="Arial" w:eastAsia="Times New Roman" w:hAnsi="Arial" w:cs="Arial"/>
                <w:sz w:val="16"/>
                <w:szCs w:val="16"/>
                <w:lang w:val="en-PH" w:eastAsia="en-PH"/>
              </w:rPr>
              <w:t>DEPARTMENT/OFFICE</w:t>
            </w:r>
            <w:r w:rsidRPr="007A3236">
              <w:rPr>
                <w:rFonts w:ascii="Arial" w:eastAsia="Times New Roman" w:hAnsi="Arial" w:cs="Arial"/>
                <w:sz w:val="16"/>
                <w:szCs w:val="16"/>
                <w:lang w:val="en-PH" w:eastAsia="en-PH"/>
              </w:rPr>
              <w:br/>
              <w:t>COMPANY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366094" w14:textId="77777777" w:rsidR="007A3236" w:rsidRPr="007A3236" w:rsidRDefault="007A3236" w:rsidP="007A3236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val="en-PH" w:eastAsia="en-PH"/>
              </w:rPr>
            </w:pPr>
            <w:r w:rsidRPr="007A3236">
              <w:rPr>
                <w:rFonts w:ascii="Arial" w:eastAsia="Times New Roman" w:hAnsi="Arial" w:cs="Arial"/>
                <w:sz w:val="16"/>
                <w:szCs w:val="16"/>
                <w:lang w:val="en-PH" w:eastAsia="en-PH"/>
              </w:rPr>
              <w:t>STATUS OF</w:t>
            </w:r>
            <w:r w:rsidRPr="007A3236">
              <w:rPr>
                <w:rFonts w:ascii="Arial" w:eastAsia="Times New Roman" w:hAnsi="Arial" w:cs="Arial"/>
                <w:sz w:val="16"/>
                <w:szCs w:val="16"/>
                <w:lang w:val="en-PH" w:eastAsia="en-PH"/>
              </w:rPr>
              <w:br/>
              <w:t>APPOINTMENT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24041D" w14:textId="77777777" w:rsidR="007A3236" w:rsidRPr="007A3236" w:rsidRDefault="007A3236" w:rsidP="007A3236">
            <w:pPr>
              <w:jc w:val="center"/>
              <w:rPr>
                <w:rFonts w:ascii="Arial" w:eastAsia="Times New Roman" w:hAnsi="Arial" w:cs="Arial"/>
                <w:sz w:val="14"/>
                <w:szCs w:val="14"/>
                <w:lang w:val="en-PH" w:eastAsia="en-PH"/>
              </w:rPr>
            </w:pPr>
            <w:r w:rsidRPr="007A3236">
              <w:rPr>
                <w:rFonts w:ascii="Arial" w:eastAsia="Times New Roman" w:hAnsi="Arial" w:cs="Arial"/>
                <w:sz w:val="14"/>
                <w:szCs w:val="14"/>
                <w:lang w:val="en-PH" w:eastAsia="en-PH"/>
              </w:rPr>
              <w:t>GOVERNMENT</w:t>
            </w:r>
            <w:r w:rsidRPr="007A3236">
              <w:rPr>
                <w:rFonts w:ascii="Arial" w:eastAsia="Times New Roman" w:hAnsi="Arial" w:cs="Arial"/>
                <w:sz w:val="14"/>
                <w:szCs w:val="14"/>
                <w:lang w:val="en-PH" w:eastAsia="en-PH"/>
              </w:rPr>
              <w:br/>
              <w:t>SERVICE</w:t>
            </w:r>
            <w:r w:rsidRPr="007A3236">
              <w:rPr>
                <w:rFonts w:ascii="Arial" w:eastAsia="Times New Roman" w:hAnsi="Arial" w:cs="Arial"/>
                <w:sz w:val="14"/>
                <w:szCs w:val="14"/>
                <w:lang w:val="en-PH" w:eastAsia="en-PH"/>
              </w:rPr>
              <w:br/>
              <w:t>(YES/NO)</w:t>
            </w:r>
          </w:p>
        </w:tc>
      </w:tr>
      <w:tr w:rsidR="007A3236" w:rsidRPr="007A3236" w14:paraId="53DE570E" w14:textId="77777777" w:rsidTr="007A3236">
        <w:trPr>
          <w:trHeight w:val="608"/>
        </w:trPr>
        <w:tc>
          <w:tcPr>
            <w:tcW w:w="1882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95E0246" w14:textId="226887B0" w:rsidR="001B0D20" w:rsidRPr="00AA186F" w:rsidRDefault="001B0D20" w:rsidP="001B0D20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{#</w:t>
            </w:r>
            <w:r w:rsidRPr="001B0D20">
              <w:rPr>
                <w:rFonts w:ascii="Times New Roman" w:hAnsi="Times New Roman"/>
                <w:b/>
                <w:bCs/>
                <w:sz w:val="20"/>
                <w:lang w:val="en-PH"/>
              </w:rPr>
              <w:t>workExperience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068A140B" w14:textId="77777777" w:rsidR="001B0D20" w:rsidRPr="00BE1159" w:rsidRDefault="001B0D20" w:rsidP="001B0D20">
            <w:pPr>
              <w:rPr>
                <w:rFonts w:ascii="Times New Roman" w:hAnsi="Times New Roman"/>
                <w:sz w:val="20"/>
                <w:szCs w:val="20"/>
                <w:lang w:val="en-PH"/>
              </w:rPr>
            </w:pP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{Column1}</w:t>
            </w:r>
          </w:p>
          <w:p w14:paraId="7A2FB0F3" w14:textId="4608414F" w:rsidR="001B0D20" w:rsidRPr="00BE1159" w:rsidRDefault="001B0D20" w:rsidP="001B0D20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</w:t>
            </w:r>
            <w:r>
              <w:rPr>
                <w:rFonts w:ascii="Times New Roman" w:hAnsi="Times New Roman"/>
                <w:b/>
                <w:bCs/>
                <w:sz w:val="20"/>
                <w:lang w:val="en-PH"/>
              </w:rPr>
              <w:t>/</w:t>
            </w:r>
            <w:proofErr w:type="spellStart"/>
            <w:r w:rsidRPr="001B0D20">
              <w:rPr>
                <w:rFonts w:ascii="Times New Roman" w:hAnsi="Times New Roman"/>
                <w:b/>
                <w:bCs/>
                <w:sz w:val="20"/>
                <w:lang w:val="en-PH"/>
              </w:rPr>
              <w:t>workExperience</w:t>
            </w:r>
            <w:proofErr w:type="spellEnd"/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11C3BF69" w14:textId="77777777" w:rsidR="007A3236" w:rsidRPr="007A3236" w:rsidRDefault="007A3236" w:rsidP="001B0D20">
            <w:pPr>
              <w:rPr>
                <w:rFonts w:ascii="Arial" w:eastAsia="Times New Roman" w:hAnsi="Arial" w:cs="Arial"/>
                <w:sz w:val="16"/>
                <w:szCs w:val="16"/>
                <w:lang w:val="en-PH" w:eastAsia="en-PH"/>
              </w:rPr>
            </w:pPr>
          </w:p>
        </w:tc>
        <w:tc>
          <w:tcPr>
            <w:tcW w:w="3622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5EBAAF2" w14:textId="77777777" w:rsidR="007A3236" w:rsidRDefault="007A3236" w:rsidP="007A3236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val="en-PH" w:eastAsia="en-PH"/>
              </w:rPr>
            </w:pPr>
          </w:p>
          <w:p w14:paraId="49EBD98F" w14:textId="77777777" w:rsidR="00FF4D86" w:rsidRDefault="00FF4D86" w:rsidP="007A3236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val="en-PH" w:eastAsia="en-PH"/>
              </w:rPr>
            </w:pPr>
          </w:p>
          <w:p w14:paraId="1E62D95C" w14:textId="77777777" w:rsidR="00FF4D86" w:rsidRDefault="00FF4D86" w:rsidP="007A3236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val="en-PH" w:eastAsia="en-PH"/>
              </w:rPr>
            </w:pPr>
          </w:p>
          <w:p w14:paraId="1EA5FAA0" w14:textId="77777777" w:rsidR="00FF4D86" w:rsidRDefault="00FF4D86" w:rsidP="007A3236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val="en-PH" w:eastAsia="en-PH"/>
              </w:rPr>
            </w:pPr>
          </w:p>
          <w:p w14:paraId="0CB6DE34" w14:textId="77777777" w:rsidR="00FF4D86" w:rsidRDefault="00FF4D86" w:rsidP="007A3236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val="en-PH" w:eastAsia="en-PH"/>
              </w:rPr>
            </w:pPr>
          </w:p>
          <w:p w14:paraId="63034CE5" w14:textId="77777777" w:rsidR="001B0D20" w:rsidRDefault="001B0D20" w:rsidP="001B0D20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</w:p>
          <w:p w14:paraId="48A264B0" w14:textId="792030F6" w:rsidR="001B0D20" w:rsidRPr="00AA186F" w:rsidRDefault="001B0D20" w:rsidP="001B0D20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{#</w:t>
            </w:r>
            <w:r w:rsidRPr="001B0D20">
              <w:rPr>
                <w:rFonts w:ascii="Times New Roman" w:hAnsi="Times New Roman"/>
                <w:b/>
                <w:bCs/>
                <w:sz w:val="20"/>
                <w:lang w:val="en-PH"/>
              </w:rPr>
              <w:t>workExperience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18FD8E14" w14:textId="151E9C30" w:rsidR="001B0D20" w:rsidRPr="00BE1159" w:rsidRDefault="001B0D20" w:rsidP="001B0D20">
            <w:pPr>
              <w:rPr>
                <w:rFonts w:ascii="Times New Roman" w:hAnsi="Times New Roman"/>
                <w:sz w:val="20"/>
                <w:szCs w:val="20"/>
                <w:lang w:val="en-PH"/>
              </w:rPr>
            </w:pP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{Column</w:t>
            </w:r>
            <w:r>
              <w:rPr>
                <w:rFonts w:ascii="Times New Roman" w:hAnsi="Times New Roman"/>
                <w:sz w:val="20"/>
                <w:szCs w:val="20"/>
                <w:lang w:val="en-PH"/>
              </w:rPr>
              <w:t>2</w:t>
            </w: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}</w:t>
            </w:r>
          </w:p>
          <w:p w14:paraId="52405C72" w14:textId="77777777" w:rsidR="001B0D20" w:rsidRPr="00BE1159" w:rsidRDefault="001B0D20" w:rsidP="001B0D20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</w:t>
            </w:r>
            <w:r>
              <w:rPr>
                <w:rFonts w:ascii="Times New Roman" w:hAnsi="Times New Roman"/>
                <w:b/>
                <w:bCs/>
                <w:sz w:val="20"/>
                <w:lang w:val="en-PH"/>
              </w:rPr>
              <w:t>/</w:t>
            </w:r>
            <w:proofErr w:type="spellStart"/>
            <w:r w:rsidRPr="001B0D20">
              <w:rPr>
                <w:rFonts w:ascii="Times New Roman" w:hAnsi="Times New Roman"/>
                <w:b/>
                <w:bCs/>
                <w:sz w:val="20"/>
                <w:lang w:val="en-PH"/>
              </w:rPr>
              <w:t>workExperience</w:t>
            </w:r>
            <w:proofErr w:type="spellEnd"/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1A50CC1E" w14:textId="77777777" w:rsidR="00FF4D86" w:rsidRDefault="00FF4D86" w:rsidP="001B0D20">
            <w:pPr>
              <w:rPr>
                <w:rFonts w:ascii="Arial" w:eastAsia="Times New Roman" w:hAnsi="Arial" w:cs="Arial"/>
                <w:sz w:val="16"/>
                <w:szCs w:val="16"/>
                <w:lang w:val="en-PH" w:eastAsia="en-PH"/>
              </w:rPr>
            </w:pPr>
          </w:p>
          <w:p w14:paraId="04D4E7E4" w14:textId="77777777" w:rsidR="00FF4D86" w:rsidRDefault="00FF4D86" w:rsidP="007A3236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val="en-PH" w:eastAsia="en-PH"/>
              </w:rPr>
            </w:pPr>
          </w:p>
          <w:p w14:paraId="43ECB9D1" w14:textId="77777777" w:rsidR="00FF4D86" w:rsidRDefault="00FF4D86" w:rsidP="007A3236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val="en-PH" w:eastAsia="en-PH"/>
              </w:rPr>
            </w:pPr>
          </w:p>
          <w:p w14:paraId="29380ECF" w14:textId="77777777" w:rsidR="00FF4D86" w:rsidRDefault="00FF4D86" w:rsidP="007A3236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val="en-PH" w:eastAsia="en-PH"/>
              </w:rPr>
            </w:pPr>
          </w:p>
          <w:p w14:paraId="2A44026A" w14:textId="77777777" w:rsidR="00FF4D86" w:rsidRDefault="00FF4D86" w:rsidP="007A3236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val="en-PH" w:eastAsia="en-PH"/>
              </w:rPr>
            </w:pPr>
          </w:p>
          <w:p w14:paraId="1B07495E" w14:textId="77777777" w:rsidR="00FF4D86" w:rsidRDefault="00FF4D86" w:rsidP="007A3236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val="en-PH" w:eastAsia="en-PH"/>
              </w:rPr>
            </w:pPr>
          </w:p>
          <w:p w14:paraId="02D0EE12" w14:textId="77777777" w:rsidR="00FF4D86" w:rsidRDefault="00FF4D86" w:rsidP="007A3236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val="en-PH" w:eastAsia="en-PH"/>
              </w:rPr>
            </w:pPr>
          </w:p>
          <w:p w14:paraId="1D92D911" w14:textId="01966C9A" w:rsidR="00FF4D86" w:rsidRPr="007A3236" w:rsidRDefault="00FF4D86" w:rsidP="007A3236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val="en-PH" w:eastAsia="en-PH"/>
              </w:rPr>
            </w:pPr>
          </w:p>
        </w:tc>
        <w:tc>
          <w:tcPr>
            <w:tcW w:w="182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25A90B0" w14:textId="77777777" w:rsidR="001B0D20" w:rsidRPr="00AA186F" w:rsidRDefault="001B0D20" w:rsidP="001B0D20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{#</w:t>
            </w:r>
            <w:r w:rsidRPr="001B0D20">
              <w:rPr>
                <w:rFonts w:ascii="Times New Roman" w:hAnsi="Times New Roman"/>
                <w:b/>
                <w:bCs/>
                <w:sz w:val="20"/>
                <w:lang w:val="en-PH"/>
              </w:rPr>
              <w:t>workExperience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776D9311" w14:textId="3AF5FD5F" w:rsidR="001B0D20" w:rsidRPr="00BE1159" w:rsidRDefault="001B0D20" w:rsidP="001B0D20">
            <w:pPr>
              <w:rPr>
                <w:rFonts w:ascii="Times New Roman" w:hAnsi="Times New Roman"/>
                <w:sz w:val="20"/>
                <w:szCs w:val="20"/>
                <w:lang w:val="en-PH"/>
              </w:rPr>
            </w:pP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{Column</w:t>
            </w:r>
            <w:r>
              <w:rPr>
                <w:rFonts w:ascii="Times New Roman" w:hAnsi="Times New Roman"/>
                <w:sz w:val="20"/>
                <w:szCs w:val="20"/>
                <w:lang w:val="en-PH"/>
              </w:rPr>
              <w:t>3</w:t>
            </w: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}</w:t>
            </w:r>
          </w:p>
          <w:p w14:paraId="41AFD8EE" w14:textId="77777777" w:rsidR="001B0D20" w:rsidRPr="00BE1159" w:rsidRDefault="001B0D20" w:rsidP="001B0D20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</w:t>
            </w:r>
            <w:r>
              <w:rPr>
                <w:rFonts w:ascii="Times New Roman" w:hAnsi="Times New Roman"/>
                <w:b/>
                <w:bCs/>
                <w:sz w:val="20"/>
                <w:lang w:val="en-PH"/>
              </w:rPr>
              <w:t>/</w:t>
            </w:r>
            <w:proofErr w:type="spellStart"/>
            <w:r w:rsidRPr="001B0D20">
              <w:rPr>
                <w:rFonts w:ascii="Times New Roman" w:hAnsi="Times New Roman"/>
                <w:b/>
                <w:bCs/>
                <w:sz w:val="20"/>
                <w:lang w:val="en-PH"/>
              </w:rPr>
              <w:t>workExperience</w:t>
            </w:r>
            <w:proofErr w:type="spellEnd"/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259E2450" w14:textId="77777777" w:rsidR="007A3236" w:rsidRPr="007A3236" w:rsidRDefault="007A3236" w:rsidP="007A3236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val="en-PH" w:eastAsia="en-PH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A0600B4" w14:textId="77777777" w:rsidR="001B0D20" w:rsidRPr="00AA186F" w:rsidRDefault="001B0D20" w:rsidP="001B0D20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{#</w:t>
            </w:r>
            <w:r w:rsidRPr="001B0D20">
              <w:rPr>
                <w:rFonts w:ascii="Times New Roman" w:hAnsi="Times New Roman"/>
                <w:b/>
                <w:bCs/>
                <w:sz w:val="20"/>
                <w:lang w:val="en-PH"/>
              </w:rPr>
              <w:t>workExperience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2355AF0B" w14:textId="388621D1" w:rsidR="001B0D20" w:rsidRPr="00BE1159" w:rsidRDefault="001B0D20" w:rsidP="001B0D20">
            <w:pPr>
              <w:rPr>
                <w:rFonts w:ascii="Times New Roman" w:hAnsi="Times New Roman"/>
                <w:sz w:val="20"/>
                <w:szCs w:val="20"/>
                <w:lang w:val="en-PH"/>
              </w:rPr>
            </w:pP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{Column</w:t>
            </w:r>
            <w:r>
              <w:rPr>
                <w:rFonts w:ascii="Times New Roman" w:hAnsi="Times New Roman"/>
                <w:sz w:val="20"/>
                <w:szCs w:val="20"/>
                <w:lang w:val="en-PH"/>
              </w:rPr>
              <w:t>4</w:t>
            </w: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}</w:t>
            </w:r>
          </w:p>
          <w:p w14:paraId="2928EE92" w14:textId="77777777" w:rsidR="001B0D20" w:rsidRPr="00BE1159" w:rsidRDefault="001B0D20" w:rsidP="001B0D20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</w:t>
            </w:r>
            <w:r>
              <w:rPr>
                <w:rFonts w:ascii="Times New Roman" w:hAnsi="Times New Roman"/>
                <w:b/>
                <w:bCs/>
                <w:sz w:val="20"/>
                <w:lang w:val="en-PH"/>
              </w:rPr>
              <w:t>/</w:t>
            </w:r>
            <w:proofErr w:type="spellStart"/>
            <w:r w:rsidRPr="001B0D20">
              <w:rPr>
                <w:rFonts w:ascii="Times New Roman" w:hAnsi="Times New Roman"/>
                <w:b/>
                <w:bCs/>
                <w:sz w:val="20"/>
                <w:lang w:val="en-PH"/>
              </w:rPr>
              <w:t>workExperience</w:t>
            </w:r>
            <w:proofErr w:type="spellEnd"/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1D58953E" w14:textId="77777777" w:rsidR="007A3236" w:rsidRPr="007A3236" w:rsidRDefault="007A3236" w:rsidP="007A3236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val="en-PH" w:eastAsia="en-PH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CCC27A5" w14:textId="77777777" w:rsidR="001B0D20" w:rsidRPr="00AA186F" w:rsidRDefault="001B0D20" w:rsidP="001B0D20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{#</w:t>
            </w:r>
            <w:r w:rsidRPr="001B0D20">
              <w:rPr>
                <w:rFonts w:ascii="Times New Roman" w:hAnsi="Times New Roman"/>
                <w:b/>
                <w:bCs/>
                <w:sz w:val="20"/>
                <w:lang w:val="en-PH"/>
              </w:rPr>
              <w:t>workExperience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0F199AD1" w14:textId="2E7BD42E" w:rsidR="001B0D20" w:rsidRPr="00BE1159" w:rsidRDefault="001B0D20" w:rsidP="001B0D20">
            <w:pPr>
              <w:rPr>
                <w:rFonts w:ascii="Times New Roman" w:hAnsi="Times New Roman"/>
                <w:sz w:val="20"/>
                <w:szCs w:val="20"/>
                <w:lang w:val="en-PH"/>
              </w:rPr>
            </w:pP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{Column</w:t>
            </w:r>
            <w:r>
              <w:rPr>
                <w:rFonts w:ascii="Times New Roman" w:hAnsi="Times New Roman"/>
                <w:sz w:val="20"/>
                <w:szCs w:val="20"/>
                <w:lang w:val="en-PH"/>
              </w:rPr>
              <w:t>5</w:t>
            </w: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}</w:t>
            </w:r>
          </w:p>
          <w:p w14:paraId="64550E67" w14:textId="77777777" w:rsidR="001B0D20" w:rsidRPr="00BE1159" w:rsidRDefault="001B0D20" w:rsidP="001B0D20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</w:t>
            </w:r>
            <w:r>
              <w:rPr>
                <w:rFonts w:ascii="Times New Roman" w:hAnsi="Times New Roman"/>
                <w:b/>
                <w:bCs/>
                <w:sz w:val="20"/>
                <w:lang w:val="en-PH"/>
              </w:rPr>
              <w:t>/</w:t>
            </w:r>
            <w:proofErr w:type="spellStart"/>
            <w:r w:rsidRPr="001B0D20">
              <w:rPr>
                <w:rFonts w:ascii="Times New Roman" w:hAnsi="Times New Roman"/>
                <w:b/>
                <w:bCs/>
                <w:sz w:val="20"/>
                <w:lang w:val="en-PH"/>
              </w:rPr>
              <w:t>workExperience</w:t>
            </w:r>
            <w:proofErr w:type="spellEnd"/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6A623028" w14:textId="77777777" w:rsidR="007A3236" w:rsidRPr="007A3236" w:rsidRDefault="007A3236" w:rsidP="007A3236">
            <w:pPr>
              <w:jc w:val="center"/>
              <w:rPr>
                <w:rFonts w:ascii="Arial" w:eastAsia="Times New Roman" w:hAnsi="Arial" w:cs="Arial"/>
                <w:sz w:val="14"/>
                <w:szCs w:val="14"/>
                <w:lang w:val="en-PH" w:eastAsia="en-PH"/>
              </w:rPr>
            </w:pPr>
          </w:p>
        </w:tc>
      </w:tr>
    </w:tbl>
    <w:p w14:paraId="23590C50" w14:textId="77777777" w:rsidR="007A3236" w:rsidRDefault="007A3236" w:rsidP="00972604">
      <w:pPr>
        <w:rPr>
          <w:rFonts w:ascii="Times New Roman" w:hAnsi="Times New Roman"/>
        </w:rPr>
      </w:pPr>
    </w:p>
    <w:p w14:paraId="63C73BCF" w14:textId="5C8DB945" w:rsidR="00972604" w:rsidRPr="00972604" w:rsidRDefault="00455A74" w:rsidP="00972604">
      <w:pPr>
        <w:rPr>
          <w:rFonts w:ascii="Times New Roman" w:hAnsi="Times New Roman"/>
        </w:rPr>
      </w:pPr>
      <w:r w:rsidRPr="00972604"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20C7EB70" wp14:editId="61217B8D">
                <wp:simplePos x="0" y="0"/>
                <wp:positionH relativeFrom="column">
                  <wp:posOffset>0</wp:posOffset>
                </wp:positionH>
                <wp:positionV relativeFrom="paragraph">
                  <wp:posOffset>50165</wp:posOffset>
                </wp:positionV>
                <wp:extent cx="3028315" cy="279400"/>
                <wp:effectExtent l="9525" t="15875" r="10160" b="9525"/>
                <wp:wrapNone/>
                <wp:docPr id="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315" cy="279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33333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9FE0F3A" w14:textId="4715369A" w:rsidR="00972604" w:rsidRPr="00E541BD" w:rsidRDefault="007A3236" w:rsidP="0097260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>C</w:t>
                            </w:r>
                            <w:r w:rsidR="00972604" w:rsidRPr="00E541BD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 xml:space="preserve">.  INNOVATION </w:t>
                            </w:r>
                            <w:r w:rsidR="009F3AC0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 xml:space="preserve">AND CREATIVE WORKS </w:t>
                            </w:r>
                            <w:r w:rsidR="009F3AC0" w:rsidRPr="00E541BD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C7EB70" id="Text Box 6" o:spid="_x0000_s1029" type="#_x0000_t202" style="position:absolute;margin-left:0;margin-top:3.95pt;width:238.45pt;height:22pt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" filled="f" fillcolor="#333" strokeweight="1.5pt">
                <v:textbox>
                  <w:txbxContent>
                    <w:p w14:paraId="49FE0F3A" w14:textId="4715369A" w:rsidR="00972604" w:rsidRPr="00E541BD" w:rsidRDefault="007A3236" w:rsidP="00972604">
                      <w:pPr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>C</w:t>
                      </w:r>
                      <w:r w:rsidR="00972604" w:rsidRPr="00E541BD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 xml:space="preserve">.  INNOVATION </w:t>
                      </w:r>
                      <w:r w:rsidR="009F3AC0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 xml:space="preserve">AND CREATIVE WORKS </w:t>
                      </w:r>
                      <w:r w:rsidR="009F3AC0" w:rsidRPr="00E541BD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14:paraId="6D4E5E98" w14:textId="77777777" w:rsidR="00972604" w:rsidRPr="00972604" w:rsidRDefault="00972604" w:rsidP="00972604">
      <w:pPr>
        <w:rPr>
          <w:rFonts w:ascii="Times New Roman" w:hAnsi="Times New Roman"/>
        </w:rPr>
      </w:pPr>
    </w:p>
    <w:p w14:paraId="728FEAB9" w14:textId="77777777" w:rsidR="00972604" w:rsidRPr="00972604" w:rsidRDefault="00972604" w:rsidP="00972604">
      <w:pPr>
        <w:ind w:right="-108"/>
        <w:jc w:val="both"/>
        <w:rPr>
          <w:rFonts w:ascii="Times New Roman" w:hAnsi="Times New Roman"/>
          <w:i/>
          <w:sz w:val="20"/>
          <w:szCs w:val="20"/>
        </w:rPr>
      </w:pPr>
    </w:p>
    <w:p w14:paraId="162C9EA4" w14:textId="77777777" w:rsidR="00972604" w:rsidRPr="009F3AC0" w:rsidRDefault="00972604" w:rsidP="00E541BD">
      <w:pPr>
        <w:jc w:val="both"/>
        <w:rPr>
          <w:rFonts w:ascii="Times New Roman" w:hAnsi="Times New Roman"/>
          <w:sz w:val="20"/>
          <w:szCs w:val="20"/>
        </w:rPr>
      </w:pPr>
      <w:r w:rsidRPr="009F3AC0">
        <w:rPr>
          <w:rFonts w:ascii="Times New Roman" w:hAnsi="Times New Roman"/>
          <w:sz w:val="20"/>
          <w:szCs w:val="20"/>
        </w:rPr>
        <w:t xml:space="preserve">Describe the innovation that you introduced in your class during the </w:t>
      </w:r>
      <w:r w:rsidR="00E541BD" w:rsidRPr="009F3AC0">
        <w:rPr>
          <w:rFonts w:ascii="Times New Roman" w:hAnsi="Times New Roman"/>
          <w:sz w:val="20"/>
          <w:szCs w:val="20"/>
        </w:rPr>
        <w:t>last three</w:t>
      </w:r>
      <w:r w:rsidRPr="009F3AC0">
        <w:rPr>
          <w:rFonts w:ascii="Times New Roman" w:hAnsi="Times New Roman"/>
          <w:sz w:val="20"/>
          <w:szCs w:val="20"/>
        </w:rPr>
        <w:t xml:space="preserve"> academic year</w:t>
      </w:r>
      <w:r w:rsidR="00E541BD" w:rsidRPr="009F3AC0">
        <w:rPr>
          <w:rFonts w:ascii="Times New Roman" w:hAnsi="Times New Roman"/>
          <w:sz w:val="20"/>
          <w:szCs w:val="20"/>
        </w:rPr>
        <w:t>s</w:t>
      </w:r>
      <w:r w:rsidRPr="009F3AC0">
        <w:rPr>
          <w:rFonts w:ascii="Times New Roman" w:hAnsi="Times New Roman"/>
          <w:sz w:val="20"/>
          <w:szCs w:val="20"/>
        </w:rPr>
        <w:t xml:space="preserve">.  Please </w:t>
      </w:r>
      <w:r w:rsidR="00E541BD" w:rsidRPr="009F3AC0">
        <w:rPr>
          <w:rFonts w:ascii="Times New Roman" w:hAnsi="Times New Roman"/>
          <w:sz w:val="20"/>
          <w:szCs w:val="20"/>
        </w:rPr>
        <w:t>describe</w:t>
      </w:r>
      <w:r w:rsidRPr="009F3AC0">
        <w:rPr>
          <w:rFonts w:ascii="Times New Roman" w:hAnsi="Times New Roman"/>
          <w:sz w:val="20"/>
          <w:szCs w:val="20"/>
        </w:rPr>
        <w:t xml:space="preserve"> </w:t>
      </w:r>
      <w:r w:rsidR="00E541BD" w:rsidRPr="009F3AC0">
        <w:rPr>
          <w:rFonts w:ascii="Times New Roman" w:hAnsi="Times New Roman"/>
          <w:sz w:val="20"/>
          <w:szCs w:val="20"/>
        </w:rPr>
        <w:t xml:space="preserve">in the third column the results/effects/impacts of the innovation in the quality of teaching-learning process. Also indicate whether the innovation is adopted by your program, your Institute or by the College. </w:t>
      </w:r>
      <w:r w:rsidRPr="009F3AC0">
        <w:rPr>
          <w:rFonts w:ascii="Times New Roman" w:hAnsi="Times New Roman"/>
          <w:sz w:val="20"/>
          <w:szCs w:val="20"/>
        </w:rPr>
        <w:t xml:space="preserve">Include also the patents or copyrights you have obtained during the year and describe briefly their value to your program, </w:t>
      </w:r>
      <w:r w:rsidR="00E541BD" w:rsidRPr="009F3AC0">
        <w:rPr>
          <w:rFonts w:ascii="Times New Roman" w:hAnsi="Times New Roman"/>
          <w:sz w:val="20"/>
          <w:szCs w:val="20"/>
        </w:rPr>
        <w:t>your Institute or in the C</w:t>
      </w:r>
      <w:r w:rsidRPr="009F3AC0">
        <w:rPr>
          <w:rFonts w:ascii="Times New Roman" w:hAnsi="Times New Roman"/>
          <w:sz w:val="20"/>
          <w:szCs w:val="20"/>
        </w:rPr>
        <w:t>ollege.  Please indicate if such</w:t>
      </w:r>
      <w:r w:rsidR="009F3AC0">
        <w:rPr>
          <w:rFonts w:ascii="Times New Roman" w:hAnsi="Times New Roman"/>
          <w:sz w:val="20"/>
          <w:szCs w:val="20"/>
        </w:rPr>
        <w:t xml:space="preserve"> were used elsewhere outside the College</w:t>
      </w:r>
      <w:r w:rsidRPr="009F3AC0">
        <w:rPr>
          <w:rFonts w:ascii="Times New Roman" w:hAnsi="Times New Roman"/>
          <w:sz w:val="20"/>
          <w:szCs w:val="20"/>
        </w:rPr>
        <w:t>.</w:t>
      </w:r>
      <w:r w:rsidR="00E541BD" w:rsidRPr="009F3AC0">
        <w:rPr>
          <w:rFonts w:ascii="Times New Roman" w:hAnsi="Times New Roman"/>
          <w:color w:val="000000"/>
          <w:sz w:val="20"/>
          <w:szCs w:val="20"/>
        </w:rPr>
        <w:t xml:space="preserve"> (B</w:t>
      </w:r>
      <w:r w:rsidRPr="009F3AC0">
        <w:rPr>
          <w:rFonts w:ascii="Times New Roman" w:hAnsi="Times New Roman"/>
          <w:color w:val="000000"/>
          <w:sz w:val="20"/>
          <w:szCs w:val="20"/>
        </w:rPr>
        <w:t xml:space="preserve">egin with the most recent) </w:t>
      </w:r>
      <w:r w:rsidRPr="009F3AC0">
        <w:rPr>
          <w:rFonts w:ascii="Times New Roman" w:hAnsi="Times New Roman"/>
          <w:b/>
          <w:color w:val="000000"/>
          <w:sz w:val="20"/>
          <w:szCs w:val="20"/>
        </w:rPr>
        <w:t xml:space="preserve"> </w:t>
      </w:r>
    </w:p>
    <w:p w14:paraId="48CEAE8D" w14:textId="77777777" w:rsidR="00972604" w:rsidRPr="00972604" w:rsidRDefault="00972604" w:rsidP="00972604">
      <w:pPr>
        <w:rPr>
          <w:rFonts w:ascii="Times New Roman" w:hAnsi="Times New Roman"/>
          <w:i/>
          <w:color w:val="000000"/>
          <w:sz w:val="20"/>
          <w:szCs w:val="20"/>
        </w:rPr>
      </w:pPr>
    </w:p>
    <w:tbl>
      <w:tblPr>
        <w:tblW w:w="101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04"/>
        <w:gridCol w:w="2885"/>
        <w:gridCol w:w="3481"/>
      </w:tblGrid>
      <w:tr w:rsidR="00972604" w:rsidRPr="00972604" w14:paraId="36010C82" w14:textId="77777777" w:rsidTr="009F3AC0">
        <w:tc>
          <w:tcPr>
            <w:tcW w:w="3804" w:type="dxa"/>
          </w:tcPr>
          <w:p w14:paraId="3C0B412C" w14:textId="77777777" w:rsidR="00972604" w:rsidRPr="00E541BD" w:rsidRDefault="00972604" w:rsidP="00E541BD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541BD">
              <w:rPr>
                <w:rFonts w:ascii="Times New Roman" w:hAnsi="Times New Roman"/>
                <w:sz w:val="20"/>
                <w:szCs w:val="20"/>
              </w:rPr>
              <w:t>Innovation</w:t>
            </w:r>
            <w:r w:rsidR="009F3AC0">
              <w:rPr>
                <w:rFonts w:ascii="Times New Roman" w:hAnsi="Times New Roman"/>
                <w:sz w:val="20"/>
                <w:szCs w:val="20"/>
              </w:rPr>
              <w:t>/Creative Work</w:t>
            </w:r>
          </w:p>
        </w:tc>
        <w:tc>
          <w:tcPr>
            <w:tcW w:w="2885" w:type="dxa"/>
          </w:tcPr>
          <w:p w14:paraId="16D008AF" w14:textId="77777777" w:rsidR="00972604" w:rsidRPr="00E541BD" w:rsidRDefault="00E541BD" w:rsidP="00E541BD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541BD">
              <w:rPr>
                <w:rFonts w:ascii="Times New Roman" w:hAnsi="Times New Roman"/>
                <w:sz w:val="20"/>
                <w:szCs w:val="20"/>
              </w:rPr>
              <w:t xml:space="preserve">Date </w:t>
            </w:r>
            <w:r w:rsidR="00972604" w:rsidRPr="00E541BD">
              <w:rPr>
                <w:rFonts w:ascii="Times New Roman" w:hAnsi="Times New Roman"/>
                <w:sz w:val="20"/>
                <w:szCs w:val="20"/>
              </w:rPr>
              <w:t>Implemented</w:t>
            </w:r>
            <w:r w:rsidR="009F3AC0">
              <w:rPr>
                <w:rFonts w:ascii="Times New Roman" w:hAnsi="Times New Roman"/>
                <w:sz w:val="20"/>
                <w:szCs w:val="20"/>
              </w:rPr>
              <w:t>/Utilized</w:t>
            </w:r>
          </w:p>
        </w:tc>
        <w:tc>
          <w:tcPr>
            <w:tcW w:w="3481" w:type="dxa"/>
          </w:tcPr>
          <w:p w14:paraId="45E9D0EE" w14:textId="77777777" w:rsidR="00972604" w:rsidRPr="00E541BD" w:rsidRDefault="00E541BD" w:rsidP="00E541BD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541BD">
              <w:rPr>
                <w:rFonts w:ascii="Times New Roman" w:hAnsi="Times New Roman"/>
                <w:sz w:val="20"/>
                <w:szCs w:val="20"/>
              </w:rPr>
              <w:t>Results/Effects/</w:t>
            </w:r>
            <w:r w:rsidR="00972604" w:rsidRPr="00E541BD">
              <w:rPr>
                <w:rFonts w:ascii="Times New Roman" w:hAnsi="Times New Roman"/>
                <w:sz w:val="20"/>
                <w:szCs w:val="20"/>
              </w:rPr>
              <w:t>Impact</w:t>
            </w:r>
          </w:p>
        </w:tc>
      </w:tr>
      <w:tr w:rsidR="00972604" w:rsidRPr="00972604" w14:paraId="170F1E06" w14:textId="77777777" w:rsidTr="009F3AC0">
        <w:tc>
          <w:tcPr>
            <w:tcW w:w="3804" w:type="dxa"/>
          </w:tcPr>
          <w:p w14:paraId="5F87B6DC" w14:textId="673C4C72" w:rsidR="001B0D20" w:rsidRPr="00AA186F" w:rsidRDefault="001B0D20" w:rsidP="001B0D20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{#</w:t>
            </w:r>
            <w:r w:rsidRPr="001B0D20">
              <w:rPr>
                <w:rFonts w:ascii="Times New Roman" w:hAnsi="Times New Roman"/>
                <w:b/>
                <w:bCs/>
                <w:sz w:val="20"/>
                <w:lang w:val="en-PH"/>
              </w:rPr>
              <w:t>innovations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747F0111" w14:textId="77777777" w:rsidR="001B0D20" w:rsidRPr="00BE1159" w:rsidRDefault="001B0D20" w:rsidP="001B0D20">
            <w:pPr>
              <w:rPr>
                <w:rFonts w:ascii="Times New Roman" w:hAnsi="Times New Roman"/>
                <w:sz w:val="20"/>
                <w:szCs w:val="20"/>
                <w:lang w:val="en-PH"/>
              </w:rPr>
            </w:pP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{Column1}</w:t>
            </w:r>
          </w:p>
          <w:p w14:paraId="4758DFA3" w14:textId="674D1EE4" w:rsidR="001B0D20" w:rsidRPr="00BE1159" w:rsidRDefault="001B0D20" w:rsidP="001B0D20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</w:t>
            </w:r>
            <w:r>
              <w:rPr>
                <w:rFonts w:ascii="Times New Roman" w:hAnsi="Times New Roman"/>
                <w:b/>
                <w:bCs/>
                <w:sz w:val="20"/>
                <w:lang w:val="en-PH"/>
              </w:rPr>
              <w:t>/</w:t>
            </w:r>
            <w:r w:rsidRPr="001B0D20">
              <w:rPr>
                <w:rFonts w:ascii="Times New Roman" w:hAnsi="Times New Roman"/>
                <w:b/>
                <w:bCs/>
                <w:sz w:val="20"/>
                <w:lang w:val="en-PH"/>
              </w:rPr>
              <w:t>innovations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628251B3" w14:textId="77777777" w:rsidR="00972604" w:rsidRPr="00E541BD" w:rsidRDefault="00972604" w:rsidP="00AD5667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85" w:type="dxa"/>
          </w:tcPr>
          <w:p w14:paraId="2C56D0C2" w14:textId="77777777" w:rsidR="001B0D20" w:rsidRPr="00AA186F" w:rsidRDefault="001B0D20" w:rsidP="001B0D20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{#</w:t>
            </w:r>
            <w:r w:rsidRPr="001B0D20">
              <w:rPr>
                <w:rFonts w:ascii="Times New Roman" w:hAnsi="Times New Roman"/>
                <w:b/>
                <w:bCs/>
                <w:sz w:val="20"/>
                <w:lang w:val="en-PH"/>
              </w:rPr>
              <w:t>innovations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19936E3B" w14:textId="65E60B0F" w:rsidR="001B0D20" w:rsidRPr="00BE1159" w:rsidRDefault="001B0D20" w:rsidP="001B0D20">
            <w:pPr>
              <w:rPr>
                <w:rFonts w:ascii="Times New Roman" w:hAnsi="Times New Roman"/>
                <w:sz w:val="20"/>
                <w:szCs w:val="20"/>
                <w:lang w:val="en-PH"/>
              </w:rPr>
            </w:pP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{Column</w:t>
            </w:r>
            <w:r>
              <w:rPr>
                <w:rFonts w:ascii="Times New Roman" w:hAnsi="Times New Roman"/>
                <w:sz w:val="20"/>
                <w:szCs w:val="20"/>
                <w:lang w:val="en-PH"/>
              </w:rPr>
              <w:t>2</w:t>
            </w: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}</w:t>
            </w:r>
          </w:p>
          <w:p w14:paraId="47F89969" w14:textId="77777777" w:rsidR="001B0D20" w:rsidRPr="00BE1159" w:rsidRDefault="001B0D20" w:rsidP="001B0D20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</w:t>
            </w:r>
            <w:r>
              <w:rPr>
                <w:rFonts w:ascii="Times New Roman" w:hAnsi="Times New Roman"/>
                <w:b/>
                <w:bCs/>
                <w:sz w:val="20"/>
                <w:lang w:val="en-PH"/>
              </w:rPr>
              <w:t>/</w:t>
            </w:r>
            <w:r w:rsidRPr="001B0D20">
              <w:rPr>
                <w:rFonts w:ascii="Times New Roman" w:hAnsi="Times New Roman"/>
                <w:b/>
                <w:bCs/>
                <w:sz w:val="20"/>
                <w:lang w:val="en-PH"/>
              </w:rPr>
              <w:t>innovations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3C853404" w14:textId="77777777" w:rsidR="00972604" w:rsidRPr="00E541BD" w:rsidRDefault="00972604" w:rsidP="00E541BD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481" w:type="dxa"/>
          </w:tcPr>
          <w:p w14:paraId="45433A75" w14:textId="77777777" w:rsidR="001B0D20" w:rsidRPr="00AA186F" w:rsidRDefault="001B0D20" w:rsidP="001B0D20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{#</w:t>
            </w:r>
            <w:r w:rsidRPr="001B0D20">
              <w:rPr>
                <w:rFonts w:ascii="Times New Roman" w:hAnsi="Times New Roman"/>
                <w:b/>
                <w:bCs/>
                <w:sz w:val="20"/>
                <w:lang w:val="en-PH"/>
              </w:rPr>
              <w:t>innovations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3F266595" w14:textId="17A08960" w:rsidR="001B0D20" w:rsidRPr="00BE1159" w:rsidRDefault="001B0D20" w:rsidP="001B0D20">
            <w:pPr>
              <w:rPr>
                <w:rFonts w:ascii="Times New Roman" w:hAnsi="Times New Roman"/>
                <w:sz w:val="20"/>
                <w:szCs w:val="20"/>
                <w:lang w:val="en-PH"/>
              </w:rPr>
            </w:pP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{Column</w:t>
            </w:r>
            <w:r>
              <w:rPr>
                <w:rFonts w:ascii="Times New Roman" w:hAnsi="Times New Roman"/>
                <w:sz w:val="20"/>
                <w:szCs w:val="20"/>
                <w:lang w:val="en-PH"/>
              </w:rPr>
              <w:t>3</w:t>
            </w: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}</w:t>
            </w:r>
          </w:p>
          <w:p w14:paraId="3F13DF1E" w14:textId="77777777" w:rsidR="001B0D20" w:rsidRPr="00BE1159" w:rsidRDefault="001B0D20" w:rsidP="001B0D20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</w:t>
            </w:r>
            <w:r>
              <w:rPr>
                <w:rFonts w:ascii="Times New Roman" w:hAnsi="Times New Roman"/>
                <w:b/>
                <w:bCs/>
                <w:sz w:val="20"/>
                <w:lang w:val="en-PH"/>
              </w:rPr>
              <w:t>/</w:t>
            </w:r>
            <w:r w:rsidRPr="001B0D20">
              <w:rPr>
                <w:rFonts w:ascii="Times New Roman" w:hAnsi="Times New Roman"/>
                <w:b/>
                <w:bCs/>
                <w:sz w:val="20"/>
                <w:lang w:val="en-PH"/>
              </w:rPr>
              <w:t>innovations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5D295E2F" w14:textId="77777777" w:rsidR="00972604" w:rsidRPr="00E541BD" w:rsidRDefault="00972604" w:rsidP="00E541BD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72604" w:rsidRPr="00972604" w14:paraId="5D76E4D4" w14:textId="77777777" w:rsidTr="009F3AC0">
        <w:tc>
          <w:tcPr>
            <w:tcW w:w="3804" w:type="dxa"/>
          </w:tcPr>
          <w:p w14:paraId="39FF83B4" w14:textId="77777777" w:rsidR="00972604" w:rsidRPr="00E541BD" w:rsidRDefault="00E541BD" w:rsidP="00E541BD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Patents/</w:t>
            </w:r>
            <w:r w:rsidR="00972604" w:rsidRPr="00E541BD">
              <w:rPr>
                <w:rFonts w:ascii="Times New Roman" w:hAnsi="Times New Roman"/>
                <w:sz w:val="20"/>
                <w:szCs w:val="20"/>
              </w:rPr>
              <w:t>Copyrights</w:t>
            </w:r>
          </w:p>
        </w:tc>
        <w:tc>
          <w:tcPr>
            <w:tcW w:w="2885" w:type="dxa"/>
          </w:tcPr>
          <w:p w14:paraId="1A6C5AB9" w14:textId="77777777" w:rsidR="00972604" w:rsidRPr="00E541BD" w:rsidRDefault="00E541BD" w:rsidP="00E541BD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Date </w:t>
            </w:r>
            <w:r w:rsidR="00972604" w:rsidRPr="00E541BD">
              <w:rPr>
                <w:rFonts w:ascii="Times New Roman" w:hAnsi="Times New Roman"/>
                <w:sz w:val="20"/>
                <w:szCs w:val="20"/>
              </w:rPr>
              <w:t>Obtained</w:t>
            </w:r>
          </w:p>
        </w:tc>
        <w:tc>
          <w:tcPr>
            <w:tcW w:w="3481" w:type="dxa"/>
          </w:tcPr>
          <w:p w14:paraId="49E125E0" w14:textId="77777777" w:rsidR="00972604" w:rsidRPr="00E541BD" w:rsidRDefault="00E541BD" w:rsidP="00E541BD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Value to the </w:t>
            </w:r>
            <w:r w:rsidR="00972604" w:rsidRPr="00E541BD">
              <w:rPr>
                <w:rFonts w:ascii="Times New Roman" w:hAnsi="Times New Roman"/>
                <w:sz w:val="20"/>
                <w:szCs w:val="20"/>
              </w:rPr>
              <w:t>College</w:t>
            </w:r>
          </w:p>
        </w:tc>
      </w:tr>
      <w:tr w:rsidR="00972604" w:rsidRPr="00972604" w14:paraId="5870462A" w14:textId="77777777" w:rsidTr="009F3AC0">
        <w:tc>
          <w:tcPr>
            <w:tcW w:w="3804" w:type="dxa"/>
          </w:tcPr>
          <w:p w14:paraId="0D61A755" w14:textId="2E2C48D3" w:rsidR="001B0D20" w:rsidRPr="00AA186F" w:rsidRDefault="001B0D20" w:rsidP="001B0D20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{#</w:t>
            </w:r>
            <w:r w:rsidRPr="001B0D20">
              <w:rPr>
                <w:rFonts w:ascii="Times New Roman" w:hAnsi="Times New Roman"/>
                <w:b/>
                <w:bCs/>
                <w:sz w:val="20"/>
                <w:lang w:val="en-PH"/>
              </w:rPr>
              <w:t>patents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765D1475" w14:textId="77777777" w:rsidR="001B0D20" w:rsidRPr="00BE1159" w:rsidRDefault="001B0D20" w:rsidP="001B0D20">
            <w:pPr>
              <w:rPr>
                <w:rFonts w:ascii="Times New Roman" w:hAnsi="Times New Roman"/>
                <w:sz w:val="20"/>
                <w:szCs w:val="20"/>
                <w:lang w:val="en-PH"/>
              </w:rPr>
            </w:pP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{Column1}</w:t>
            </w:r>
          </w:p>
          <w:p w14:paraId="6BE6CFA0" w14:textId="4815E32F" w:rsidR="001B0D20" w:rsidRPr="00BE1159" w:rsidRDefault="001B0D20" w:rsidP="001B0D20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</w:t>
            </w:r>
            <w:r>
              <w:rPr>
                <w:rFonts w:ascii="Times New Roman" w:hAnsi="Times New Roman"/>
                <w:b/>
                <w:bCs/>
                <w:sz w:val="20"/>
                <w:lang w:val="en-PH"/>
              </w:rPr>
              <w:t>/</w:t>
            </w:r>
            <w:r w:rsidRPr="001B0D20">
              <w:rPr>
                <w:rFonts w:ascii="Times New Roman" w:hAnsi="Times New Roman"/>
                <w:b/>
                <w:bCs/>
                <w:sz w:val="20"/>
                <w:lang w:val="en-PH"/>
              </w:rPr>
              <w:t>patents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6266A07B" w14:textId="77777777" w:rsidR="00972604" w:rsidRPr="00972604" w:rsidRDefault="00972604" w:rsidP="00AD5667">
            <w:pPr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  <w:tc>
          <w:tcPr>
            <w:tcW w:w="2885" w:type="dxa"/>
          </w:tcPr>
          <w:p w14:paraId="7271D4C1" w14:textId="77777777" w:rsidR="001B0D20" w:rsidRPr="00AA186F" w:rsidRDefault="001B0D20" w:rsidP="001B0D20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{#</w:t>
            </w:r>
            <w:r w:rsidRPr="001B0D20">
              <w:rPr>
                <w:rFonts w:ascii="Times New Roman" w:hAnsi="Times New Roman"/>
                <w:b/>
                <w:bCs/>
                <w:sz w:val="20"/>
                <w:lang w:val="en-PH"/>
              </w:rPr>
              <w:t>patents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13FBDC76" w14:textId="5F29033B" w:rsidR="001B0D20" w:rsidRPr="00BE1159" w:rsidRDefault="001B0D20" w:rsidP="001B0D20">
            <w:pPr>
              <w:rPr>
                <w:rFonts w:ascii="Times New Roman" w:hAnsi="Times New Roman"/>
                <w:sz w:val="20"/>
                <w:szCs w:val="20"/>
                <w:lang w:val="en-PH"/>
              </w:rPr>
            </w:pP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{Column</w:t>
            </w:r>
            <w:r>
              <w:rPr>
                <w:rFonts w:ascii="Times New Roman" w:hAnsi="Times New Roman"/>
                <w:sz w:val="20"/>
                <w:szCs w:val="20"/>
                <w:lang w:val="en-PH"/>
              </w:rPr>
              <w:t>2</w:t>
            </w: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}</w:t>
            </w:r>
          </w:p>
          <w:p w14:paraId="40456785" w14:textId="77777777" w:rsidR="001B0D20" w:rsidRPr="00BE1159" w:rsidRDefault="001B0D20" w:rsidP="001B0D20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</w:t>
            </w:r>
            <w:r>
              <w:rPr>
                <w:rFonts w:ascii="Times New Roman" w:hAnsi="Times New Roman"/>
                <w:b/>
                <w:bCs/>
                <w:sz w:val="20"/>
                <w:lang w:val="en-PH"/>
              </w:rPr>
              <w:t>/</w:t>
            </w:r>
            <w:r w:rsidRPr="001B0D20">
              <w:rPr>
                <w:rFonts w:ascii="Times New Roman" w:hAnsi="Times New Roman"/>
                <w:b/>
                <w:bCs/>
                <w:sz w:val="20"/>
                <w:lang w:val="en-PH"/>
              </w:rPr>
              <w:t>patents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162787FF" w14:textId="77777777" w:rsidR="00972604" w:rsidRPr="00972604" w:rsidRDefault="00972604" w:rsidP="004F1AD3">
            <w:pPr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  <w:tc>
          <w:tcPr>
            <w:tcW w:w="3481" w:type="dxa"/>
          </w:tcPr>
          <w:p w14:paraId="436DC773" w14:textId="77777777" w:rsidR="001B0D20" w:rsidRPr="00AA186F" w:rsidRDefault="001B0D20" w:rsidP="001B0D20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{#</w:t>
            </w:r>
            <w:r w:rsidRPr="001B0D20">
              <w:rPr>
                <w:rFonts w:ascii="Times New Roman" w:hAnsi="Times New Roman"/>
                <w:b/>
                <w:bCs/>
                <w:sz w:val="20"/>
                <w:lang w:val="en-PH"/>
              </w:rPr>
              <w:t>patents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65895886" w14:textId="4B5FB8C9" w:rsidR="001B0D20" w:rsidRPr="00BE1159" w:rsidRDefault="001B0D20" w:rsidP="001B0D20">
            <w:pPr>
              <w:rPr>
                <w:rFonts w:ascii="Times New Roman" w:hAnsi="Times New Roman"/>
                <w:sz w:val="20"/>
                <w:szCs w:val="20"/>
                <w:lang w:val="en-PH"/>
              </w:rPr>
            </w:pP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{Column</w:t>
            </w:r>
            <w:r>
              <w:rPr>
                <w:rFonts w:ascii="Times New Roman" w:hAnsi="Times New Roman"/>
                <w:sz w:val="20"/>
                <w:szCs w:val="20"/>
                <w:lang w:val="en-PH"/>
              </w:rPr>
              <w:t>3</w:t>
            </w: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}</w:t>
            </w:r>
          </w:p>
          <w:p w14:paraId="6115ED09" w14:textId="77777777" w:rsidR="001B0D20" w:rsidRPr="00BE1159" w:rsidRDefault="001B0D20" w:rsidP="001B0D20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</w:t>
            </w:r>
            <w:r>
              <w:rPr>
                <w:rFonts w:ascii="Times New Roman" w:hAnsi="Times New Roman"/>
                <w:b/>
                <w:bCs/>
                <w:sz w:val="20"/>
                <w:lang w:val="en-PH"/>
              </w:rPr>
              <w:t>/</w:t>
            </w:r>
            <w:r w:rsidRPr="001B0D20">
              <w:rPr>
                <w:rFonts w:ascii="Times New Roman" w:hAnsi="Times New Roman"/>
                <w:b/>
                <w:bCs/>
                <w:sz w:val="20"/>
                <w:lang w:val="en-PH"/>
              </w:rPr>
              <w:t>patents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0598F80A" w14:textId="77777777" w:rsidR="00972604" w:rsidRPr="00972604" w:rsidRDefault="00972604" w:rsidP="004F1AD3">
            <w:pPr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</w:tbl>
    <w:p w14:paraId="66408B61" w14:textId="77777777" w:rsidR="00972604" w:rsidRPr="00972604" w:rsidRDefault="00972604" w:rsidP="00972604">
      <w:pPr>
        <w:rPr>
          <w:rFonts w:ascii="Times New Roman" w:hAnsi="Times New Roman"/>
        </w:rPr>
      </w:pPr>
    </w:p>
    <w:p w14:paraId="552FE513" w14:textId="0F7764E9" w:rsidR="00972604" w:rsidRPr="00BA1BDD" w:rsidRDefault="00455A74" w:rsidP="00972604">
      <w:pPr>
        <w:rPr>
          <w:rFonts w:ascii="Times New Roman" w:hAnsi="Times New Roman"/>
        </w:rPr>
      </w:pPr>
      <w:r w:rsidRPr="00BA1BDD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309FDCB3" wp14:editId="0492D163">
                <wp:simplePos x="0" y="0"/>
                <wp:positionH relativeFrom="column">
                  <wp:posOffset>-25400</wp:posOffset>
                </wp:positionH>
                <wp:positionV relativeFrom="paragraph">
                  <wp:posOffset>20320</wp:posOffset>
                </wp:positionV>
                <wp:extent cx="2589530" cy="259715"/>
                <wp:effectExtent l="12700" t="13335" r="17145" b="1270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530" cy="25971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33333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F7BCBBC" w14:textId="119790EA" w:rsidR="00972604" w:rsidRPr="00EF6CA1" w:rsidRDefault="007A3236" w:rsidP="0097260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2"/>
                              </w:rPr>
                              <w:t>D</w:t>
                            </w:r>
                            <w:r w:rsidR="00972604" w:rsidRPr="00E55A03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2"/>
                              </w:rPr>
                              <w:t>.  RESEARCH AND PUBLICATION</w:t>
                            </w:r>
                            <w:r w:rsidR="00972604" w:rsidRPr="00EF6CA1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9FDCB3" id="Text Box 7" o:spid="_x0000_s1030" type="#_x0000_t202" style="position:absolute;margin-left:-2pt;margin-top:1.6pt;width:203.9pt;height:20.45pt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" filled="f" fillcolor="#333" strokeweight="1.5pt">
                <v:textbox>
                  <w:txbxContent>
                    <w:p w14:paraId="7F7BCBBC" w14:textId="119790EA" w:rsidR="00972604" w:rsidRPr="00EF6CA1" w:rsidRDefault="007A3236" w:rsidP="00972604">
                      <w:pPr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22"/>
                        </w:rPr>
                        <w:t>D</w:t>
                      </w:r>
                      <w:r w:rsidR="00972604" w:rsidRPr="00E55A03">
                        <w:rPr>
                          <w:rFonts w:ascii="Arial" w:hAnsi="Arial" w:cs="Arial"/>
                          <w:b/>
                          <w:bCs/>
                          <w:color w:val="000000"/>
                          <w:sz w:val="22"/>
                        </w:rPr>
                        <w:t>.  RESEARCH AND PUBLICATION</w:t>
                      </w:r>
                      <w:r w:rsidR="00972604" w:rsidRPr="00EF6CA1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 w14:paraId="2973E5C4" w14:textId="77777777" w:rsidR="00972604" w:rsidRPr="00972604" w:rsidRDefault="00972604" w:rsidP="00972604">
      <w:pPr>
        <w:jc w:val="center"/>
        <w:rPr>
          <w:rFonts w:ascii="Times New Roman" w:hAnsi="Times New Roman"/>
        </w:rPr>
      </w:pPr>
    </w:p>
    <w:p w14:paraId="5E425E34" w14:textId="77777777" w:rsidR="00972604" w:rsidRPr="009F3AC0" w:rsidRDefault="00BA1BDD" w:rsidP="00BA1BDD">
      <w:pPr>
        <w:jc w:val="both"/>
        <w:rPr>
          <w:rFonts w:ascii="Times New Roman" w:hAnsi="Times New Roman"/>
          <w:color w:val="000000"/>
          <w:sz w:val="20"/>
          <w:szCs w:val="20"/>
        </w:rPr>
      </w:pPr>
      <w:r w:rsidRPr="009F3AC0">
        <w:rPr>
          <w:rFonts w:ascii="Times New Roman" w:hAnsi="Times New Roman"/>
          <w:sz w:val="20"/>
          <w:szCs w:val="20"/>
        </w:rPr>
        <w:t>Indicate your</w:t>
      </w:r>
      <w:r w:rsidR="00972604" w:rsidRPr="009F3AC0">
        <w:rPr>
          <w:rFonts w:ascii="Times New Roman" w:hAnsi="Times New Roman"/>
          <w:sz w:val="20"/>
          <w:szCs w:val="20"/>
        </w:rPr>
        <w:t xml:space="preserve"> </w:t>
      </w:r>
      <w:proofErr w:type="gramStart"/>
      <w:r w:rsidR="00972604" w:rsidRPr="009F3AC0">
        <w:rPr>
          <w:rFonts w:ascii="Times New Roman" w:hAnsi="Times New Roman"/>
          <w:sz w:val="20"/>
          <w:szCs w:val="20"/>
        </w:rPr>
        <w:t>researches</w:t>
      </w:r>
      <w:proofErr w:type="gramEnd"/>
      <w:r w:rsidR="00972604" w:rsidRPr="009F3AC0">
        <w:rPr>
          <w:rFonts w:ascii="Times New Roman" w:hAnsi="Times New Roman"/>
          <w:sz w:val="20"/>
          <w:szCs w:val="20"/>
        </w:rPr>
        <w:t xml:space="preserve">, publication, or unpublished work.  </w:t>
      </w:r>
      <w:r w:rsidRPr="009F3AC0">
        <w:rPr>
          <w:rFonts w:ascii="Times New Roman" w:hAnsi="Times New Roman"/>
          <w:color w:val="000000"/>
          <w:sz w:val="20"/>
          <w:szCs w:val="20"/>
        </w:rPr>
        <w:t>(B</w:t>
      </w:r>
      <w:r w:rsidR="00972604" w:rsidRPr="009F3AC0">
        <w:rPr>
          <w:rFonts w:ascii="Times New Roman" w:hAnsi="Times New Roman"/>
          <w:color w:val="000000"/>
          <w:sz w:val="20"/>
          <w:szCs w:val="20"/>
        </w:rPr>
        <w:t xml:space="preserve">egin with the most recent) </w:t>
      </w:r>
      <w:r w:rsidR="00972604" w:rsidRPr="009F3AC0">
        <w:rPr>
          <w:rFonts w:ascii="Times New Roman" w:hAnsi="Times New Roman"/>
          <w:b/>
          <w:color w:val="000000"/>
          <w:sz w:val="20"/>
          <w:szCs w:val="20"/>
        </w:rPr>
        <w:t xml:space="preserve"> </w:t>
      </w:r>
    </w:p>
    <w:p w14:paraId="3324CE1A" w14:textId="77777777" w:rsidR="00972604" w:rsidRPr="00972604" w:rsidRDefault="00972604" w:rsidP="00BA1BDD">
      <w:pPr>
        <w:jc w:val="both"/>
        <w:rPr>
          <w:rFonts w:ascii="Times New Roman" w:hAnsi="Times New Roman"/>
          <w:b/>
        </w:rPr>
      </w:pPr>
    </w:p>
    <w:p w14:paraId="260393CA" w14:textId="77777777" w:rsidR="00972604" w:rsidRPr="00972604" w:rsidRDefault="00972604" w:rsidP="00972604">
      <w:pPr>
        <w:numPr>
          <w:ilvl w:val="0"/>
          <w:numId w:val="35"/>
        </w:numPr>
        <w:jc w:val="both"/>
        <w:rPr>
          <w:rFonts w:ascii="Times New Roman" w:hAnsi="Times New Roman"/>
          <w:b/>
          <w:bCs/>
          <w:sz w:val="20"/>
        </w:rPr>
      </w:pPr>
      <w:r w:rsidRPr="00972604">
        <w:rPr>
          <w:rFonts w:ascii="Times New Roman" w:hAnsi="Times New Roman"/>
          <w:b/>
          <w:bCs/>
          <w:sz w:val="20"/>
        </w:rPr>
        <w:t>Published or Unpublished Work</w:t>
      </w:r>
    </w:p>
    <w:p w14:paraId="724965C6" w14:textId="46E5F839" w:rsidR="00972604" w:rsidRPr="00972604" w:rsidRDefault="00972604" w:rsidP="00972604">
      <w:pPr>
        <w:ind w:left="360"/>
        <w:jc w:val="both"/>
        <w:rPr>
          <w:rFonts w:ascii="Times New Roman" w:hAnsi="Times New Roman"/>
          <w:b/>
          <w:bCs/>
          <w:sz w:val="20"/>
        </w:rPr>
      </w:pPr>
    </w:p>
    <w:tbl>
      <w:tblPr>
        <w:tblW w:w="100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8"/>
        <w:gridCol w:w="2762"/>
        <w:gridCol w:w="1800"/>
        <w:gridCol w:w="1890"/>
        <w:gridCol w:w="1224"/>
      </w:tblGrid>
      <w:tr w:rsidR="00972604" w:rsidRPr="00972604" w14:paraId="5D139406" w14:textId="77777777" w:rsidTr="00DD1343">
        <w:tc>
          <w:tcPr>
            <w:tcW w:w="2368" w:type="dxa"/>
          </w:tcPr>
          <w:p w14:paraId="04D26262" w14:textId="77777777" w:rsidR="00972604" w:rsidRPr="00DD1343" w:rsidRDefault="00972604" w:rsidP="004F1AD3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1614EA0C" w14:textId="77777777" w:rsidR="00972604" w:rsidRPr="00DD1343" w:rsidRDefault="00972604" w:rsidP="004F1AD3">
            <w:pPr>
              <w:jc w:val="center"/>
              <w:rPr>
                <w:rFonts w:ascii="Times New Roman" w:hAnsi="Times New Roman"/>
                <w:sz w:val="20"/>
              </w:rPr>
            </w:pPr>
            <w:r w:rsidRPr="00DD1343">
              <w:rPr>
                <w:rFonts w:ascii="Times New Roman" w:hAnsi="Times New Roman"/>
                <w:sz w:val="20"/>
              </w:rPr>
              <w:t>Title of Paper</w:t>
            </w:r>
          </w:p>
        </w:tc>
        <w:tc>
          <w:tcPr>
            <w:tcW w:w="2762" w:type="dxa"/>
          </w:tcPr>
          <w:p w14:paraId="3B639AC9" w14:textId="6B0B7DB6" w:rsidR="00DD1343" w:rsidRPr="00DD1343" w:rsidRDefault="00DD1343" w:rsidP="00DD1343">
            <w:pPr>
              <w:jc w:val="center"/>
              <w:rPr>
                <w:rFonts w:ascii="Times New Roman" w:hAnsi="Times New Roman"/>
                <w:sz w:val="20"/>
              </w:rPr>
            </w:pPr>
            <w:r w:rsidRPr="00DD1343">
              <w:rPr>
                <w:rFonts w:ascii="Times New Roman" w:hAnsi="Times New Roman"/>
                <w:sz w:val="20"/>
              </w:rPr>
              <w:t xml:space="preserve">Authorship </w:t>
            </w:r>
          </w:p>
          <w:p w14:paraId="7735F558" w14:textId="0D5688A8" w:rsidR="00DD1343" w:rsidRPr="00DD1343" w:rsidRDefault="00DD1343" w:rsidP="00DD1343">
            <w:pPr>
              <w:jc w:val="center"/>
              <w:rPr>
                <w:rFonts w:ascii="Times New Roman" w:hAnsi="Times New Roman"/>
                <w:sz w:val="20"/>
              </w:rPr>
            </w:pPr>
            <w:r w:rsidRPr="00DD1343">
              <w:rPr>
                <w:rFonts w:ascii="Times New Roman" w:hAnsi="Times New Roman"/>
                <w:sz w:val="20"/>
              </w:rPr>
              <w:t>(Indicate sole authorship or co-authorship and the nature of participation in the work)</w:t>
            </w:r>
          </w:p>
        </w:tc>
        <w:tc>
          <w:tcPr>
            <w:tcW w:w="1800" w:type="dxa"/>
          </w:tcPr>
          <w:p w14:paraId="6C12397C" w14:textId="77777777" w:rsidR="00DD1343" w:rsidRPr="00DD1343" w:rsidRDefault="00DD1343" w:rsidP="00DD1343">
            <w:pPr>
              <w:jc w:val="center"/>
              <w:rPr>
                <w:rFonts w:ascii="Times New Roman" w:hAnsi="Times New Roman"/>
                <w:sz w:val="20"/>
              </w:rPr>
            </w:pPr>
            <w:r w:rsidRPr="00DD1343">
              <w:rPr>
                <w:rFonts w:ascii="Times New Roman" w:hAnsi="Times New Roman"/>
                <w:sz w:val="20"/>
              </w:rPr>
              <w:t>Indicate whether published or unpublished</w:t>
            </w:r>
          </w:p>
          <w:p w14:paraId="12344874" w14:textId="77777777" w:rsidR="00972604" w:rsidRPr="00DD1343" w:rsidRDefault="00972604" w:rsidP="004F1AD3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890" w:type="dxa"/>
          </w:tcPr>
          <w:p w14:paraId="7ACC4E19" w14:textId="77777777" w:rsidR="00DD1343" w:rsidRPr="00DD1343" w:rsidRDefault="00DD1343" w:rsidP="00DD1343">
            <w:pPr>
              <w:jc w:val="center"/>
              <w:rPr>
                <w:rFonts w:ascii="Times New Roman" w:hAnsi="Times New Roman"/>
                <w:sz w:val="20"/>
              </w:rPr>
            </w:pPr>
            <w:r w:rsidRPr="00DD1343">
              <w:rPr>
                <w:rFonts w:ascii="Times New Roman" w:hAnsi="Times New Roman"/>
                <w:sz w:val="20"/>
              </w:rPr>
              <w:t xml:space="preserve">Indicate where date and the name of journal where the work is published </w:t>
            </w:r>
          </w:p>
        </w:tc>
        <w:tc>
          <w:tcPr>
            <w:tcW w:w="1224" w:type="dxa"/>
          </w:tcPr>
          <w:p w14:paraId="0ADD0B9F" w14:textId="77777777" w:rsidR="00972604" w:rsidRPr="00DD1343" w:rsidRDefault="00DD1343" w:rsidP="004F1AD3">
            <w:pPr>
              <w:jc w:val="center"/>
              <w:rPr>
                <w:rFonts w:ascii="Times New Roman" w:hAnsi="Times New Roman"/>
                <w:sz w:val="18"/>
              </w:rPr>
            </w:pPr>
            <w:r w:rsidRPr="00DD1343">
              <w:rPr>
                <w:rFonts w:ascii="Times New Roman" w:hAnsi="Times New Roman"/>
                <w:sz w:val="20"/>
              </w:rPr>
              <w:t>Indicate if refereed</w:t>
            </w:r>
          </w:p>
        </w:tc>
      </w:tr>
      <w:tr w:rsidR="00972604" w:rsidRPr="00972604" w14:paraId="3C5EFD3F" w14:textId="77777777" w:rsidTr="00DD1343">
        <w:trPr>
          <w:trHeight w:val="593"/>
        </w:trPr>
        <w:tc>
          <w:tcPr>
            <w:tcW w:w="2368" w:type="dxa"/>
          </w:tcPr>
          <w:p w14:paraId="3240E5D7" w14:textId="46B2E59E" w:rsidR="001B0D20" w:rsidRPr="00AA186F" w:rsidRDefault="001B0D20" w:rsidP="001B0D20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{#</w:t>
            </w:r>
            <w:r w:rsidRPr="001B0D20">
              <w:rPr>
                <w:rFonts w:ascii="Times New Roman" w:hAnsi="Times New Roman"/>
                <w:b/>
                <w:bCs/>
                <w:sz w:val="20"/>
                <w:lang w:val="en-PH"/>
              </w:rPr>
              <w:t>p</w:t>
            </w:r>
            <w:r>
              <w:rPr>
                <w:rFonts w:ascii="Times New Roman" w:hAnsi="Times New Roman"/>
                <w:b/>
                <w:bCs/>
                <w:sz w:val="20"/>
                <w:lang w:val="en-PH"/>
              </w:rPr>
              <w:t>ublication</w:t>
            </w:r>
            <w:r w:rsidRPr="001B0D20">
              <w:rPr>
                <w:rFonts w:ascii="Times New Roman" w:hAnsi="Times New Roman"/>
                <w:b/>
                <w:bCs/>
                <w:sz w:val="20"/>
                <w:lang w:val="en-PH"/>
              </w:rPr>
              <w:t>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7EBE3561" w14:textId="77777777" w:rsidR="001B0D20" w:rsidRPr="00BE1159" w:rsidRDefault="001B0D20" w:rsidP="001B0D20">
            <w:pPr>
              <w:rPr>
                <w:rFonts w:ascii="Times New Roman" w:hAnsi="Times New Roman"/>
                <w:sz w:val="20"/>
                <w:szCs w:val="20"/>
                <w:lang w:val="en-PH"/>
              </w:rPr>
            </w:pP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{Column1}</w:t>
            </w:r>
          </w:p>
          <w:p w14:paraId="6212C6FE" w14:textId="37F00BE6" w:rsidR="001B0D20" w:rsidRPr="00BE1159" w:rsidRDefault="001B0D20" w:rsidP="001B0D20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</w:t>
            </w:r>
            <w:r>
              <w:rPr>
                <w:rFonts w:ascii="Times New Roman" w:hAnsi="Times New Roman"/>
                <w:b/>
                <w:bCs/>
                <w:sz w:val="20"/>
                <w:lang w:val="en-PH"/>
              </w:rPr>
              <w:t>/</w:t>
            </w:r>
            <w:r w:rsidRPr="001B0D20">
              <w:rPr>
                <w:rFonts w:ascii="Times New Roman" w:hAnsi="Times New Roman"/>
                <w:b/>
                <w:bCs/>
                <w:sz w:val="20"/>
                <w:lang w:val="en-PH"/>
              </w:rPr>
              <w:t>p</w:t>
            </w:r>
            <w:r>
              <w:rPr>
                <w:rFonts w:ascii="Times New Roman" w:hAnsi="Times New Roman"/>
                <w:b/>
                <w:bCs/>
                <w:sz w:val="20"/>
                <w:lang w:val="en-PH"/>
              </w:rPr>
              <w:t>ublication</w:t>
            </w:r>
            <w:r w:rsidRPr="001B0D20">
              <w:rPr>
                <w:rFonts w:ascii="Times New Roman" w:hAnsi="Times New Roman"/>
                <w:b/>
                <w:bCs/>
                <w:sz w:val="20"/>
                <w:lang w:val="en-PH"/>
              </w:rPr>
              <w:t>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6F6317A6" w14:textId="77777777" w:rsidR="00AD5667" w:rsidRDefault="00AD5667" w:rsidP="004F1AD3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  <w:p w14:paraId="478F281A" w14:textId="77777777" w:rsidR="00AD5667" w:rsidRDefault="00AD5667" w:rsidP="004F1AD3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  <w:p w14:paraId="5A023D64" w14:textId="77777777" w:rsidR="00AD5667" w:rsidRDefault="00AD5667" w:rsidP="004F1AD3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  <w:p w14:paraId="22FA1E44" w14:textId="77777777" w:rsidR="00AD5667" w:rsidRDefault="00AD5667" w:rsidP="004F1AD3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  <w:p w14:paraId="7067D09F" w14:textId="77777777" w:rsidR="00AD5667" w:rsidRDefault="00AD5667" w:rsidP="004F1AD3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  <w:p w14:paraId="59BB4D42" w14:textId="77777777" w:rsidR="00AD5667" w:rsidRDefault="00AD5667" w:rsidP="004F1AD3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  <w:p w14:paraId="018FD398" w14:textId="77777777" w:rsidR="00AD5667" w:rsidRDefault="00AD5667" w:rsidP="004F1AD3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  <w:p w14:paraId="05B50FF1" w14:textId="77777777" w:rsidR="00AD5667" w:rsidRDefault="00AD5667" w:rsidP="004F1AD3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  <w:p w14:paraId="0E3139FE" w14:textId="77777777" w:rsidR="00AD5667" w:rsidRDefault="00AD5667" w:rsidP="004F1AD3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  <w:p w14:paraId="118A6F0B" w14:textId="77777777" w:rsidR="00AD5667" w:rsidRDefault="00AD5667" w:rsidP="004F1AD3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  <w:p w14:paraId="06D2C230" w14:textId="77777777" w:rsidR="00AD5667" w:rsidRDefault="00AD5667" w:rsidP="004F1AD3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  <w:p w14:paraId="5E705228" w14:textId="77777777" w:rsidR="00AD5667" w:rsidRDefault="00AD5667" w:rsidP="004F1AD3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  <w:p w14:paraId="160CA6B3" w14:textId="77777777" w:rsidR="00AD5667" w:rsidRDefault="00AD5667" w:rsidP="004F1AD3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  <w:p w14:paraId="7E63E8BB" w14:textId="77777777" w:rsidR="00AD5667" w:rsidRPr="00972604" w:rsidRDefault="00AD5667" w:rsidP="004F1AD3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2" w:type="dxa"/>
          </w:tcPr>
          <w:p w14:paraId="39F5AA9D" w14:textId="77777777" w:rsidR="001B0D20" w:rsidRPr="00AA186F" w:rsidRDefault="001B0D20" w:rsidP="001B0D20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lastRenderedPageBreak/>
              <w:t>{#</w:t>
            </w:r>
            <w:r w:rsidRPr="001B0D20">
              <w:rPr>
                <w:rFonts w:ascii="Times New Roman" w:hAnsi="Times New Roman"/>
                <w:b/>
                <w:bCs/>
                <w:sz w:val="20"/>
                <w:lang w:val="en-PH"/>
              </w:rPr>
              <w:t>p</w:t>
            </w:r>
            <w:r>
              <w:rPr>
                <w:rFonts w:ascii="Times New Roman" w:hAnsi="Times New Roman"/>
                <w:b/>
                <w:bCs/>
                <w:sz w:val="20"/>
                <w:lang w:val="en-PH"/>
              </w:rPr>
              <w:t>ublication</w:t>
            </w:r>
            <w:r w:rsidRPr="001B0D20">
              <w:rPr>
                <w:rFonts w:ascii="Times New Roman" w:hAnsi="Times New Roman"/>
                <w:b/>
                <w:bCs/>
                <w:sz w:val="20"/>
                <w:lang w:val="en-PH"/>
              </w:rPr>
              <w:t>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209F2174" w14:textId="4C7DF61F" w:rsidR="001B0D20" w:rsidRPr="00BE1159" w:rsidRDefault="001B0D20" w:rsidP="001B0D20">
            <w:pPr>
              <w:rPr>
                <w:rFonts w:ascii="Times New Roman" w:hAnsi="Times New Roman"/>
                <w:sz w:val="20"/>
                <w:szCs w:val="20"/>
                <w:lang w:val="en-PH"/>
              </w:rPr>
            </w:pP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{Column</w:t>
            </w:r>
            <w:r>
              <w:rPr>
                <w:rFonts w:ascii="Times New Roman" w:hAnsi="Times New Roman"/>
                <w:sz w:val="20"/>
                <w:szCs w:val="20"/>
                <w:lang w:val="en-PH"/>
              </w:rPr>
              <w:t>2</w:t>
            </w: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}</w:t>
            </w:r>
          </w:p>
          <w:p w14:paraId="13D31F82" w14:textId="0F054EF9" w:rsidR="001B0D20" w:rsidRPr="00BE1159" w:rsidRDefault="001B0D20" w:rsidP="001B0D20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</w:t>
            </w:r>
            <w:r>
              <w:rPr>
                <w:rFonts w:ascii="Times New Roman" w:hAnsi="Times New Roman"/>
                <w:b/>
                <w:bCs/>
                <w:sz w:val="20"/>
                <w:lang w:val="en-PH"/>
              </w:rPr>
              <w:t>/</w:t>
            </w:r>
            <w:r w:rsidRPr="001B0D20">
              <w:rPr>
                <w:rFonts w:ascii="Times New Roman" w:hAnsi="Times New Roman"/>
                <w:b/>
                <w:bCs/>
                <w:sz w:val="20"/>
                <w:lang w:val="en-PH"/>
              </w:rPr>
              <w:t>p</w:t>
            </w:r>
            <w:r>
              <w:rPr>
                <w:rFonts w:ascii="Times New Roman" w:hAnsi="Times New Roman"/>
                <w:b/>
                <w:bCs/>
                <w:sz w:val="20"/>
                <w:lang w:val="en-PH"/>
              </w:rPr>
              <w:t>ublication</w:t>
            </w:r>
            <w:r w:rsidRPr="001B0D20">
              <w:rPr>
                <w:rFonts w:ascii="Times New Roman" w:hAnsi="Times New Roman"/>
                <w:b/>
                <w:bCs/>
                <w:sz w:val="20"/>
                <w:lang w:val="en-PH"/>
              </w:rPr>
              <w:t>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59E4479E" w14:textId="5830F536" w:rsidR="00972604" w:rsidRPr="00972604" w:rsidRDefault="00972604" w:rsidP="004F1AD3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00" w:type="dxa"/>
          </w:tcPr>
          <w:p w14:paraId="1757EB91" w14:textId="77777777" w:rsidR="001B0D20" w:rsidRPr="00AA186F" w:rsidRDefault="001B0D20" w:rsidP="001B0D20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{#</w:t>
            </w:r>
            <w:r w:rsidRPr="001B0D20">
              <w:rPr>
                <w:rFonts w:ascii="Times New Roman" w:hAnsi="Times New Roman"/>
                <w:b/>
                <w:bCs/>
                <w:sz w:val="20"/>
                <w:lang w:val="en-PH"/>
              </w:rPr>
              <w:t>p</w:t>
            </w:r>
            <w:r>
              <w:rPr>
                <w:rFonts w:ascii="Times New Roman" w:hAnsi="Times New Roman"/>
                <w:b/>
                <w:bCs/>
                <w:sz w:val="20"/>
                <w:lang w:val="en-PH"/>
              </w:rPr>
              <w:t>ublication</w:t>
            </w:r>
            <w:r w:rsidRPr="001B0D20">
              <w:rPr>
                <w:rFonts w:ascii="Times New Roman" w:hAnsi="Times New Roman"/>
                <w:b/>
                <w:bCs/>
                <w:sz w:val="20"/>
                <w:lang w:val="en-PH"/>
              </w:rPr>
              <w:t>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22F4C729" w14:textId="2887A524" w:rsidR="001B0D20" w:rsidRPr="00BE1159" w:rsidRDefault="001B0D20" w:rsidP="001B0D20">
            <w:pPr>
              <w:rPr>
                <w:rFonts w:ascii="Times New Roman" w:hAnsi="Times New Roman"/>
                <w:sz w:val="20"/>
                <w:szCs w:val="20"/>
                <w:lang w:val="en-PH"/>
              </w:rPr>
            </w:pP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{Column</w:t>
            </w:r>
            <w:r>
              <w:rPr>
                <w:rFonts w:ascii="Times New Roman" w:hAnsi="Times New Roman"/>
                <w:sz w:val="20"/>
                <w:szCs w:val="20"/>
                <w:lang w:val="en-PH"/>
              </w:rPr>
              <w:t>3</w:t>
            </w: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}</w:t>
            </w:r>
          </w:p>
          <w:p w14:paraId="23892D30" w14:textId="59B37249" w:rsidR="001B0D20" w:rsidRPr="00BE1159" w:rsidRDefault="001B0D20" w:rsidP="001B0D20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</w:t>
            </w:r>
            <w:r>
              <w:rPr>
                <w:rFonts w:ascii="Times New Roman" w:hAnsi="Times New Roman"/>
                <w:b/>
                <w:bCs/>
                <w:sz w:val="20"/>
                <w:lang w:val="en-PH"/>
              </w:rPr>
              <w:t>/</w:t>
            </w:r>
            <w:r w:rsidRPr="001B0D20">
              <w:rPr>
                <w:rFonts w:ascii="Times New Roman" w:hAnsi="Times New Roman"/>
                <w:b/>
                <w:bCs/>
                <w:sz w:val="20"/>
                <w:lang w:val="en-PH"/>
              </w:rPr>
              <w:t>p</w:t>
            </w:r>
            <w:r>
              <w:rPr>
                <w:rFonts w:ascii="Times New Roman" w:hAnsi="Times New Roman"/>
                <w:b/>
                <w:bCs/>
                <w:sz w:val="20"/>
                <w:lang w:val="en-PH"/>
              </w:rPr>
              <w:t>ublication</w:t>
            </w:r>
            <w:r w:rsidRPr="001B0D20">
              <w:rPr>
                <w:rFonts w:ascii="Times New Roman" w:hAnsi="Times New Roman"/>
                <w:b/>
                <w:bCs/>
                <w:sz w:val="20"/>
                <w:lang w:val="en-PH"/>
              </w:rPr>
              <w:t>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259C51A4" w14:textId="77777777" w:rsidR="00191BA8" w:rsidRPr="00972604" w:rsidRDefault="00191BA8" w:rsidP="004F1AD3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90" w:type="dxa"/>
          </w:tcPr>
          <w:p w14:paraId="2F31B4D9" w14:textId="77777777" w:rsidR="001B0D20" w:rsidRPr="00AA186F" w:rsidRDefault="001B0D20" w:rsidP="001B0D20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{#</w:t>
            </w:r>
            <w:r w:rsidRPr="001B0D20">
              <w:rPr>
                <w:rFonts w:ascii="Times New Roman" w:hAnsi="Times New Roman"/>
                <w:b/>
                <w:bCs/>
                <w:sz w:val="20"/>
                <w:lang w:val="en-PH"/>
              </w:rPr>
              <w:t>p</w:t>
            </w:r>
            <w:r>
              <w:rPr>
                <w:rFonts w:ascii="Times New Roman" w:hAnsi="Times New Roman"/>
                <w:b/>
                <w:bCs/>
                <w:sz w:val="20"/>
                <w:lang w:val="en-PH"/>
              </w:rPr>
              <w:t>ublication</w:t>
            </w:r>
            <w:r w:rsidRPr="001B0D20">
              <w:rPr>
                <w:rFonts w:ascii="Times New Roman" w:hAnsi="Times New Roman"/>
                <w:b/>
                <w:bCs/>
                <w:sz w:val="20"/>
                <w:lang w:val="en-PH"/>
              </w:rPr>
              <w:t>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20F3C080" w14:textId="0F255315" w:rsidR="001B0D20" w:rsidRPr="00BE1159" w:rsidRDefault="001B0D20" w:rsidP="001B0D20">
            <w:pPr>
              <w:rPr>
                <w:rFonts w:ascii="Times New Roman" w:hAnsi="Times New Roman"/>
                <w:sz w:val="20"/>
                <w:szCs w:val="20"/>
                <w:lang w:val="en-PH"/>
              </w:rPr>
            </w:pP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{Column</w:t>
            </w:r>
            <w:r>
              <w:rPr>
                <w:rFonts w:ascii="Times New Roman" w:hAnsi="Times New Roman"/>
                <w:sz w:val="20"/>
                <w:szCs w:val="20"/>
                <w:lang w:val="en-PH"/>
              </w:rPr>
              <w:t>4</w:t>
            </w: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}</w:t>
            </w:r>
          </w:p>
          <w:p w14:paraId="422CB5E8" w14:textId="54342D77" w:rsidR="001B0D20" w:rsidRPr="00BE1159" w:rsidRDefault="001B0D20" w:rsidP="001B0D20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</w:t>
            </w:r>
            <w:r>
              <w:rPr>
                <w:rFonts w:ascii="Times New Roman" w:hAnsi="Times New Roman"/>
                <w:b/>
                <w:bCs/>
                <w:sz w:val="20"/>
                <w:lang w:val="en-PH"/>
              </w:rPr>
              <w:t>/</w:t>
            </w:r>
            <w:r w:rsidRPr="001B0D20">
              <w:rPr>
                <w:rFonts w:ascii="Times New Roman" w:hAnsi="Times New Roman"/>
                <w:b/>
                <w:bCs/>
                <w:sz w:val="20"/>
                <w:lang w:val="en-PH"/>
              </w:rPr>
              <w:t>p</w:t>
            </w:r>
            <w:r>
              <w:rPr>
                <w:rFonts w:ascii="Times New Roman" w:hAnsi="Times New Roman"/>
                <w:b/>
                <w:bCs/>
                <w:sz w:val="20"/>
                <w:lang w:val="en-PH"/>
              </w:rPr>
              <w:t>ublication</w:t>
            </w:r>
            <w:r w:rsidRPr="001B0D20">
              <w:rPr>
                <w:rFonts w:ascii="Times New Roman" w:hAnsi="Times New Roman"/>
                <w:b/>
                <w:bCs/>
                <w:sz w:val="20"/>
                <w:lang w:val="en-PH"/>
              </w:rPr>
              <w:t>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78F4C0DD" w14:textId="77777777" w:rsidR="001B0D20" w:rsidRPr="001B0D20" w:rsidRDefault="001B0D20" w:rsidP="001B0D20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4" w:type="dxa"/>
          </w:tcPr>
          <w:p w14:paraId="25F10B6C" w14:textId="77777777" w:rsidR="001B0D20" w:rsidRPr="00AA186F" w:rsidRDefault="001B0D20" w:rsidP="001B0D20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{#</w:t>
            </w:r>
            <w:r w:rsidRPr="001B0D20">
              <w:rPr>
                <w:rFonts w:ascii="Times New Roman" w:hAnsi="Times New Roman"/>
                <w:b/>
                <w:bCs/>
                <w:sz w:val="20"/>
                <w:lang w:val="en-PH"/>
              </w:rPr>
              <w:t>p</w:t>
            </w:r>
            <w:r>
              <w:rPr>
                <w:rFonts w:ascii="Times New Roman" w:hAnsi="Times New Roman"/>
                <w:b/>
                <w:bCs/>
                <w:sz w:val="20"/>
                <w:lang w:val="en-PH"/>
              </w:rPr>
              <w:t>ublication</w:t>
            </w:r>
            <w:r w:rsidRPr="001B0D20">
              <w:rPr>
                <w:rFonts w:ascii="Times New Roman" w:hAnsi="Times New Roman"/>
                <w:b/>
                <w:bCs/>
                <w:sz w:val="20"/>
                <w:lang w:val="en-PH"/>
              </w:rPr>
              <w:t>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2B4FE9F4" w14:textId="12DF4A76" w:rsidR="001B0D20" w:rsidRDefault="001B0D20" w:rsidP="001B0D20">
            <w:pPr>
              <w:rPr>
                <w:rFonts w:ascii="Times New Roman" w:hAnsi="Times New Roman"/>
                <w:sz w:val="20"/>
                <w:szCs w:val="20"/>
                <w:lang w:val="en-PH"/>
              </w:rPr>
            </w:pP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{Column</w:t>
            </w:r>
            <w:r>
              <w:rPr>
                <w:rFonts w:ascii="Times New Roman" w:hAnsi="Times New Roman"/>
                <w:sz w:val="20"/>
                <w:szCs w:val="20"/>
                <w:lang w:val="en-PH"/>
              </w:rPr>
              <w:t>5</w:t>
            </w: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}</w:t>
            </w:r>
          </w:p>
          <w:p w14:paraId="1B1A273A" w14:textId="77777777" w:rsidR="009A24CA" w:rsidRPr="00BE1159" w:rsidRDefault="009A24CA" w:rsidP="009A24CA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lastRenderedPageBreak/>
              <w:t>{</w:t>
            </w:r>
            <w:r>
              <w:rPr>
                <w:rFonts w:ascii="Times New Roman" w:hAnsi="Times New Roman"/>
                <w:b/>
                <w:bCs/>
                <w:sz w:val="20"/>
                <w:lang w:val="en-PH"/>
              </w:rPr>
              <w:t>/</w:t>
            </w:r>
            <w:r w:rsidRPr="001B0D20">
              <w:rPr>
                <w:rFonts w:ascii="Times New Roman" w:hAnsi="Times New Roman"/>
                <w:b/>
                <w:bCs/>
                <w:sz w:val="20"/>
                <w:lang w:val="en-PH"/>
              </w:rPr>
              <w:t>p</w:t>
            </w:r>
            <w:r>
              <w:rPr>
                <w:rFonts w:ascii="Times New Roman" w:hAnsi="Times New Roman"/>
                <w:b/>
                <w:bCs/>
                <w:sz w:val="20"/>
                <w:lang w:val="en-PH"/>
              </w:rPr>
              <w:t>ublication</w:t>
            </w:r>
            <w:r w:rsidRPr="001B0D20">
              <w:rPr>
                <w:rFonts w:ascii="Times New Roman" w:hAnsi="Times New Roman"/>
                <w:b/>
                <w:bCs/>
                <w:sz w:val="20"/>
                <w:lang w:val="en-PH"/>
              </w:rPr>
              <w:t>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04325CAE" w14:textId="77777777" w:rsidR="009A24CA" w:rsidRPr="00BE1159" w:rsidRDefault="009A24CA" w:rsidP="001B0D20">
            <w:pPr>
              <w:rPr>
                <w:rFonts w:ascii="Times New Roman" w:hAnsi="Times New Roman"/>
                <w:sz w:val="20"/>
                <w:szCs w:val="20"/>
                <w:lang w:val="en-PH"/>
              </w:rPr>
            </w:pPr>
          </w:p>
          <w:p w14:paraId="6097D8A4" w14:textId="77777777" w:rsidR="00972604" w:rsidRPr="00972604" w:rsidRDefault="00972604" w:rsidP="009A24CA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2326226B" w14:textId="77777777" w:rsidR="00972604" w:rsidRDefault="00972604" w:rsidP="00972604">
      <w:pPr>
        <w:ind w:left="720"/>
        <w:jc w:val="both"/>
        <w:rPr>
          <w:rFonts w:ascii="Times New Roman" w:hAnsi="Times New Roman"/>
          <w:b/>
          <w:bCs/>
          <w:sz w:val="20"/>
        </w:rPr>
      </w:pPr>
    </w:p>
    <w:p w14:paraId="0903361F" w14:textId="43B0A5B3" w:rsidR="00191BA8" w:rsidRDefault="00191BA8" w:rsidP="00972604">
      <w:pPr>
        <w:ind w:left="720"/>
        <w:jc w:val="both"/>
        <w:rPr>
          <w:rFonts w:ascii="Times New Roman" w:hAnsi="Times New Roman"/>
          <w:b/>
          <w:bCs/>
          <w:sz w:val="20"/>
        </w:rPr>
      </w:pPr>
    </w:p>
    <w:p w14:paraId="6AD18AE8" w14:textId="77777777" w:rsidR="00FF4D86" w:rsidRDefault="00FF4D86" w:rsidP="00972604">
      <w:pPr>
        <w:ind w:left="720"/>
        <w:jc w:val="both"/>
        <w:rPr>
          <w:rFonts w:ascii="Times New Roman" w:hAnsi="Times New Roman"/>
          <w:b/>
          <w:bCs/>
          <w:sz w:val="20"/>
        </w:rPr>
      </w:pPr>
    </w:p>
    <w:p w14:paraId="5B3FEF2B" w14:textId="77777777" w:rsidR="00972604" w:rsidRPr="00972604" w:rsidRDefault="00972604" w:rsidP="00972604">
      <w:pPr>
        <w:numPr>
          <w:ilvl w:val="0"/>
          <w:numId w:val="35"/>
        </w:numPr>
        <w:jc w:val="both"/>
        <w:rPr>
          <w:rFonts w:ascii="Times New Roman" w:hAnsi="Times New Roman"/>
          <w:b/>
          <w:bCs/>
          <w:sz w:val="20"/>
        </w:rPr>
      </w:pPr>
      <w:r w:rsidRPr="00972604">
        <w:rPr>
          <w:rFonts w:ascii="Times New Roman" w:hAnsi="Times New Roman"/>
          <w:b/>
          <w:bCs/>
          <w:sz w:val="20"/>
        </w:rPr>
        <w:t>Paper or Project Presented</w:t>
      </w:r>
    </w:p>
    <w:p w14:paraId="3EC72F65" w14:textId="77777777" w:rsidR="00972604" w:rsidRPr="00972604" w:rsidRDefault="00972604" w:rsidP="00972604">
      <w:pPr>
        <w:ind w:left="720"/>
        <w:jc w:val="both"/>
        <w:rPr>
          <w:rFonts w:ascii="Times New Roman" w:hAnsi="Times New Roman"/>
          <w:b/>
          <w:bCs/>
          <w:sz w:val="20"/>
        </w:rPr>
      </w:pP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22"/>
        <w:gridCol w:w="3071"/>
        <w:gridCol w:w="1927"/>
        <w:gridCol w:w="1620"/>
        <w:gridCol w:w="1440"/>
      </w:tblGrid>
      <w:tr w:rsidR="009253F2" w:rsidRPr="00972604" w14:paraId="05E47022" w14:textId="77777777" w:rsidTr="001B0D20">
        <w:trPr>
          <w:trHeight w:val="1116"/>
        </w:trPr>
        <w:tc>
          <w:tcPr>
            <w:tcW w:w="2022" w:type="dxa"/>
          </w:tcPr>
          <w:p w14:paraId="7A72094F" w14:textId="77777777" w:rsidR="009253F2" w:rsidRDefault="009253F2" w:rsidP="00880C23">
            <w:pPr>
              <w:jc w:val="center"/>
              <w:rPr>
                <w:rFonts w:ascii="Times New Roman" w:hAnsi="Times New Roman"/>
                <w:sz w:val="20"/>
              </w:rPr>
            </w:pPr>
            <w:r w:rsidRPr="00880C23">
              <w:rPr>
                <w:rFonts w:ascii="Times New Roman" w:hAnsi="Times New Roman"/>
                <w:sz w:val="20"/>
              </w:rPr>
              <w:t>Title of Paper</w:t>
            </w:r>
          </w:p>
          <w:p w14:paraId="71E6A84B" w14:textId="1C4F4512" w:rsidR="00182041" w:rsidRPr="00880C23" w:rsidRDefault="00182041" w:rsidP="001B0D20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071" w:type="dxa"/>
          </w:tcPr>
          <w:p w14:paraId="38D34AFE" w14:textId="77777777" w:rsidR="009253F2" w:rsidRPr="00880C23" w:rsidRDefault="009253F2" w:rsidP="00880C2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80C23">
              <w:rPr>
                <w:rFonts w:ascii="Times New Roman" w:hAnsi="Times New Roman"/>
                <w:sz w:val="20"/>
                <w:szCs w:val="20"/>
              </w:rPr>
              <w:t>Indicate the level of participation</w:t>
            </w:r>
          </w:p>
          <w:p w14:paraId="04AE07BF" w14:textId="25002428" w:rsidR="00182041" w:rsidRPr="00880C23" w:rsidRDefault="009253F2" w:rsidP="001B0D2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(in-house, city-wide</w:t>
            </w:r>
            <w:r w:rsidRPr="00880C23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provincial, </w:t>
            </w:r>
            <w:r w:rsidR="00AF6917">
              <w:rPr>
                <w:rFonts w:ascii="Times New Roman" w:hAnsi="Times New Roman"/>
                <w:sz w:val="20"/>
                <w:szCs w:val="20"/>
              </w:rPr>
              <w:t xml:space="preserve">regional, </w:t>
            </w:r>
            <w:r w:rsidRPr="00880C23">
              <w:rPr>
                <w:rFonts w:ascii="Times New Roman" w:hAnsi="Times New Roman"/>
                <w:sz w:val="20"/>
                <w:szCs w:val="20"/>
              </w:rPr>
              <w:t>national or international)</w:t>
            </w:r>
          </w:p>
        </w:tc>
        <w:tc>
          <w:tcPr>
            <w:tcW w:w="1927" w:type="dxa"/>
          </w:tcPr>
          <w:p w14:paraId="236BD818" w14:textId="77777777" w:rsidR="009253F2" w:rsidRDefault="009253F2" w:rsidP="009253F2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Identify the Audience </w:t>
            </w:r>
          </w:p>
          <w:p w14:paraId="7B4DE2E9" w14:textId="77777777" w:rsidR="00182041" w:rsidRDefault="00182041" w:rsidP="009253F2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76070ECF" w14:textId="77777777" w:rsidR="0041347E" w:rsidRDefault="0041347E" w:rsidP="009253F2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556793C9" w14:textId="77777777" w:rsidR="00182041" w:rsidRDefault="00182041" w:rsidP="009253F2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019D66AE" w14:textId="77777777" w:rsidR="00182041" w:rsidRDefault="00182041" w:rsidP="009253F2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0E78E0D4" w14:textId="77777777" w:rsidR="00182041" w:rsidRPr="00880C23" w:rsidRDefault="00182041" w:rsidP="009253F2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620" w:type="dxa"/>
          </w:tcPr>
          <w:p w14:paraId="4E55E0A9" w14:textId="77777777" w:rsidR="009253F2" w:rsidRDefault="009253F2" w:rsidP="00880C23">
            <w:pPr>
              <w:jc w:val="center"/>
              <w:rPr>
                <w:rFonts w:ascii="Times New Roman" w:hAnsi="Times New Roman"/>
                <w:sz w:val="20"/>
              </w:rPr>
            </w:pPr>
            <w:r w:rsidRPr="00880C23">
              <w:rPr>
                <w:rFonts w:ascii="Times New Roman" w:hAnsi="Times New Roman"/>
                <w:sz w:val="20"/>
              </w:rPr>
              <w:t>Date of Presentation</w:t>
            </w:r>
          </w:p>
          <w:p w14:paraId="4F9888DA" w14:textId="77777777" w:rsidR="00690A0E" w:rsidRDefault="00690A0E" w:rsidP="00880C23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29C6E013" w14:textId="77777777" w:rsidR="0041347E" w:rsidRDefault="0041347E" w:rsidP="00880C23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0125BEDC" w14:textId="744542A1" w:rsidR="00690A0E" w:rsidRPr="00880C23" w:rsidRDefault="00690A0E" w:rsidP="00880C23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440" w:type="dxa"/>
          </w:tcPr>
          <w:p w14:paraId="2017B1B3" w14:textId="77777777" w:rsidR="009253F2" w:rsidRDefault="009253F2" w:rsidP="00880C23">
            <w:pPr>
              <w:jc w:val="center"/>
              <w:rPr>
                <w:rFonts w:ascii="Times New Roman" w:hAnsi="Times New Roman"/>
                <w:sz w:val="20"/>
              </w:rPr>
            </w:pPr>
            <w:r w:rsidRPr="00880C23">
              <w:rPr>
                <w:rFonts w:ascii="Times New Roman" w:hAnsi="Times New Roman"/>
                <w:sz w:val="20"/>
              </w:rPr>
              <w:t>Venue</w:t>
            </w:r>
          </w:p>
          <w:p w14:paraId="0589789A" w14:textId="201A1E11" w:rsidR="00182041" w:rsidRPr="00880C23" w:rsidRDefault="00182041" w:rsidP="001B0D20">
            <w:pPr>
              <w:rPr>
                <w:rFonts w:ascii="Times New Roman" w:hAnsi="Times New Roman"/>
                <w:sz w:val="20"/>
              </w:rPr>
            </w:pPr>
          </w:p>
        </w:tc>
      </w:tr>
      <w:tr w:rsidR="009253F2" w:rsidRPr="00972604" w14:paraId="56933BD5" w14:textId="77777777" w:rsidTr="009253F2">
        <w:trPr>
          <w:trHeight w:val="509"/>
        </w:trPr>
        <w:tc>
          <w:tcPr>
            <w:tcW w:w="2022" w:type="dxa"/>
          </w:tcPr>
          <w:p w14:paraId="4FE128E0" w14:textId="7A3422E1" w:rsidR="001B0D20" w:rsidRPr="00AA186F" w:rsidRDefault="001B0D20" w:rsidP="001B0D20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{#</w:t>
            </w:r>
            <w:r w:rsidRPr="001B0D20">
              <w:rPr>
                <w:rFonts w:ascii="Times New Roman" w:hAnsi="Times New Roman"/>
                <w:b/>
                <w:bCs/>
                <w:sz w:val="20"/>
                <w:lang w:val="en-PH"/>
              </w:rPr>
              <w:t>presentations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0BEA05CD" w14:textId="77777777" w:rsidR="001B0D20" w:rsidRPr="00BE1159" w:rsidRDefault="001B0D20" w:rsidP="001B0D20">
            <w:pPr>
              <w:rPr>
                <w:rFonts w:ascii="Times New Roman" w:hAnsi="Times New Roman"/>
                <w:sz w:val="20"/>
                <w:szCs w:val="20"/>
                <w:lang w:val="en-PH"/>
              </w:rPr>
            </w:pP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{Column1}</w:t>
            </w:r>
          </w:p>
          <w:p w14:paraId="2BED3695" w14:textId="0988EB96" w:rsidR="001B0D20" w:rsidRPr="00BE1159" w:rsidRDefault="001B0D20" w:rsidP="001B0D20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</w:t>
            </w:r>
            <w:r>
              <w:rPr>
                <w:rFonts w:ascii="Times New Roman" w:hAnsi="Times New Roman"/>
                <w:b/>
                <w:bCs/>
                <w:sz w:val="20"/>
                <w:lang w:val="en-PH"/>
              </w:rPr>
              <w:t>/</w:t>
            </w:r>
            <w:r w:rsidRPr="001B0D20">
              <w:rPr>
                <w:rFonts w:ascii="Times New Roman" w:hAnsi="Times New Roman"/>
                <w:b/>
                <w:bCs/>
                <w:sz w:val="20"/>
                <w:lang w:val="en-PH"/>
              </w:rPr>
              <w:t>presentations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27AE8711" w14:textId="77777777" w:rsidR="009253F2" w:rsidRPr="00972604" w:rsidRDefault="009253F2" w:rsidP="004F1AD3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071" w:type="dxa"/>
          </w:tcPr>
          <w:p w14:paraId="70380154" w14:textId="77777777" w:rsidR="001B0D20" w:rsidRPr="00AA186F" w:rsidRDefault="001B0D20" w:rsidP="001B0D20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{#</w:t>
            </w:r>
            <w:r w:rsidRPr="001B0D20">
              <w:rPr>
                <w:rFonts w:ascii="Times New Roman" w:hAnsi="Times New Roman"/>
                <w:b/>
                <w:bCs/>
                <w:sz w:val="20"/>
                <w:lang w:val="en-PH"/>
              </w:rPr>
              <w:t>presentations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2F97D440" w14:textId="00479314" w:rsidR="001B0D20" w:rsidRPr="00BE1159" w:rsidRDefault="001B0D20" w:rsidP="001B0D20">
            <w:pPr>
              <w:rPr>
                <w:rFonts w:ascii="Times New Roman" w:hAnsi="Times New Roman"/>
                <w:sz w:val="20"/>
                <w:szCs w:val="20"/>
                <w:lang w:val="en-PH"/>
              </w:rPr>
            </w:pP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{Column</w:t>
            </w:r>
            <w:r>
              <w:rPr>
                <w:rFonts w:ascii="Times New Roman" w:hAnsi="Times New Roman"/>
                <w:sz w:val="20"/>
                <w:szCs w:val="20"/>
                <w:lang w:val="en-PH"/>
              </w:rPr>
              <w:t>2</w:t>
            </w: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}</w:t>
            </w:r>
          </w:p>
          <w:p w14:paraId="6EB661E8" w14:textId="77777777" w:rsidR="001B0D20" w:rsidRPr="00BE1159" w:rsidRDefault="001B0D20" w:rsidP="001B0D20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</w:t>
            </w:r>
            <w:r>
              <w:rPr>
                <w:rFonts w:ascii="Times New Roman" w:hAnsi="Times New Roman"/>
                <w:b/>
                <w:bCs/>
                <w:sz w:val="20"/>
                <w:lang w:val="en-PH"/>
              </w:rPr>
              <w:t>/</w:t>
            </w:r>
            <w:r w:rsidRPr="001B0D20">
              <w:rPr>
                <w:rFonts w:ascii="Times New Roman" w:hAnsi="Times New Roman"/>
                <w:b/>
                <w:bCs/>
                <w:sz w:val="20"/>
                <w:lang w:val="en-PH"/>
              </w:rPr>
              <w:t>presentations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73AD55EC" w14:textId="77777777" w:rsidR="009253F2" w:rsidRPr="00972604" w:rsidRDefault="009253F2" w:rsidP="001B0D20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5BC6453B" w14:textId="77777777" w:rsidR="009253F2" w:rsidRPr="00972604" w:rsidRDefault="009253F2" w:rsidP="004F1AD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27" w:type="dxa"/>
          </w:tcPr>
          <w:p w14:paraId="54E208E2" w14:textId="77777777" w:rsidR="001B0D20" w:rsidRPr="00AA186F" w:rsidRDefault="001B0D20" w:rsidP="001B0D20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{#</w:t>
            </w:r>
            <w:r w:rsidRPr="001B0D20">
              <w:rPr>
                <w:rFonts w:ascii="Times New Roman" w:hAnsi="Times New Roman"/>
                <w:b/>
                <w:bCs/>
                <w:sz w:val="20"/>
                <w:lang w:val="en-PH"/>
              </w:rPr>
              <w:t>presentations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7E7B9CCB" w14:textId="2D78E5CD" w:rsidR="001B0D20" w:rsidRPr="00BE1159" w:rsidRDefault="001B0D20" w:rsidP="001B0D20">
            <w:pPr>
              <w:rPr>
                <w:rFonts w:ascii="Times New Roman" w:hAnsi="Times New Roman"/>
                <w:sz w:val="20"/>
                <w:szCs w:val="20"/>
                <w:lang w:val="en-PH"/>
              </w:rPr>
            </w:pP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{Column</w:t>
            </w:r>
            <w:r>
              <w:rPr>
                <w:rFonts w:ascii="Times New Roman" w:hAnsi="Times New Roman"/>
                <w:sz w:val="20"/>
                <w:szCs w:val="20"/>
                <w:lang w:val="en-PH"/>
              </w:rPr>
              <w:t>3</w:t>
            </w: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}</w:t>
            </w:r>
          </w:p>
          <w:p w14:paraId="673B060A" w14:textId="77777777" w:rsidR="001B0D20" w:rsidRPr="00BE1159" w:rsidRDefault="001B0D20" w:rsidP="001B0D20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</w:t>
            </w:r>
            <w:r>
              <w:rPr>
                <w:rFonts w:ascii="Times New Roman" w:hAnsi="Times New Roman"/>
                <w:b/>
                <w:bCs/>
                <w:sz w:val="20"/>
                <w:lang w:val="en-PH"/>
              </w:rPr>
              <w:t>/</w:t>
            </w:r>
            <w:r w:rsidRPr="001B0D20">
              <w:rPr>
                <w:rFonts w:ascii="Times New Roman" w:hAnsi="Times New Roman"/>
                <w:b/>
                <w:bCs/>
                <w:sz w:val="20"/>
                <w:lang w:val="en-PH"/>
              </w:rPr>
              <w:t>presentations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605AC412" w14:textId="77777777" w:rsidR="009253F2" w:rsidRPr="00972604" w:rsidRDefault="009253F2" w:rsidP="004F1AD3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14:paraId="37591E55" w14:textId="77777777" w:rsidR="001B0D20" w:rsidRPr="00AA186F" w:rsidRDefault="001B0D20" w:rsidP="001B0D20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{#</w:t>
            </w:r>
            <w:r w:rsidRPr="001B0D20">
              <w:rPr>
                <w:rFonts w:ascii="Times New Roman" w:hAnsi="Times New Roman"/>
                <w:b/>
                <w:bCs/>
                <w:sz w:val="20"/>
                <w:lang w:val="en-PH"/>
              </w:rPr>
              <w:t>presentations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70ED6A0F" w14:textId="4AB14893" w:rsidR="001B0D20" w:rsidRPr="00BE1159" w:rsidRDefault="001B0D20" w:rsidP="001B0D20">
            <w:pPr>
              <w:rPr>
                <w:rFonts w:ascii="Times New Roman" w:hAnsi="Times New Roman"/>
                <w:sz w:val="20"/>
                <w:szCs w:val="20"/>
                <w:lang w:val="en-PH"/>
              </w:rPr>
            </w:pP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{Column</w:t>
            </w:r>
            <w:r>
              <w:rPr>
                <w:rFonts w:ascii="Times New Roman" w:hAnsi="Times New Roman"/>
                <w:sz w:val="20"/>
                <w:szCs w:val="20"/>
                <w:lang w:val="en-PH"/>
              </w:rPr>
              <w:t>4</w:t>
            </w: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}</w:t>
            </w:r>
          </w:p>
          <w:p w14:paraId="5F0AB0B7" w14:textId="77777777" w:rsidR="001B0D20" w:rsidRPr="00BE1159" w:rsidRDefault="001B0D20" w:rsidP="001B0D20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</w:t>
            </w:r>
            <w:r>
              <w:rPr>
                <w:rFonts w:ascii="Times New Roman" w:hAnsi="Times New Roman"/>
                <w:b/>
                <w:bCs/>
                <w:sz w:val="20"/>
                <w:lang w:val="en-PH"/>
              </w:rPr>
              <w:t>/</w:t>
            </w:r>
            <w:r w:rsidRPr="001B0D20">
              <w:rPr>
                <w:rFonts w:ascii="Times New Roman" w:hAnsi="Times New Roman"/>
                <w:b/>
                <w:bCs/>
                <w:sz w:val="20"/>
                <w:lang w:val="en-PH"/>
              </w:rPr>
              <w:t>presentations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1520C600" w14:textId="77777777" w:rsidR="001B0D20" w:rsidRPr="001B0D20" w:rsidRDefault="001B0D20" w:rsidP="001B0D20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0E3A17EE" w14:textId="77777777" w:rsidR="001B0D20" w:rsidRPr="00AA186F" w:rsidRDefault="001B0D20" w:rsidP="001B0D20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{#</w:t>
            </w:r>
            <w:r w:rsidRPr="001B0D20">
              <w:rPr>
                <w:rFonts w:ascii="Times New Roman" w:hAnsi="Times New Roman"/>
                <w:b/>
                <w:bCs/>
                <w:sz w:val="20"/>
                <w:lang w:val="en-PH"/>
              </w:rPr>
              <w:t>presentations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65B4C7D8" w14:textId="4152B0A3" w:rsidR="001B0D20" w:rsidRPr="00BE1159" w:rsidRDefault="001B0D20" w:rsidP="001B0D20">
            <w:pPr>
              <w:rPr>
                <w:rFonts w:ascii="Times New Roman" w:hAnsi="Times New Roman"/>
                <w:sz w:val="20"/>
                <w:szCs w:val="20"/>
                <w:lang w:val="en-PH"/>
              </w:rPr>
            </w:pP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{Column</w:t>
            </w:r>
            <w:r>
              <w:rPr>
                <w:rFonts w:ascii="Times New Roman" w:hAnsi="Times New Roman"/>
                <w:sz w:val="20"/>
                <w:szCs w:val="20"/>
                <w:lang w:val="en-PH"/>
              </w:rPr>
              <w:t>5</w:t>
            </w: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}</w:t>
            </w:r>
          </w:p>
          <w:p w14:paraId="6363A71F" w14:textId="77777777" w:rsidR="001B0D20" w:rsidRPr="00BE1159" w:rsidRDefault="001B0D20" w:rsidP="001B0D20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</w:t>
            </w:r>
            <w:r>
              <w:rPr>
                <w:rFonts w:ascii="Times New Roman" w:hAnsi="Times New Roman"/>
                <w:b/>
                <w:bCs/>
                <w:sz w:val="20"/>
                <w:lang w:val="en-PH"/>
              </w:rPr>
              <w:t>/</w:t>
            </w:r>
            <w:r w:rsidRPr="001B0D20">
              <w:rPr>
                <w:rFonts w:ascii="Times New Roman" w:hAnsi="Times New Roman"/>
                <w:b/>
                <w:bCs/>
                <w:sz w:val="20"/>
                <w:lang w:val="en-PH"/>
              </w:rPr>
              <w:t>presentations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2558B136" w14:textId="77777777" w:rsidR="009253F2" w:rsidRPr="00972604" w:rsidRDefault="009253F2" w:rsidP="004F1AD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696B44B3" w14:textId="77777777" w:rsidR="00972604" w:rsidRPr="00E55A03" w:rsidRDefault="00972604" w:rsidP="00972604">
      <w:pPr>
        <w:pStyle w:val="Heading9"/>
        <w:numPr>
          <w:ilvl w:val="0"/>
          <w:numId w:val="35"/>
        </w:numPr>
        <w:jc w:val="left"/>
        <w:rPr>
          <w:i w:val="0"/>
          <w:color w:val="000000"/>
          <w:sz w:val="20"/>
          <w:szCs w:val="20"/>
        </w:rPr>
      </w:pPr>
      <w:r w:rsidRPr="00E55A03">
        <w:rPr>
          <w:i w:val="0"/>
          <w:color w:val="000000"/>
          <w:sz w:val="20"/>
          <w:szCs w:val="20"/>
        </w:rPr>
        <w:t>Membership in Editorial Board</w:t>
      </w:r>
    </w:p>
    <w:p w14:paraId="53377D90" w14:textId="77777777" w:rsidR="00972604" w:rsidRPr="00972604" w:rsidRDefault="00972604" w:rsidP="00972604">
      <w:pPr>
        <w:rPr>
          <w:rFonts w:ascii="Times New Roman" w:hAnsi="Times New Roman"/>
        </w:rPr>
      </w:pPr>
    </w:p>
    <w:tbl>
      <w:tblPr>
        <w:tblW w:w="100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1800"/>
        <w:gridCol w:w="3870"/>
        <w:gridCol w:w="1440"/>
        <w:gridCol w:w="1224"/>
      </w:tblGrid>
      <w:tr w:rsidR="00972604" w:rsidRPr="00D851C0" w14:paraId="7FC3CC9B" w14:textId="77777777" w:rsidTr="00D851C0">
        <w:tc>
          <w:tcPr>
            <w:tcW w:w="1710" w:type="dxa"/>
          </w:tcPr>
          <w:p w14:paraId="12D8E4CB" w14:textId="77777777" w:rsidR="00972604" w:rsidRPr="00D851C0" w:rsidRDefault="00D851C0" w:rsidP="00D851C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51C0">
              <w:rPr>
                <w:rFonts w:ascii="Times New Roman" w:hAnsi="Times New Roman"/>
                <w:sz w:val="20"/>
                <w:szCs w:val="20"/>
              </w:rPr>
              <w:t>Membership</w:t>
            </w:r>
          </w:p>
        </w:tc>
        <w:tc>
          <w:tcPr>
            <w:tcW w:w="1800" w:type="dxa"/>
          </w:tcPr>
          <w:p w14:paraId="25CDED4E" w14:textId="77777777" w:rsidR="00972604" w:rsidRPr="00D851C0" w:rsidRDefault="00972604" w:rsidP="00D851C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51C0">
              <w:rPr>
                <w:rFonts w:ascii="Times New Roman" w:hAnsi="Times New Roman"/>
                <w:sz w:val="20"/>
                <w:szCs w:val="20"/>
              </w:rPr>
              <w:t>Journal</w:t>
            </w:r>
          </w:p>
        </w:tc>
        <w:tc>
          <w:tcPr>
            <w:tcW w:w="3870" w:type="dxa"/>
          </w:tcPr>
          <w:p w14:paraId="68158D98" w14:textId="77777777" w:rsidR="00972604" w:rsidRDefault="00D851C0" w:rsidP="00D851C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Scope of the Journal</w:t>
            </w:r>
          </w:p>
          <w:p w14:paraId="1DE5EC45" w14:textId="77777777" w:rsidR="00D851C0" w:rsidRPr="00880C23" w:rsidRDefault="00D851C0" w:rsidP="00D851C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(in-house, city-wide</w:t>
            </w:r>
            <w:r w:rsidRPr="00880C23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provincial, </w:t>
            </w:r>
            <w:r w:rsidRPr="00880C23">
              <w:rPr>
                <w:rFonts w:ascii="Times New Roman" w:hAnsi="Times New Roman"/>
                <w:sz w:val="20"/>
                <w:szCs w:val="20"/>
              </w:rPr>
              <w:t>regional,</w:t>
            </w:r>
          </w:p>
          <w:p w14:paraId="18A5C3B3" w14:textId="77777777" w:rsidR="00D851C0" w:rsidRPr="00D851C0" w:rsidRDefault="00D851C0" w:rsidP="00D851C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80C23">
              <w:rPr>
                <w:rFonts w:ascii="Times New Roman" w:hAnsi="Times New Roman"/>
                <w:sz w:val="20"/>
                <w:szCs w:val="20"/>
              </w:rPr>
              <w:t>national or international)</w:t>
            </w:r>
          </w:p>
        </w:tc>
        <w:tc>
          <w:tcPr>
            <w:tcW w:w="1440" w:type="dxa"/>
          </w:tcPr>
          <w:p w14:paraId="2A515915" w14:textId="77777777" w:rsidR="00972604" w:rsidRPr="00D851C0" w:rsidRDefault="00972604" w:rsidP="00D851C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51C0">
              <w:rPr>
                <w:rFonts w:ascii="Times New Roman" w:hAnsi="Times New Roman"/>
                <w:sz w:val="20"/>
                <w:szCs w:val="20"/>
              </w:rPr>
              <w:t>Indicate if refereed</w:t>
            </w:r>
          </w:p>
        </w:tc>
        <w:tc>
          <w:tcPr>
            <w:tcW w:w="1224" w:type="dxa"/>
          </w:tcPr>
          <w:p w14:paraId="0DD3572B" w14:textId="77777777" w:rsidR="00972604" w:rsidRPr="00D851C0" w:rsidRDefault="00972604" w:rsidP="00D851C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51C0">
              <w:rPr>
                <w:rFonts w:ascii="Times New Roman" w:hAnsi="Times New Roman"/>
                <w:sz w:val="20"/>
                <w:szCs w:val="20"/>
              </w:rPr>
              <w:t>Inclusive Date</w:t>
            </w:r>
          </w:p>
        </w:tc>
      </w:tr>
      <w:tr w:rsidR="00972604" w:rsidRPr="00972604" w14:paraId="219B548A" w14:textId="77777777" w:rsidTr="00D851C0">
        <w:trPr>
          <w:trHeight w:val="530"/>
        </w:trPr>
        <w:tc>
          <w:tcPr>
            <w:tcW w:w="1710" w:type="dxa"/>
          </w:tcPr>
          <w:p w14:paraId="6B063C45" w14:textId="41D79D8F" w:rsidR="001B0D20" w:rsidRPr="00AA186F" w:rsidRDefault="001B0D20" w:rsidP="001B0D20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{#</w:t>
            </w:r>
            <w:r w:rsidRPr="001B0D20">
              <w:rPr>
                <w:rFonts w:ascii="Times New Roman" w:hAnsi="Times New Roman"/>
                <w:b/>
                <w:bCs/>
                <w:sz w:val="20"/>
                <w:lang w:val="en-PH"/>
              </w:rPr>
              <w:t>editorialBoar</w:t>
            </w:r>
            <w:r w:rsidR="00BA6223">
              <w:rPr>
                <w:rFonts w:ascii="Times New Roman" w:hAnsi="Times New Roman"/>
                <w:b/>
                <w:bCs/>
                <w:sz w:val="20"/>
                <w:lang w:val="en-PH"/>
              </w:rPr>
              <w:t>d}</w:t>
            </w:r>
          </w:p>
          <w:p w14:paraId="69431315" w14:textId="77777777" w:rsidR="001B0D20" w:rsidRPr="00BE1159" w:rsidRDefault="001B0D20" w:rsidP="001B0D20">
            <w:pPr>
              <w:rPr>
                <w:rFonts w:ascii="Times New Roman" w:hAnsi="Times New Roman"/>
                <w:sz w:val="20"/>
                <w:szCs w:val="20"/>
                <w:lang w:val="en-PH"/>
              </w:rPr>
            </w:pP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{Column1}</w:t>
            </w:r>
          </w:p>
          <w:p w14:paraId="4D3FFBBF" w14:textId="74E4F173" w:rsidR="001B0D20" w:rsidRPr="00BE1159" w:rsidRDefault="001B0D20" w:rsidP="001B0D20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</w:t>
            </w:r>
            <w:r>
              <w:rPr>
                <w:rFonts w:ascii="Times New Roman" w:hAnsi="Times New Roman"/>
                <w:b/>
                <w:bCs/>
                <w:sz w:val="20"/>
                <w:lang w:val="en-PH"/>
              </w:rPr>
              <w:t>/</w:t>
            </w:r>
            <w:proofErr w:type="spellStart"/>
            <w:r w:rsidRPr="001B0D20">
              <w:rPr>
                <w:rFonts w:ascii="Times New Roman" w:hAnsi="Times New Roman"/>
                <w:b/>
                <w:bCs/>
                <w:sz w:val="20"/>
                <w:lang w:val="en-PH"/>
              </w:rPr>
              <w:t>editorialBoard</w:t>
            </w:r>
            <w:proofErr w:type="spellEnd"/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158D5B29" w14:textId="77777777" w:rsidR="00972604" w:rsidRDefault="00972604" w:rsidP="001B0D20">
            <w:pPr>
              <w:rPr>
                <w:rFonts w:ascii="Times New Roman" w:hAnsi="Times New Roman"/>
              </w:rPr>
            </w:pPr>
          </w:p>
          <w:p w14:paraId="6AEEE951" w14:textId="77777777" w:rsidR="00093A71" w:rsidRPr="00972604" w:rsidRDefault="00093A71" w:rsidP="004F1AD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800" w:type="dxa"/>
          </w:tcPr>
          <w:p w14:paraId="1A850F8C" w14:textId="1895B190" w:rsidR="00BA6223" w:rsidRPr="00AA186F" w:rsidRDefault="00BA6223" w:rsidP="00BA6223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{#</w:t>
            </w:r>
            <w:r w:rsidRPr="001B0D20">
              <w:rPr>
                <w:rFonts w:ascii="Times New Roman" w:hAnsi="Times New Roman"/>
                <w:b/>
                <w:bCs/>
                <w:sz w:val="20"/>
                <w:lang w:val="en-PH"/>
              </w:rPr>
              <w:t>editorialBoar</w:t>
            </w:r>
            <w:r>
              <w:rPr>
                <w:rFonts w:ascii="Times New Roman" w:hAnsi="Times New Roman"/>
                <w:b/>
                <w:bCs/>
                <w:sz w:val="20"/>
                <w:lang w:val="en-PH"/>
              </w:rPr>
              <w:t>d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7DB22F6B" w14:textId="62A5B824" w:rsidR="00BA6223" w:rsidRPr="00BE1159" w:rsidRDefault="00BA6223" w:rsidP="00BA6223">
            <w:pPr>
              <w:rPr>
                <w:rFonts w:ascii="Times New Roman" w:hAnsi="Times New Roman"/>
                <w:sz w:val="20"/>
                <w:szCs w:val="20"/>
                <w:lang w:val="en-PH"/>
              </w:rPr>
            </w:pP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{Column</w:t>
            </w:r>
            <w:r>
              <w:rPr>
                <w:rFonts w:ascii="Times New Roman" w:hAnsi="Times New Roman"/>
                <w:sz w:val="20"/>
                <w:szCs w:val="20"/>
                <w:lang w:val="en-PH"/>
              </w:rPr>
              <w:t>2</w:t>
            </w: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}</w:t>
            </w:r>
          </w:p>
          <w:p w14:paraId="37D2199A" w14:textId="77777777" w:rsidR="00BA6223" w:rsidRPr="00BE1159" w:rsidRDefault="00BA6223" w:rsidP="00BA6223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</w:t>
            </w:r>
            <w:r>
              <w:rPr>
                <w:rFonts w:ascii="Times New Roman" w:hAnsi="Times New Roman"/>
                <w:b/>
                <w:bCs/>
                <w:sz w:val="20"/>
                <w:lang w:val="en-PH"/>
              </w:rPr>
              <w:t>/</w:t>
            </w:r>
            <w:proofErr w:type="spellStart"/>
            <w:r w:rsidRPr="001B0D20">
              <w:rPr>
                <w:rFonts w:ascii="Times New Roman" w:hAnsi="Times New Roman"/>
                <w:b/>
                <w:bCs/>
                <w:sz w:val="20"/>
                <w:lang w:val="en-PH"/>
              </w:rPr>
              <w:t>editorialBoard</w:t>
            </w:r>
            <w:proofErr w:type="spellEnd"/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6A79B5D2" w14:textId="77777777" w:rsidR="00972604" w:rsidRPr="00972604" w:rsidRDefault="00972604" w:rsidP="00BA6223">
            <w:pPr>
              <w:rPr>
                <w:rFonts w:ascii="Times New Roman" w:hAnsi="Times New Roman"/>
              </w:rPr>
            </w:pPr>
          </w:p>
          <w:p w14:paraId="5A411A9F" w14:textId="77777777" w:rsidR="00972604" w:rsidRPr="00972604" w:rsidRDefault="00972604" w:rsidP="004F1AD3">
            <w:pPr>
              <w:rPr>
                <w:rFonts w:ascii="Times New Roman" w:hAnsi="Times New Roman"/>
              </w:rPr>
            </w:pPr>
          </w:p>
        </w:tc>
        <w:tc>
          <w:tcPr>
            <w:tcW w:w="3870" w:type="dxa"/>
          </w:tcPr>
          <w:p w14:paraId="07C4452E" w14:textId="6B6A101D" w:rsidR="00BA6223" w:rsidRPr="00AA186F" w:rsidRDefault="00BA6223" w:rsidP="00BA6223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{#</w:t>
            </w:r>
            <w:r w:rsidRPr="001B0D20">
              <w:rPr>
                <w:rFonts w:ascii="Times New Roman" w:hAnsi="Times New Roman"/>
                <w:b/>
                <w:bCs/>
                <w:sz w:val="20"/>
                <w:lang w:val="en-PH"/>
              </w:rPr>
              <w:t>editorialBoar</w:t>
            </w:r>
            <w:r>
              <w:rPr>
                <w:rFonts w:ascii="Times New Roman" w:hAnsi="Times New Roman"/>
                <w:b/>
                <w:bCs/>
                <w:sz w:val="20"/>
                <w:lang w:val="en-PH"/>
              </w:rPr>
              <w:t>d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0F9E9B1A" w14:textId="5D0AE99E" w:rsidR="00BA6223" w:rsidRPr="00BE1159" w:rsidRDefault="00BA6223" w:rsidP="00BA6223">
            <w:pPr>
              <w:rPr>
                <w:rFonts w:ascii="Times New Roman" w:hAnsi="Times New Roman"/>
                <w:sz w:val="20"/>
                <w:szCs w:val="20"/>
                <w:lang w:val="en-PH"/>
              </w:rPr>
            </w:pP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{Column</w:t>
            </w:r>
            <w:r>
              <w:rPr>
                <w:rFonts w:ascii="Times New Roman" w:hAnsi="Times New Roman"/>
                <w:sz w:val="20"/>
                <w:szCs w:val="20"/>
                <w:lang w:val="en-PH"/>
              </w:rPr>
              <w:t>3</w:t>
            </w: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}</w:t>
            </w:r>
          </w:p>
          <w:p w14:paraId="52B1006C" w14:textId="77777777" w:rsidR="00BA6223" w:rsidRPr="00BE1159" w:rsidRDefault="00BA6223" w:rsidP="00BA6223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</w:t>
            </w:r>
            <w:r>
              <w:rPr>
                <w:rFonts w:ascii="Times New Roman" w:hAnsi="Times New Roman"/>
                <w:b/>
                <w:bCs/>
                <w:sz w:val="20"/>
                <w:lang w:val="en-PH"/>
              </w:rPr>
              <w:t>/</w:t>
            </w:r>
            <w:proofErr w:type="spellStart"/>
            <w:r w:rsidRPr="001B0D20">
              <w:rPr>
                <w:rFonts w:ascii="Times New Roman" w:hAnsi="Times New Roman"/>
                <w:b/>
                <w:bCs/>
                <w:sz w:val="20"/>
                <w:lang w:val="en-PH"/>
              </w:rPr>
              <w:t>editorialBoard</w:t>
            </w:r>
            <w:proofErr w:type="spellEnd"/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0EA71DBB" w14:textId="77777777" w:rsidR="00972604" w:rsidRPr="00972604" w:rsidRDefault="00972604" w:rsidP="004F1AD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440" w:type="dxa"/>
          </w:tcPr>
          <w:p w14:paraId="5EF9236A" w14:textId="5E7B70E5" w:rsidR="00BA6223" w:rsidRPr="00AA186F" w:rsidRDefault="00BA6223" w:rsidP="00BA6223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{#</w:t>
            </w:r>
            <w:r w:rsidRPr="001B0D20">
              <w:rPr>
                <w:rFonts w:ascii="Times New Roman" w:hAnsi="Times New Roman"/>
                <w:b/>
                <w:bCs/>
                <w:sz w:val="20"/>
                <w:lang w:val="en-PH"/>
              </w:rPr>
              <w:t>editorialBoar</w:t>
            </w:r>
            <w:r>
              <w:rPr>
                <w:rFonts w:ascii="Times New Roman" w:hAnsi="Times New Roman"/>
                <w:b/>
                <w:bCs/>
                <w:sz w:val="20"/>
                <w:lang w:val="en-PH"/>
              </w:rPr>
              <w:t>d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16D09584" w14:textId="5A19E25E" w:rsidR="00BA6223" w:rsidRPr="00BE1159" w:rsidRDefault="00BA6223" w:rsidP="00BA6223">
            <w:pPr>
              <w:rPr>
                <w:rFonts w:ascii="Times New Roman" w:hAnsi="Times New Roman"/>
                <w:sz w:val="20"/>
                <w:szCs w:val="20"/>
                <w:lang w:val="en-PH"/>
              </w:rPr>
            </w:pP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{Column</w:t>
            </w:r>
            <w:r>
              <w:rPr>
                <w:rFonts w:ascii="Times New Roman" w:hAnsi="Times New Roman"/>
                <w:sz w:val="20"/>
                <w:szCs w:val="20"/>
                <w:lang w:val="en-PH"/>
              </w:rPr>
              <w:t>4</w:t>
            </w: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}</w:t>
            </w:r>
          </w:p>
          <w:p w14:paraId="5B04B408" w14:textId="77777777" w:rsidR="00BA6223" w:rsidRPr="00BE1159" w:rsidRDefault="00BA6223" w:rsidP="00BA6223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</w:t>
            </w:r>
            <w:r>
              <w:rPr>
                <w:rFonts w:ascii="Times New Roman" w:hAnsi="Times New Roman"/>
                <w:b/>
                <w:bCs/>
                <w:sz w:val="20"/>
                <w:lang w:val="en-PH"/>
              </w:rPr>
              <w:t>/</w:t>
            </w:r>
            <w:proofErr w:type="spellStart"/>
            <w:r w:rsidRPr="001B0D20">
              <w:rPr>
                <w:rFonts w:ascii="Times New Roman" w:hAnsi="Times New Roman"/>
                <w:b/>
                <w:bCs/>
                <w:sz w:val="20"/>
                <w:lang w:val="en-PH"/>
              </w:rPr>
              <w:t>editorialBoard</w:t>
            </w:r>
            <w:proofErr w:type="spellEnd"/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3C2C4BDA" w14:textId="77777777" w:rsidR="00972604" w:rsidRPr="00972604" w:rsidRDefault="00972604" w:rsidP="00BA6223">
            <w:pPr>
              <w:rPr>
                <w:rFonts w:ascii="Times New Roman" w:hAnsi="Times New Roman"/>
              </w:rPr>
            </w:pPr>
          </w:p>
        </w:tc>
        <w:tc>
          <w:tcPr>
            <w:tcW w:w="1224" w:type="dxa"/>
          </w:tcPr>
          <w:p w14:paraId="2E0E1FA5" w14:textId="04EEA04B" w:rsidR="00BA6223" w:rsidRPr="00AA186F" w:rsidRDefault="00BA6223" w:rsidP="00BA6223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{#</w:t>
            </w:r>
            <w:r w:rsidRPr="001B0D20">
              <w:rPr>
                <w:rFonts w:ascii="Times New Roman" w:hAnsi="Times New Roman"/>
                <w:b/>
                <w:bCs/>
                <w:sz w:val="20"/>
                <w:lang w:val="en-PH"/>
              </w:rPr>
              <w:t>editorialBoar</w:t>
            </w:r>
            <w:r>
              <w:rPr>
                <w:rFonts w:ascii="Times New Roman" w:hAnsi="Times New Roman"/>
                <w:b/>
                <w:bCs/>
                <w:sz w:val="20"/>
                <w:lang w:val="en-PH"/>
              </w:rPr>
              <w:t>d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6EE0BB34" w14:textId="6EA55BF8" w:rsidR="00BA6223" w:rsidRPr="00BE1159" w:rsidRDefault="00BA6223" w:rsidP="00BA6223">
            <w:pPr>
              <w:rPr>
                <w:rFonts w:ascii="Times New Roman" w:hAnsi="Times New Roman"/>
                <w:sz w:val="20"/>
                <w:szCs w:val="20"/>
                <w:lang w:val="en-PH"/>
              </w:rPr>
            </w:pP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{Column</w:t>
            </w:r>
            <w:r>
              <w:rPr>
                <w:rFonts w:ascii="Times New Roman" w:hAnsi="Times New Roman"/>
                <w:sz w:val="20"/>
                <w:szCs w:val="20"/>
                <w:lang w:val="en-PH"/>
              </w:rPr>
              <w:t>5</w:t>
            </w: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}</w:t>
            </w:r>
          </w:p>
          <w:p w14:paraId="3E7AB7EC" w14:textId="77777777" w:rsidR="00BA6223" w:rsidRPr="00BE1159" w:rsidRDefault="00BA6223" w:rsidP="00BA6223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</w:t>
            </w:r>
            <w:r>
              <w:rPr>
                <w:rFonts w:ascii="Times New Roman" w:hAnsi="Times New Roman"/>
                <w:b/>
                <w:bCs/>
                <w:sz w:val="20"/>
                <w:lang w:val="en-PH"/>
              </w:rPr>
              <w:t>/</w:t>
            </w:r>
            <w:proofErr w:type="spellStart"/>
            <w:r w:rsidRPr="001B0D20">
              <w:rPr>
                <w:rFonts w:ascii="Times New Roman" w:hAnsi="Times New Roman"/>
                <w:b/>
                <w:bCs/>
                <w:sz w:val="20"/>
                <w:lang w:val="en-PH"/>
              </w:rPr>
              <w:t>editorialBoard</w:t>
            </w:r>
            <w:proofErr w:type="spellEnd"/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0A66B786" w14:textId="77777777" w:rsidR="00972604" w:rsidRPr="00972604" w:rsidRDefault="00972604" w:rsidP="004F1AD3">
            <w:pPr>
              <w:jc w:val="center"/>
              <w:rPr>
                <w:rFonts w:ascii="Times New Roman" w:hAnsi="Times New Roman"/>
              </w:rPr>
            </w:pPr>
          </w:p>
        </w:tc>
      </w:tr>
    </w:tbl>
    <w:p w14:paraId="5F070933" w14:textId="77777777" w:rsidR="00D851C0" w:rsidRDefault="00D851C0" w:rsidP="00972604">
      <w:pPr>
        <w:jc w:val="both"/>
        <w:rPr>
          <w:rFonts w:ascii="Times New Roman" w:hAnsi="Times New Roman"/>
        </w:rPr>
      </w:pPr>
    </w:p>
    <w:p w14:paraId="2BF8C5EA" w14:textId="7D440F90" w:rsidR="00972604" w:rsidRPr="00972604" w:rsidRDefault="00455A74" w:rsidP="00972604">
      <w:pPr>
        <w:jc w:val="both"/>
        <w:rPr>
          <w:rFonts w:ascii="Times New Roman" w:hAnsi="Times New Roman"/>
        </w:rPr>
      </w:pPr>
      <w:r w:rsidRPr="00972604"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FE29946" wp14:editId="4AB783B2">
                <wp:simplePos x="0" y="0"/>
                <wp:positionH relativeFrom="column">
                  <wp:posOffset>-10160</wp:posOffset>
                </wp:positionH>
                <wp:positionV relativeFrom="paragraph">
                  <wp:posOffset>114300</wp:posOffset>
                </wp:positionV>
                <wp:extent cx="3865880" cy="280670"/>
                <wp:effectExtent l="18415" t="10795" r="11430" b="13335"/>
                <wp:wrapNone/>
                <wp:docPr id="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5880" cy="28067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33333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552BA69" w14:textId="3A4E8EC9" w:rsidR="00972604" w:rsidRPr="00E55A03" w:rsidRDefault="007A3236" w:rsidP="0097260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2"/>
                              </w:rPr>
                              <w:t>E</w:t>
                            </w:r>
                            <w:r w:rsidR="00972604" w:rsidRPr="00E55A03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2"/>
                              </w:rPr>
                              <w:t xml:space="preserve">.  PERSONAL AND PROFESSIONAL DEVELOPMENT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E29946" id="Text Box 8" o:spid="_x0000_s1031" type="#_x0000_t202" style="position:absolute;left:0;text-align:left;margin-left:-.8pt;margin-top:9pt;width:304.4pt;height:22.1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" filled="f" fillcolor="#333" strokeweight="1.5pt">
                <v:textbox>
                  <w:txbxContent>
                    <w:p w14:paraId="0552BA69" w14:textId="3A4E8EC9" w:rsidR="00972604" w:rsidRPr="00E55A03" w:rsidRDefault="007A3236" w:rsidP="00972604">
                      <w:pPr>
                        <w:rPr>
                          <w:rFonts w:ascii="Arial" w:hAnsi="Arial" w:cs="Arial"/>
                          <w:b/>
                          <w:bCs/>
                          <w:color w:val="000000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22"/>
                        </w:rPr>
                        <w:t>E</w:t>
                      </w:r>
                      <w:r w:rsidR="00972604" w:rsidRPr="00E55A03">
                        <w:rPr>
                          <w:rFonts w:ascii="Arial" w:hAnsi="Arial" w:cs="Arial"/>
                          <w:b/>
                          <w:bCs/>
                          <w:color w:val="000000"/>
                          <w:sz w:val="22"/>
                        </w:rPr>
                        <w:t xml:space="preserve">.  PERSONAL AND PROFESSIONAL DEVELOPMENT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01CD7A6D" w14:textId="77777777" w:rsidR="00972604" w:rsidRPr="00972604" w:rsidRDefault="00972604" w:rsidP="00972604">
      <w:pPr>
        <w:ind w:firstLine="720"/>
        <w:jc w:val="both"/>
        <w:rPr>
          <w:rFonts w:ascii="Times New Roman" w:hAnsi="Times New Roman"/>
        </w:rPr>
      </w:pPr>
    </w:p>
    <w:p w14:paraId="42DE67F6" w14:textId="77777777" w:rsidR="00972604" w:rsidRPr="00972604" w:rsidRDefault="00972604" w:rsidP="00972604">
      <w:pPr>
        <w:ind w:firstLine="720"/>
        <w:jc w:val="both"/>
        <w:rPr>
          <w:rFonts w:ascii="Times New Roman" w:hAnsi="Times New Roman"/>
        </w:rPr>
      </w:pPr>
    </w:p>
    <w:p w14:paraId="69472355" w14:textId="77777777" w:rsidR="00972604" w:rsidRPr="00D851C0" w:rsidRDefault="00972604" w:rsidP="00972604">
      <w:pPr>
        <w:rPr>
          <w:rFonts w:ascii="Times New Roman" w:hAnsi="Times New Roman"/>
          <w:color w:val="000000"/>
          <w:sz w:val="20"/>
          <w:szCs w:val="20"/>
        </w:rPr>
      </w:pPr>
      <w:r w:rsidRPr="00972604">
        <w:rPr>
          <w:rFonts w:ascii="Times New Roman" w:hAnsi="Times New Roman"/>
          <w:iCs/>
          <w:sz w:val="20"/>
          <w:szCs w:val="20"/>
        </w:rPr>
        <w:t>Indicate personal and professional involvement you had directly related to your field of specialization</w:t>
      </w:r>
      <w:r w:rsidR="00D851C0">
        <w:rPr>
          <w:rFonts w:ascii="Times New Roman" w:hAnsi="Times New Roman"/>
          <w:iCs/>
          <w:sz w:val="20"/>
          <w:szCs w:val="20"/>
        </w:rPr>
        <w:t>.</w:t>
      </w:r>
      <w:r w:rsidRPr="00972604">
        <w:rPr>
          <w:rFonts w:ascii="Times New Roman" w:hAnsi="Times New Roman"/>
          <w:i/>
          <w:color w:val="000000"/>
          <w:sz w:val="20"/>
          <w:szCs w:val="20"/>
        </w:rPr>
        <w:t xml:space="preserve"> </w:t>
      </w:r>
      <w:r w:rsidRPr="00D851C0">
        <w:rPr>
          <w:rFonts w:ascii="Times New Roman" w:hAnsi="Times New Roman"/>
          <w:color w:val="000000"/>
          <w:sz w:val="20"/>
          <w:szCs w:val="20"/>
        </w:rPr>
        <w:t>(</w:t>
      </w:r>
      <w:r w:rsidR="00D851C0">
        <w:rPr>
          <w:rFonts w:ascii="Times New Roman" w:hAnsi="Times New Roman"/>
          <w:color w:val="000000"/>
          <w:sz w:val="20"/>
          <w:szCs w:val="20"/>
        </w:rPr>
        <w:t>B</w:t>
      </w:r>
      <w:r w:rsidRPr="00D851C0">
        <w:rPr>
          <w:rFonts w:ascii="Times New Roman" w:hAnsi="Times New Roman"/>
          <w:color w:val="000000"/>
          <w:sz w:val="20"/>
          <w:szCs w:val="20"/>
        </w:rPr>
        <w:t xml:space="preserve">egin with the most recent) </w:t>
      </w:r>
      <w:r w:rsidRPr="00D851C0">
        <w:rPr>
          <w:rFonts w:ascii="Times New Roman" w:hAnsi="Times New Roman"/>
          <w:b/>
          <w:color w:val="000000"/>
          <w:sz w:val="20"/>
          <w:szCs w:val="20"/>
        </w:rPr>
        <w:t xml:space="preserve"> </w:t>
      </w:r>
    </w:p>
    <w:p w14:paraId="692351FD" w14:textId="77777777" w:rsidR="00972604" w:rsidRPr="00972604" w:rsidRDefault="00972604" w:rsidP="00972604">
      <w:pPr>
        <w:pStyle w:val="BodyText"/>
        <w:jc w:val="both"/>
        <w:rPr>
          <w:iCs w:val="0"/>
          <w:sz w:val="20"/>
          <w:szCs w:val="20"/>
        </w:rPr>
      </w:pPr>
    </w:p>
    <w:p w14:paraId="0B0D3626" w14:textId="77777777" w:rsidR="00972604" w:rsidRPr="00972604" w:rsidRDefault="00972604" w:rsidP="00972604">
      <w:pPr>
        <w:pStyle w:val="BodyText"/>
        <w:numPr>
          <w:ilvl w:val="0"/>
          <w:numId w:val="33"/>
        </w:numPr>
        <w:rPr>
          <w:b/>
          <w:bCs/>
          <w:sz w:val="20"/>
        </w:rPr>
      </w:pPr>
      <w:r w:rsidRPr="00972604">
        <w:rPr>
          <w:b/>
          <w:bCs/>
          <w:i w:val="0"/>
          <w:iCs w:val="0"/>
          <w:sz w:val="20"/>
        </w:rPr>
        <w:t>C</w:t>
      </w:r>
      <w:r w:rsidR="009253F2">
        <w:rPr>
          <w:b/>
          <w:bCs/>
          <w:i w:val="0"/>
          <w:iCs w:val="0"/>
          <w:sz w:val="20"/>
        </w:rPr>
        <w:t xml:space="preserve">ontinuing Professional Development Programs/Activities </w:t>
      </w:r>
      <w:r w:rsidRPr="00972604">
        <w:rPr>
          <w:b/>
          <w:bCs/>
          <w:sz w:val="20"/>
        </w:rPr>
        <w:t xml:space="preserve"> </w:t>
      </w:r>
    </w:p>
    <w:p w14:paraId="14E2FE1D" w14:textId="77777777" w:rsidR="00972604" w:rsidRPr="00972604" w:rsidRDefault="00972604" w:rsidP="00972604">
      <w:pPr>
        <w:pStyle w:val="BodyText"/>
        <w:ind w:left="720"/>
        <w:rPr>
          <w:b/>
          <w:bCs/>
          <w:sz w:val="20"/>
        </w:rPr>
      </w:pPr>
    </w:p>
    <w:tbl>
      <w:tblPr>
        <w:tblW w:w="100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2610"/>
        <w:gridCol w:w="2070"/>
        <w:gridCol w:w="1530"/>
        <w:gridCol w:w="1314"/>
      </w:tblGrid>
      <w:tr w:rsidR="00972604" w:rsidRPr="00972604" w14:paraId="7EBF7982" w14:textId="77777777" w:rsidTr="00AF6917">
        <w:tc>
          <w:tcPr>
            <w:tcW w:w="2520" w:type="dxa"/>
          </w:tcPr>
          <w:p w14:paraId="633B5BC0" w14:textId="77777777" w:rsidR="00972604" w:rsidRPr="00DF6BD5" w:rsidRDefault="00AF6917" w:rsidP="00D851C0">
            <w:pPr>
              <w:pStyle w:val="BodyText"/>
              <w:jc w:val="center"/>
              <w:rPr>
                <w:i w:val="0"/>
                <w:iCs w:val="0"/>
                <w:sz w:val="20"/>
                <w:szCs w:val="20"/>
                <w:lang w:val="en-US" w:eastAsia="en-US"/>
              </w:rPr>
            </w:pPr>
            <w:r w:rsidRPr="00DF6BD5">
              <w:rPr>
                <w:i w:val="0"/>
                <w:iCs w:val="0"/>
                <w:sz w:val="20"/>
                <w:szCs w:val="20"/>
                <w:lang w:val="en-US" w:eastAsia="en-US"/>
              </w:rPr>
              <w:t>Activities/Projects/Progr</w:t>
            </w:r>
            <w:r w:rsidR="00972604" w:rsidRPr="00DF6BD5">
              <w:rPr>
                <w:i w:val="0"/>
                <w:iCs w:val="0"/>
                <w:sz w:val="20"/>
                <w:szCs w:val="20"/>
                <w:lang w:val="en-US" w:eastAsia="en-US"/>
              </w:rPr>
              <w:t>ams/Seminars</w:t>
            </w:r>
          </w:p>
        </w:tc>
        <w:tc>
          <w:tcPr>
            <w:tcW w:w="2610" w:type="dxa"/>
          </w:tcPr>
          <w:p w14:paraId="773BBDF2" w14:textId="77777777" w:rsidR="00972604" w:rsidRPr="00DF6BD5" w:rsidRDefault="00FB4E40" w:rsidP="00D851C0">
            <w:pPr>
              <w:pStyle w:val="BodyText"/>
              <w:jc w:val="center"/>
              <w:rPr>
                <w:i w:val="0"/>
                <w:iCs w:val="0"/>
                <w:sz w:val="20"/>
                <w:szCs w:val="20"/>
                <w:lang w:val="en-US" w:eastAsia="en-US"/>
              </w:rPr>
            </w:pPr>
            <w:r w:rsidRPr="00DF6BD5">
              <w:rPr>
                <w:i w:val="0"/>
                <w:iCs w:val="0"/>
                <w:sz w:val="20"/>
                <w:szCs w:val="20"/>
                <w:lang w:val="en-US" w:eastAsia="en-US"/>
              </w:rPr>
              <w:t>Indicate if</w:t>
            </w:r>
            <w:r w:rsidR="00972604" w:rsidRPr="00DF6BD5">
              <w:rPr>
                <w:i w:val="0"/>
                <w:iCs w:val="0"/>
                <w:sz w:val="20"/>
                <w:szCs w:val="20"/>
                <w:lang w:val="en-US" w:eastAsia="en-US"/>
              </w:rPr>
              <w:t xml:space="preserve">, </w:t>
            </w:r>
            <w:r w:rsidR="00D851C0" w:rsidRPr="00DF6BD5">
              <w:rPr>
                <w:i w:val="0"/>
                <w:iCs w:val="0"/>
                <w:sz w:val="20"/>
                <w:szCs w:val="20"/>
                <w:lang w:val="en-US" w:eastAsia="en-US"/>
              </w:rPr>
              <w:t>In-house, City-wide</w:t>
            </w:r>
            <w:r w:rsidR="00972604" w:rsidRPr="00DF6BD5">
              <w:rPr>
                <w:i w:val="0"/>
                <w:iCs w:val="0"/>
                <w:sz w:val="20"/>
                <w:szCs w:val="20"/>
                <w:lang w:val="en-US" w:eastAsia="en-US"/>
              </w:rPr>
              <w:t>, Regional National, or International</w:t>
            </w:r>
          </w:p>
        </w:tc>
        <w:tc>
          <w:tcPr>
            <w:tcW w:w="2070" w:type="dxa"/>
          </w:tcPr>
          <w:p w14:paraId="49F2EE04" w14:textId="77777777" w:rsidR="00972604" w:rsidRPr="00DF6BD5" w:rsidRDefault="00D851C0" w:rsidP="00D851C0">
            <w:pPr>
              <w:pStyle w:val="BodyText"/>
              <w:jc w:val="center"/>
              <w:rPr>
                <w:i w:val="0"/>
                <w:iCs w:val="0"/>
                <w:sz w:val="20"/>
                <w:szCs w:val="20"/>
                <w:lang w:val="en-US" w:eastAsia="en-US"/>
              </w:rPr>
            </w:pPr>
            <w:r w:rsidRPr="00DF6BD5">
              <w:rPr>
                <w:i w:val="0"/>
                <w:iCs w:val="0"/>
                <w:sz w:val="20"/>
                <w:szCs w:val="20"/>
                <w:lang w:val="en-US" w:eastAsia="en-US"/>
              </w:rPr>
              <w:t xml:space="preserve">Sponsoring </w:t>
            </w:r>
            <w:r w:rsidR="00972604" w:rsidRPr="00DF6BD5">
              <w:rPr>
                <w:i w:val="0"/>
                <w:iCs w:val="0"/>
                <w:sz w:val="20"/>
                <w:szCs w:val="20"/>
                <w:lang w:val="en-US" w:eastAsia="en-US"/>
              </w:rPr>
              <w:t>Organization</w:t>
            </w:r>
          </w:p>
        </w:tc>
        <w:tc>
          <w:tcPr>
            <w:tcW w:w="1530" w:type="dxa"/>
          </w:tcPr>
          <w:p w14:paraId="07A1E819" w14:textId="77777777" w:rsidR="00972604" w:rsidRPr="00D851C0" w:rsidRDefault="00972604" w:rsidP="00D851C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51C0">
              <w:rPr>
                <w:rFonts w:ascii="Times New Roman" w:hAnsi="Times New Roman"/>
                <w:sz w:val="20"/>
                <w:szCs w:val="20"/>
              </w:rPr>
              <w:t>Inclusive</w:t>
            </w:r>
            <w:r w:rsidR="00D851C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D851C0">
              <w:rPr>
                <w:rFonts w:ascii="Times New Roman" w:hAnsi="Times New Roman"/>
                <w:sz w:val="20"/>
                <w:szCs w:val="20"/>
              </w:rPr>
              <w:t>Date</w:t>
            </w:r>
          </w:p>
        </w:tc>
        <w:tc>
          <w:tcPr>
            <w:tcW w:w="1314" w:type="dxa"/>
          </w:tcPr>
          <w:p w14:paraId="6951B5FC" w14:textId="77777777" w:rsidR="00972604" w:rsidRPr="00D851C0" w:rsidRDefault="00972604" w:rsidP="00D851C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51C0">
              <w:rPr>
                <w:rFonts w:ascii="Times New Roman" w:hAnsi="Times New Roman"/>
                <w:sz w:val="20"/>
                <w:szCs w:val="20"/>
              </w:rPr>
              <w:t>Venue</w:t>
            </w:r>
          </w:p>
        </w:tc>
      </w:tr>
      <w:tr w:rsidR="00972604" w:rsidRPr="00972604" w14:paraId="0B9BEE62" w14:textId="77777777" w:rsidTr="00AF6917">
        <w:trPr>
          <w:trHeight w:val="593"/>
        </w:trPr>
        <w:tc>
          <w:tcPr>
            <w:tcW w:w="2520" w:type="dxa"/>
          </w:tcPr>
          <w:p w14:paraId="32D1C2EA" w14:textId="732A24D8" w:rsidR="00BA6223" w:rsidRPr="00AA186F" w:rsidRDefault="00BA6223" w:rsidP="00BA6223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{#</w:t>
            </w:r>
            <w:r w:rsidRPr="00BA6223">
              <w:rPr>
                <w:rFonts w:ascii="Times New Roman" w:hAnsi="Times New Roman"/>
                <w:b/>
                <w:bCs/>
                <w:sz w:val="20"/>
                <w:lang w:val="en-PH"/>
              </w:rPr>
              <w:t>professionalDevelopment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342F5F4E" w14:textId="77777777" w:rsidR="00BA6223" w:rsidRPr="00BE1159" w:rsidRDefault="00BA6223" w:rsidP="00BA6223">
            <w:pPr>
              <w:rPr>
                <w:rFonts w:ascii="Times New Roman" w:hAnsi="Times New Roman"/>
                <w:sz w:val="20"/>
                <w:szCs w:val="20"/>
                <w:lang w:val="en-PH"/>
              </w:rPr>
            </w:pP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{Column1}</w:t>
            </w:r>
          </w:p>
          <w:p w14:paraId="1867F414" w14:textId="172B138B" w:rsidR="00BA6223" w:rsidRPr="00BE1159" w:rsidRDefault="00BA6223" w:rsidP="00BA6223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</w:t>
            </w:r>
            <w:r>
              <w:rPr>
                <w:rFonts w:ascii="Times New Roman" w:hAnsi="Times New Roman"/>
                <w:b/>
                <w:bCs/>
                <w:sz w:val="20"/>
                <w:lang w:val="en-PH"/>
              </w:rPr>
              <w:t>/</w:t>
            </w:r>
            <w:proofErr w:type="spellStart"/>
            <w:r w:rsidRPr="00BA6223">
              <w:rPr>
                <w:rFonts w:ascii="Times New Roman" w:hAnsi="Times New Roman"/>
                <w:b/>
                <w:bCs/>
                <w:sz w:val="20"/>
                <w:lang w:val="en-PH"/>
              </w:rPr>
              <w:t>professionalDevelopmen</w:t>
            </w:r>
            <w:r w:rsidR="009769CD">
              <w:rPr>
                <w:rFonts w:ascii="Times New Roman" w:hAnsi="Times New Roman"/>
                <w:b/>
                <w:bCs/>
                <w:sz w:val="20"/>
                <w:lang w:val="en-PH"/>
              </w:rPr>
              <w:t>t</w:t>
            </w:r>
            <w:proofErr w:type="spellEnd"/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6D337C06" w14:textId="77777777" w:rsidR="00AD5667" w:rsidRDefault="00AD5667" w:rsidP="003D0EFC">
            <w:pPr>
              <w:rPr>
                <w:rFonts w:ascii="Times New Roman" w:hAnsi="Times New Roman"/>
              </w:rPr>
            </w:pPr>
          </w:p>
          <w:p w14:paraId="6B29D4EF" w14:textId="77777777" w:rsidR="00AD5667" w:rsidRDefault="00AD5667" w:rsidP="00BA6223">
            <w:pPr>
              <w:jc w:val="center"/>
              <w:rPr>
                <w:rFonts w:ascii="Times New Roman" w:hAnsi="Times New Roman"/>
              </w:rPr>
            </w:pPr>
          </w:p>
          <w:p w14:paraId="3EDABE40" w14:textId="77777777" w:rsidR="00AD5667" w:rsidRDefault="00AD5667" w:rsidP="003D0EFC">
            <w:pPr>
              <w:rPr>
                <w:rFonts w:ascii="Times New Roman" w:hAnsi="Times New Roman"/>
              </w:rPr>
            </w:pPr>
          </w:p>
          <w:p w14:paraId="68C1669A" w14:textId="77777777" w:rsidR="00AD5667" w:rsidRDefault="00AD5667" w:rsidP="003D0EFC">
            <w:pPr>
              <w:rPr>
                <w:rFonts w:ascii="Times New Roman" w:hAnsi="Times New Roman"/>
              </w:rPr>
            </w:pPr>
          </w:p>
          <w:p w14:paraId="5E8A1B7A" w14:textId="77777777" w:rsidR="00AD5667" w:rsidRDefault="00AD5667" w:rsidP="003D0EFC">
            <w:pPr>
              <w:rPr>
                <w:rFonts w:ascii="Times New Roman" w:hAnsi="Times New Roman"/>
              </w:rPr>
            </w:pPr>
          </w:p>
          <w:p w14:paraId="734D08FC" w14:textId="77777777" w:rsidR="00AD5667" w:rsidRDefault="00AD5667" w:rsidP="003D0EFC">
            <w:pPr>
              <w:rPr>
                <w:rFonts w:ascii="Times New Roman" w:hAnsi="Times New Roman"/>
              </w:rPr>
            </w:pPr>
          </w:p>
          <w:p w14:paraId="6D5E9A70" w14:textId="77777777" w:rsidR="00AD5667" w:rsidRDefault="00AD5667" w:rsidP="003D0EFC">
            <w:pPr>
              <w:rPr>
                <w:rFonts w:ascii="Times New Roman" w:hAnsi="Times New Roman"/>
              </w:rPr>
            </w:pPr>
          </w:p>
          <w:p w14:paraId="6157B44B" w14:textId="77777777" w:rsidR="00AD5667" w:rsidRDefault="00AD5667" w:rsidP="003D0EFC">
            <w:pPr>
              <w:rPr>
                <w:rFonts w:ascii="Times New Roman" w:hAnsi="Times New Roman"/>
              </w:rPr>
            </w:pPr>
          </w:p>
          <w:p w14:paraId="7CAC99F4" w14:textId="77777777" w:rsidR="00AD5667" w:rsidRDefault="00AD5667" w:rsidP="003D0EFC">
            <w:pPr>
              <w:rPr>
                <w:rFonts w:ascii="Times New Roman" w:hAnsi="Times New Roman"/>
              </w:rPr>
            </w:pPr>
          </w:p>
          <w:p w14:paraId="049B1763" w14:textId="77777777" w:rsidR="00AD5667" w:rsidRDefault="00AD5667" w:rsidP="003D0EFC">
            <w:pPr>
              <w:rPr>
                <w:rFonts w:ascii="Times New Roman" w:hAnsi="Times New Roman"/>
              </w:rPr>
            </w:pPr>
          </w:p>
          <w:p w14:paraId="4CDCDA40" w14:textId="77777777" w:rsidR="00AD5667" w:rsidRDefault="00AD5667" w:rsidP="003D0EFC">
            <w:pPr>
              <w:rPr>
                <w:rFonts w:ascii="Times New Roman" w:hAnsi="Times New Roman"/>
              </w:rPr>
            </w:pPr>
          </w:p>
          <w:p w14:paraId="4FADA64F" w14:textId="77777777" w:rsidR="00AD5667" w:rsidRDefault="00AD5667" w:rsidP="003D0EFC">
            <w:pPr>
              <w:rPr>
                <w:rFonts w:ascii="Times New Roman" w:hAnsi="Times New Roman"/>
              </w:rPr>
            </w:pPr>
          </w:p>
          <w:p w14:paraId="53D21577" w14:textId="77777777" w:rsidR="00AD5667" w:rsidRDefault="00AD5667" w:rsidP="003D0EFC">
            <w:pPr>
              <w:rPr>
                <w:rFonts w:ascii="Times New Roman" w:hAnsi="Times New Roman"/>
              </w:rPr>
            </w:pPr>
          </w:p>
          <w:p w14:paraId="3D8E5E3B" w14:textId="77777777" w:rsidR="00AD5667" w:rsidRDefault="00AD5667" w:rsidP="003D0EFC">
            <w:pPr>
              <w:rPr>
                <w:rFonts w:ascii="Times New Roman" w:hAnsi="Times New Roman"/>
              </w:rPr>
            </w:pPr>
          </w:p>
          <w:p w14:paraId="19C1DBC5" w14:textId="77777777" w:rsidR="00AD5667" w:rsidRDefault="00AD5667" w:rsidP="003D0EFC">
            <w:pPr>
              <w:rPr>
                <w:rFonts w:ascii="Times New Roman" w:hAnsi="Times New Roman"/>
              </w:rPr>
            </w:pPr>
          </w:p>
          <w:p w14:paraId="3D18E258" w14:textId="77777777" w:rsidR="00AD5667" w:rsidRDefault="00AD5667" w:rsidP="003D0EFC">
            <w:pPr>
              <w:rPr>
                <w:rFonts w:ascii="Times New Roman" w:hAnsi="Times New Roman"/>
              </w:rPr>
            </w:pPr>
          </w:p>
          <w:p w14:paraId="7EB01245" w14:textId="77777777" w:rsidR="00AD5667" w:rsidRDefault="00AD5667" w:rsidP="003D0EFC">
            <w:pPr>
              <w:rPr>
                <w:rFonts w:ascii="Times New Roman" w:hAnsi="Times New Roman"/>
              </w:rPr>
            </w:pPr>
          </w:p>
          <w:p w14:paraId="43B9EC22" w14:textId="77777777" w:rsidR="00AD5667" w:rsidRDefault="00AD5667" w:rsidP="003D0EFC">
            <w:pPr>
              <w:rPr>
                <w:rFonts w:ascii="Times New Roman" w:hAnsi="Times New Roman"/>
              </w:rPr>
            </w:pPr>
          </w:p>
          <w:p w14:paraId="4EA4B2FC" w14:textId="77777777" w:rsidR="00AD5667" w:rsidRPr="00972604" w:rsidRDefault="00AD5667" w:rsidP="003D0EFC">
            <w:pPr>
              <w:rPr>
                <w:rFonts w:ascii="Times New Roman" w:hAnsi="Times New Roman"/>
              </w:rPr>
            </w:pPr>
          </w:p>
        </w:tc>
        <w:tc>
          <w:tcPr>
            <w:tcW w:w="2610" w:type="dxa"/>
          </w:tcPr>
          <w:p w14:paraId="76E9E499" w14:textId="77777777" w:rsidR="00BA6223" w:rsidRPr="00AA186F" w:rsidRDefault="00BA6223" w:rsidP="00BA6223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lastRenderedPageBreak/>
              <w:t>{#</w:t>
            </w:r>
            <w:r w:rsidRPr="00BA6223">
              <w:rPr>
                <w:rFonts w:ascii="Times New Roman" w:hAnsi="Times New Roman"/>
                <w:b/>
                <w:bCs/>
                <w:sz w:val="20"/>
                <w:lang w:val="en-PH"/>
              </w:rPr>
              <w:t>professionalDevelopment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05F3B221" w14:textId="333F6614" w:rsidR="00BA6223" w:rsidRPr="00BE1159" w:rsidRDefault="00BA6223" w:rsidP="00BA6223">
            <w:pPr>
              <w:rPr>
                <w:rFonts w:ascii="Times New Roman" w:hAnsi="Times New Roman"/>
                <w:sz w:val="20"/>
                <w:szCs w:val="20"/>
                <w:lang w:val="en-PH"/>
              </w:rPr>
            </w:pP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{Column</w:t>
            </w:r>
            <w:r>
              <w:rPr>
                <w:rFonts w:ascii="Times New Roman" w:hAnsi="Times New Roman"/>
                <w:sz w:val="20"/>
                <w:szCs w:val="20"/>
                <w:lang w:val="en-PH"/>
              </w:rPr>
              <w:t>2</w:t>
            </w: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}</w:t>
            </w:r>
          </w:p>
          <w:p w14:paraId="710548DE" w14:textId="7D1AAE75" w:rsidR="00BA6223" w:rsidRPr="00BE1159" w:rsidRDefault="00BA6223" w:rsidP="00BA6223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</w:t>
            </w:r>
            <w:r>
              <w:rPr>
                <w:rFonts w:ascii="Times New Roman" w:hAnsi="Times New Roman"/>
                <w:b/>
                <w:bCs/>
                <w:sz w:val="20"/>
                <w:lang w:val="en-PH"/>
              </w:rPr>
              <w:t>/</w:t>
            </w:r>
            <w:proofErr w:type="spellStart"/>
            <w:r w:rsidRPr="00BA6223">
              <w:rPr>
                <w:rFonts w:ascii="Times New Roman" w:hAnsi="Times New Roman"/>
                <w:b/>
                <w:bCs/>
                <w:sz w:val="20"/>
                <w:lang w:val="en-PH"/>
              </w:rPr>
              <w:t>professionalDevelopment</w:t>
            </w:r>
            <w:proofErr w:type="spellEnd"/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1F735733" w14:textId="77777777" w:rsidR="00690A0E" w:rsidRPr="00972604" w:rsidRDefault="00690A0E" w:rsidP="00BA6223">
            <w:pPr>
              <w:rPr>
                <w:rFonts w:ascii="Times New Roman" w:hAnsi="Times New Roman"/>
              </w:rPr>
            </w:pPr>
          </w:p>
        </w:tc>
        <w:tc>
          <w:tcPr>
            <w:tcW w:w="2070" w:type="dxa"/>
          </w:tcPr>
          <w:p w14:paraId="577236FC" w14:textId="77777777" w:rsidR="00BA6223" w:rsidRPr="00AA186F" w:rsidRDefault="00BA6223" w:rsidP="00BA6223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{#</w:t>
            </w:r>
            <w:r w:rsidRPr="00BA6223">
              <w:rPr>
                <w:rFonts w:ascii="Times New Roman" w:hAnsi="Times New Roman"/>
                <w:b/>
                <w:bCs/>
                <w:sz w:val="20"/>
                <w:lang w:val="en-PH"/>
              </w:rPr>
              <w:t>professionalDevelopment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53B45529" w14:textId="4C3C8249" w:rsidR="00BA6223" w:rsidRPr="00BE1159" w:rsidRDefault="00BA6223" w:rsidP="00BA6223">
            <w:pPr>
              <w:rPr>
                <w:rFonts w:ascii="Times New Roman" w:hAnsi="Times New Roman"/>
                <w:sz w:val="20"/>
                <w:szCs w:val="20"/>
                <w:lang w:val="en-PH"/>
              </w:rPr>
            </w:pP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{Column</w:t>
            </w:r>
            <w:r>
              <w:rPr>
                <w:rFonts w:ascii="Times New Roman" w:hAnsi="Times New Roman"/>
                <w:sz w:val="20"/>
                <w:szCs w:val="20"/>
                <w:lang w:val="en-PH"/>
              </w:rPr>
              <w:t>3</w:t>
            </w: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}</w:t>
            </w:r>
          </w:p>
          <w:p w14:paraId="4833EA26" w14:textId="1DFAB8D6" w:rsidR="00BA6223" w:rsidRPr="00BE1159" w:rsidRDefault="00BA6223" w:rsidP="00BA6223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</w:t>
            </w:r>
            <w:r>
              <w:rPr>
                <w:rFonts w:ascii="Times New Roman" w:hAnsi="Times New Roman"/>
                <w:b/>
                <w:bCs/>
                <w:sz w:val="20"/>
                <w:lang w:val="en-PH"/>
              </w:rPr>
              <w:t>/</w:t>
            </w:r>
            <w:proofErr w:type="spellStart"/>
            <w:r w:rsidRPr="00BA6223">
              <w:rPr>
                <w:rFonts w:ascii="Times New Roman" w:hAnsi="Times New Roman"/>
                <w:b/>
                <w:bCs/>
                <w:sz w:val="20"/>
                <w:lang w:val="en-PH"/>
              </w:rPr>
              <w:t>professionalDevelopment</w:t>
            </w:r>
            <w:proofErr w:type="spellEnd"/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26E4F75A" w14:textId="77777777" w:rsidR="00690A0E" w:rsidRPr="00972604" w:rsidRDefault="00690A0E" w:rsidP="00BA6223">
            <w:pPr>
              <w:rPr>
                <w:rFonts w:ascii="Times New Roman" w:hAnsi="Times New Roman"/>
              </w:rPr>
            </w:pPr>
          </w:p>
        </w:tc>
        <w:tc>
          <w:tcPr>
            <w:tcW w:w="1530" w:type="dxa"/>
          </w:tcPr>
          <w:p w14:paraId="485F0675" w14:textId="77777777" w:rsidR="00BA6223" w:rsidRPr="00AA186F" w:rsidRDefault="00BA6223" w:rsidP="00BA6223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{#</w:t>
            </w:r>
            <w:r w:rsidRPr="00BA6223">
              <w:rPr>
                <w:rFonts w:ascii="Times New Roman" w:hAnsi="Times New Roman"/>
                <w:b/>
                <w:bCs/>
                <w:sz w:val="20"/>
                <w:lang w:val="en-PH"/>
              </w:rPr>
              <w:t>professionalDevelopment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00878B7A" w14:textId="03BF7BAF" w:rsidR="00BA6223" w:rsidRPr="00BE1159" w:rsidRDefault="00BA6223" w:rsidP="00BA6223">
            <w:pPr>
              <w:rPr>
                <w:rFonts w:ascii="Times New Roman" w:hAnsi="Times New Roman"/>
                <w:sz w:val="20"/>
                <w:szCs w:val="20"/>
                <w:lang w:val="en-PH"/>
              </w:rPr>
            </w:pP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{Column</w:t>
            </w:r>
            <w:r>
              <w:rPr>
                <w:rFonts w:ascii="Times New Roman" w:hAnsi="Times New Roman"/>
                <w:sz w:val="20"/>
                <w:szCs w:val="20"/>
                <w:lang w:val="en-PH"/>
              </w:rPr>
              <w:t>4</w:t>
            </w: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}</w:t>
            </w:r>
          </w:p>
          <w:p w14:paraId="6AFE7A0B" w14:textId="0B3DBF89" w:rsidR="00BA6223" w:rsidRPr="00BE1159" w:rsidRDefault="00BA6223" w:rsidP="00BA6223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</w:t>
            </w:r>
            <w:r>
              <w:rPr>
                <w:rFonts w:ascii="Times New Roman" w:hAnsi="Times New Roman"/>
                <w:b/>
                <w:bCs/>
                <w:sz w:val="20"/>
                <w:lang w:val="en-PH"/>
              </w:rPr>
              <w:t>/</w:t>
            </w:r>
            <w:proofErr w:type="spellStart"/>
            <w:r w:rsidRPr="00BA6223">
              <w:rPr>
                <w:rFonts w:ascii="Times New Roman" w:hAnsi="Times New Roman"/>
                <w:b/>
                <w:bCs/>
                <w:sz w:val="20"/>
                <w:lang w:val="en-PH"/>
              </w:rPr>
              <w:t>professionalDevelopment</w:t>
            </w:r>
            <w:proofErr w:type="spellEnd"/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38F1F789" w14:textId="77777777" w:rsidR="00690A0E" w:rsidRPr="00972604" w:rsidRDefault="00690A0E" w:rsidP="003D0EFC">
            <w:pPr>
              <w:rPr>
                <w:rFonts w:ascii="Times New Roman" w:hAnsi="Times New Roman"/>
              </w:rPr>
            </w:pPr>
          </w:p>
        </w:tc>
        <w:tc>
          <w:tcPr>
            <w:tcW w:w="1314" w:type="dxa"/>
          </w:tcPr>
          <w:p w14:paraId="63F88BA4" w14:textId="77777777" w:rsidR="00BA6223" w:rsidRPr="00AA186F" w:rsidRDefault="00BA6223" w:rsidP="00BA6223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{#</w:t>
            </w:r>
            <w:r w:rsidRPr="00BA6223">
              <w:rPr>
                <w:rFonts w:ascii="Times New Roman" w:hAnsi="Times New Roman"/>
                <w:b/>
                <w:bCs/>
                <w:sz w:val="20"/>
                <w:lang w:val="en-PH"/>
              </w:rPr>
              <w:t>professionalDevelopment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5111ECB7" w14:textId="599CB280" w:rsidR="00BA6223" w:rsidRPr="00BE1159" w:rsidRDefault="00BA6223" w:rsidP="00BA6223">
            <w:pPr>
              <w:rPr>
                <w:rFonts w:ascii="Times New Roman" w:hAnsi="Times New Roman"/>
                <w:sz w:val="20"/>
                <w:szCs w:val="20"/>
                <w:lang w:val="en-PH"/>
              </w:rPr>
            </w:pP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{Column</w:t>
            </w:r>
            <w:r>
              <w:rPr>
                <w:rFonts w:ascii="Times New Roman" w:hAnsi="Times New Roman"/>
                <w:sz w:val="20"/>
                <w:szCs w:val="20"/>
                <w:lang w:val="en-PH"/>
              </w:rPr>
              <w:t>5</w:t>
            </w: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}</w:t>
            </w:r>
          </w:p>
          <w:p w14:paraId="37B31607" w14:textId="51CFCCE2" w:rsidR="00BA6223" w:rsidRPr="00BE1159" w:rsidRDefault="00BA6223" w:rsidP="00BA6223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</w:t>
            </w:r>
            <w:r>
              <w:rPr>
                <w:rFonts w:ascii="Times New Roman" w:hAnsi="Times New Roman"/>
                <w:b/>
                <w:bCs/>
                <w:sz w:val="20"/>
                <w:lang w:val="en-PH"/>
              </w:rPr>
              <w:t>/</w:t>
            </w:r>
            <w:proofErr w:type="spellStart"/>
            <w:r w:rsidRPr="00BA6223">
              <w:rPr>
                <w:rFonts w:ascii="Times New Roman" w:hAnsi="Times New Roman"/>
                <w:b/>
                <w:bCs/>
                <w:sz w:val="20"/>
                <w:lang w:val="en-PH"/>
              </w:rPr>
              <w:t>professionalDevelopment</w:t>
            </w:r>
            <w:proofErr w:type="spellEnd"/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35B21352" w14:textId="77777777" w:rsidR="00690A0E" w:rsidRPr="00972604" w:rsidRDefault="00690A0E" w:rsidP="00BA6223">
            <w:pPr>
              <w:rPr>
                <w:rFonts w:ascii="Times New Roman" w:hAnsi="Times New Roman"/>
              </w:rPr>
            </w:pPr>
          </w:p>
        </w:tc>
      </w:tr>
    </w:tbl>
    <w:p w14:paraId="7814E4EA" w14:textId="03CAE00B" w:rsidR="009253F2" w:rsidRDefault="009253F2" w:rsidP="00972604">
      <w:pPr>
        <w:pStyle w:val="BodyText"/>
        <w:rPr>
          <w:b/>
          <w:bCs/>
          <w:i w:val="0"/>
          <w:iCs w:val="0"/>
          <w:sz w:val="20"/>
        </w:rPr>
      </w:pPr>
    </w:p>
    <w:p w14:paraId="1901BFEB" w14:textId="732C5D81" w:rsidR="00FF4D86" w:rsidRDefault="00FF4D86" w:rsidP="00972604">
      <w:pPr>
        <w:pStyle w:val="BodyText"/>
        <w:rPr>
          <w:b/>
          <w:bCs/>
          <w:i w:val="0"/>
          <w:iCs w:val="0"/>
          <w:sz w:val="20"/>
        </w:rPr>
      </w:pPr>
    </w:p>
    <w:p w14:paraId="080C147A" w14:textId="527A547A" w:rsidR="00FF4D86" w:rsidRDefault="00FF4D86" w:rsidP="00972604">
      <w:pPr>
        <w:pStyle w:val="BodyText"/>
        <w:rPr>
          <w:b/>
          <w:bCs/>
          <w:i w:val="0"/>
          <w:iCs w:val="0"/>
          <w:sz w:val="20"/>
        </w:rPr>
      </w:pPr>
    </w:p>
    <w:p w14:paraId="3A07A317" w14:textId="520869DE" w:rsidR="00FF4D86" w:rsidRDefault="00FF4D86" w:rsidP="00972604">
      <w:pPr>
        <w:pStyle w:val="BodyText"/>
        <w:rPr>
          <w:b/>
          <w:bCs/>
          <w:i w:val="0"/>
          <w:iCs w:val="0"/>
          <w:sz w:val="20"/>
        </w:rPr>
      </w:pPr>
    </w:p>
    <w:p w14:paraId="27D2528D" w14:textId="77777777" w:rsidR="00FF4D86" w:rsidRPr="00972604" w:rsidRDefault="00FF4D86" w:rsidP="00972604">
      <w:pPr>
        <w:pStyle w:val="BodyText"/>
        <w:rPr>
          <w:b/>
          <w:bCs/>
          <w:i w:val="0"/>
          <w:iCs w:val="0"/>
          <w:sz w:val="20"/>
        </w:rPr>
      </w:pPr>
    </w:p>
    <w:p w14:paraId="549ED181" w14:textId="77777777" w:rsidR="00972604" w:rsidRPr="00972604" w:rsidRDefault="00972604" w:rsidP="00972604">
      <w:pPr>
        <w:pStyle w:val="BodyText"/>
        <w:numPr>
          <w:ilvl w:val="0"/>
          <w:numId w:val="33"/>
        </w:numPr>
        <w:rPr>
          <w:b/>
          <w:bCs/>
          <w:sz w:val="20"/>
        </w:rPr>
      </w:pPr>
      <w:r w:rsidRPr="00972604">
        <w:rPr>
          <w:b/>
          <w:bCs/>
          <w:i w:val="0"/>
          <w:iCs w:val="0"/>
          <w:sz w:val="20"/>
        </w:rPr>
        <w:t>Membership in Related Professional Organizations</w:t>
      </w:r>
    </w:p>
    <w:p w14:paraId="6BD81C4D" w14:textId="77777777" w:rsidR="00972604" w:rsidRPr="00972604" w:rsidRDefault="00972604" w:rsidP="00972604">
      <w:pPr>
        <w:pStyle w:val="BodyText"/>
        <w:ind w:left="720"/>
        <w:rPr>
          <w:b/>
          <w:bCs/>
          <w:sz w:val="20"/>
        </w:rPr>
      </w:pPr>
    </w:p>
    <w:tbl>
      <w:tblPr>
        <w:tblW w:w="100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55"/>
        <w:gridCol w:w="2621"/>
        <w:gridCol w:w="2621"/>
        <w:gridCol w:w="2147"/>
      </w:tblGrid>
      <w:tr w:rsidR="00972604" w:rsidRPr="00972604" w14:paraId="3AE8824E" w14:textId="77777777" w:rsidTr="00175AEF">
        <w:tc>
          <w:tcPr>
            <w:tcW w:w="2655" w:type="dxa"/>
            <w:vAlign w:val="center"/>
          </w:tcPr>
          <w:p w14:paraId="5CC29907" w14:textId="77777777" w:rsidR="00972604" w:rsidRPr="00DF6BD5" w:rsidRDefault="00972604" w:rsidP="00175AEF">
            <w:pPr>
              <w:pStyle w:val="BodyText"/>
              <w:jc w:val="center"/>
              <w:rPr>
                <w:i w:val="0"/>
                <w:iCs w:val="0"/>
                <w:sz w:val="20"/>
                <w:szCs w:val="20"/>
                <w:lang w:val="en-US" w:eastAsia="en-US"/>
              </w:rPr>
            </w:pPr>
            <w:r w:rsidRPr="00DF6BD5">
              <w:rPr>
                <w:i w:val="0"/>
                <w:iCs w:val="0"/>
                <w:sz w:val="20"/>
                <w:szCs w:val="20"/>
                <w:lang w:val="en-US" w:eastAsia="en-US"/>
              </w:rPr>
              <w:t>Name of Organization</w:t>
            </w:r>
          </w:p>
        </w:tc>
        <w:tc>
          <w:tcPr>
            <w:tcW w:w="2621" w:type="dxa"/>
            <w:vAlign w:val="center"/>
          </w:tcPr>
          <w:p w14:paraId="3075807A" w14:textId="77777777" w:rsidR="00972604" w:rsidRPr="00DF6BD5" w:rsidRDefault="00972604" w:rsidP="00175AEF">
            <w:pPr>
              <w:pStyle w:val="BodyText"/>
              <w:jc w:val="center"/>
              <w:rPr>
                <w:i w:val="0"/>
                <w:iCs w:val="0"/>
                <w:sz w:val="20"/>
                <w:szCs w:val="20"/>
                <w:lang w:val="en-US" w:eastAsia="en-US"/>
              </w:rPr>
            </w:pPr>
            <w:r w:rsidRPr="00DF6BD5">
              <w:rPr>
                <w:i w:val="0"/>
                <w:iCs w:val="0"/>
                <w:sz w:val="20"/>
                <w:szCs w:val="20"/>
                <w:lang w:val="en-US" w:eastAsia="en-US"/>
              </w:rPr>
              <w:t>Position</w:t>
            </w:r>
          </w:p>
        </w:tc>
        <w:tc>
          <w:tcPr>
            <w:tcW w:w="2621" w:type="dxa"/>
            <w:vAlign w:val="center"/>
          </w:tcPr>
          <w:p w14:paraId="26CEA77B" w14:textId="77777777" w:rsidR="00972604" w:rsidRPr="00DF6BD5" w:rsidRDefault="00D851C0" w:rsidP="00175AEF">
            <w:pPr>
              <w:pStyle w:val="BodyText"/>
              <w:jc w:val="center"/>
              <w:rPr>
                <w:i w:val="0"/>
                <w:iCs w:val="0"/>
                <w:sz w:val="20"/>
                <w:szCs w:val="20"/>
                <w:lang w:val="en-US" w:eastAsia="en-US"/>
              </w:rPr>
            </w:pPr>
            <w:r w:rsidRPr="00DF6BD5">
              <w:rPr>
                <w:i w:val="0"/>
                <w:iCs w:val="0"/>
                <w:sz w:val="20"/>
                <w:szCs w:val="20"/>
                <w:lang w:val="en-US" w:eastAsia="en-US"/>
              </w:rPr>
              <w:t xml:space="preserve">State of In-House, City-wide, Regional, </w:t>
            </w:r>
            <w:r w:rsidR="00972604" w:rsidRPr="00DF6BD5">
              <w:rPr>
                <w:i w:val="0"/>
                <w:iCs w:val="0"/>
                <w:sz w:val="20"/>
                <w:szCs w:val="20"/>
                <w:lang w:val="en-US" w:eastAsia="en-US"/>
              </w:rPr>
              <w:t>National or International</w:t>
            </w:r>
          </w:p>
        </w:tc>
        <w:tc>
          <w:tcPr>
            <w:tcW w:w="2147" w:type="dxa"/>
            <w:vAlign w:val="center"/>
          </w:tcPr>
          <w:p w14:paraId="60FBE762" w14:textId="77777777" w:rsidR="00972604" w:rsidRPr="00D851C0" w:rsidRDefault="009253F2" w:rsidP="00175AE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Validity of Position </w:t>
            </w:r>
          </w:p>
        </w:tc>
      </w:tr>
      <w:tr w:rsidR="00972604" w:rsidRPr="00972604" w14:paraId="43C9F72E" w14:textId="77777777" w:rsidTr="00D851C0">
        <w:trPr>
          <w:trHeight w:val="557"/>
        </w:trPr>
        <w:tc>
          <w:tcPr>
            <w:tcW w:w="2655" w:type="dxa"/>
          </w:tcPr>
          <w:p w14:paraId="0B466066" w14:textId="37EB00A6" w:rsidR="00BA6223" w:rsidRPr="00AA186F" w:rsidRDefault="00BA6223" w:rsidP="00BA6223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{#</w:t>
            </w:r>
            <w:r w:rsidRPr="00BA6223">
              <w:rPr>
                <w:rFonts w:ascii="Times New Roman" w:hAnsi="Times New Roman"/>
                <w:b/>
                <w:bCs/>
                <w:sz w:val="20"/>
                <w:lang w:val="en-PH"/>
              </w:rPr>
              <w:t>professionalMemberships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25ECDFC1" w14:textId="77777777" w:rsidR="00BA6223" w:rsidRPr="00BE1159" w:rsidRDefault="00BA6223" w:rsidP="00BA6223">
            <w:pPr>
              <w:rPr>
                <w:rFonts w:ascii="Times New Roman" w:hAnsi="Times New Roman"/>
                <w:sz w:val="20"/>
                <w:szCs w:val="20"/>
                <w:lang w:val="en-PH"/>
              </w:rPr>
            </w:pP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{Column1}</w:t>
            </w:r>
          </w:p>
          <w:p w14:paraId="0B50B985" w14:textId="4048DA2A" w:rsidR="00BA6223" w:rsidRPr="00BE1159" w:rsidRDefault="00BA6223" w:rsidP="00BA6223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</w:t>
            </w:r>
            <w:r>
              <w:rPr>
                <w:rFonts w:ascii="Times New Roman" w:hAnsi="Times New Roman"/>
                <w:b/>
                <w:bCs/>
                <w:sz w:val="20"/>
                <w:lang w:val="en-PH"/>
              </w:rPr>
              <w:t>/</w:t>
            </w:r>
            <w:proofErr w:type="spellStart"/>
            <w:r w:rsidRPr="00BA6223">
              <w:rPr>
                <w:rFonts w:ascii="Times New Roman" w:hAnsi="Times New Roman"/>
                <w:b/>
                <w:bCs/>
                <w:sz w:val="20"/>
                <w:lang w:val="en-PH"/>
              </w:rPr>
              <w:t>professionalMemberships</w:t>
            </w:r>
            <w:proofErr w:type="spellEnd"/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04DBACCD" w14:textId="77777777" w:rsidR="00690A0E" w:rsidRPr="00972604" w:rsidRDefault="00690A0E" w:rsidP="00BA6223">
            <w:pPr>
              <w:ind w:firstLine="720"/>
              <w:rPr>
                <w:rFonts w:ascii="Times New Roman" w:hAnsi="Times New Roman"/>
              </w:rPr>
            </w:pPr>
          </w:p>
        </w:tc>
        <w:tc>
          <w:tcPr>
            <w:tcW w:w="2621" w:type="dxa"/>
          </w:tcPr>
          <w:p w14:paraId="30914571" w14:textId="77777777" w:rsidR="00BA6223" w:rsidRPr="00AA186F" w:rsidRDefault="00BA6223" w:rsidP="00BA6223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{#</w:t>
            </w:r>
            <w:r w:rsidRPr="00BA6223">
              <w:rPr>
                <w:rFonts w:ascii="Times New Roman" w:hAnsi="Times New Roman"/>
                <w:b/>
                <w:bCs/>
                <w:sz w:val="20"/>
                <w:lang w:val="en-PH"/>
              </w:rPr>
              <w:t>professionalMemberships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5021C176" w14:textId="484FAB8C" w:rsidR="00BA6223" w:rsidRPr="00BE1159" w:rsidRDefault="00BA6223" w:rsidP="00BA6223">
            <w:pPr>
              <w:rPr>
                <w:rFonts w:ascii="Times New Roman" w:hAnsi="Times New Roman"/>
                <w:sz w:val="20"/>
                <w:szCs w:val="20"/>
                <w:lang w:val="en-PH"/>
              </w:rPr>
            </w:pP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{Column</w:t>
            </w:r>
            <w:r>
              <w:rPr>
                <w:rFonts w:ascii="Times New Roman" w:hAnsi="Times New Roman"/>
                <w:sz w:val="20"/>
                <w:szCs w:val="20"/>
                <w:lang w:val="en-PH"/>
              </w:rPr>
              <w:t>2</w:t>
            </w: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}</w:t>
            </w:r>
          </w:p>
          <w:p w14:paraId="55B71C88" w14:textId="2AAFF090" w:rsidR="00BA6223" w:rsidRPr="00BE1159" w:rsidRDefault="00BA6223" w:rsidP="00BA6223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</w:t>
            </w:r>
            <w:r>
              <w:rPr>
                <w:rFonts w:ascii="Times New Roman" w:hAnsi="Times New Roman"/>
                <w:b/>
                <w:bCs/>
                <w:sz w:val="20"/>
                <w:lang w:val="en-PH"/>
              </w:rPr>
              <w:t>/</w:t>
            </w:r>
            <w:proofErr w:type="spellStart"/>
            <w:r w:rsidRPr="00BA6223">
              <w:rPr>
                <w:rFonts w:ascii="Times New Roman" w:hAnsi="Times New Roman"/>
                <w:b/>
                <w:bCs/>
                <w:sz w:val="20"/>
                <w:lang w:val="en-PH"/>
              </w:rPr>
              <w:t>professionalMembership</w:t>
            </w:r>
            <w:r w:rsidR="002B155D">
              <w:rPr>
                <w:rFonts w:ascii="Times New Roman" w:hAnsi="Times New Roman"/>
                <w:b/>
                <w:bCs/>
                <w:sz w:val="20"/>
                <w:lang w:val="en-PH"/>
              </w:rPr>
              <w:t>s</w:t>
            </w:r>
            <w:proofErr w:type="spellEnd"/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7A80EC5E" w14:textId="77777777" w:rsidR="00972604" w:rsidRPr="00972604" w:rsidRDefault="00972604" w:rsidP="00BA6223">
            <w:pPr>
              <w:rPr>
                <w:rFonts w:ascii="Times New Roman" w:hAnsi="Times New Roman"/>
              </w:rPr>
            </w:pPr>
          </w:p>
        </w:tc>
        <w:tc>
          <w:tcPr>
            <w:tcW w:w="2621" w:type="dxa"/>
          </w:tcPr>
          <w:p w14:paraId="14BC0042" w14:textId="77777777" w:rsidR="00BA6223" w:rsidRPr="00AA186F" w:rsidRDefault="00BA6223" w:rsidP="00BA6223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{#</w:t>
            </w:r>
            <w:r w:rsidRPr="00BA6223">
              <w:rPr>
                <w:rFonts w:ascii="Times New Roman" w:hAnsi="Times New Roman"/>
                <w:b/>
                <w:bCs/>
                <w:sz w:val="20"/>
                <w:lang w:val="en-PH"/>
              </w:rPr>
              <w:t>professionalMemberships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0B62B008" w14:textId="1D55916F" w:rsidR="00BA6223" w:rsidRPr="00BE1159" w:rsidRDefault="00BA6223" w:rsidP="00BA6223">
            <w:pPr>
              <w:rPr>
                <w:rFonts w:ascii="Times New Roman" w:hAnsi="Times New Roman"/>
                <w:sz w:val="20"/>
                <w:szCs w:val="20"/>
                <w:lang w:val="en-PH"/>
              </w:rPr>
            </w:pP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{Column</w:t>
            </w:r>
            <w:r>
              <w:rPr>
                <w:rFonts w:ascii="Times New Roman" w:hAnsi="Times New Roman"/>
                <w:sz w:val="20"/>
                <w:szCs w:val="20"/>
                <w:lang w:val="en-PH"/>
              </w:rPr>
              <w:t>3</w:t>
            </w: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}</w:t>
            </w:r>
          </w:p>
          <w:p w14:paraId="1DD1C718" w14:textId="0BA94AEE" w:rsidR="00BA6223" w:rsidRPr="00BE1159" w:rsidRDefault="00BA6223" w:rsidP="00BA6223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</w:t>
            </w:r>
            <w:r>
              <w:rPr>
                <w:rFonts w:ascii="Times New Roman" w:hAnsi="Times New Roman"/>
                <w:b/>
                <w:bCs/>
                <w:sz w:val="20"/>
                <w:lang w:val="en-PH"/>
              </w:rPr>
              <w:t>/</w:t>
            </w:r>
            <w:proofErr w:type="spellStart"/>
            <w:r w:rsidRPr="00BA6223">
              <w:rPr>
                <w:rFonts w:ascii="Times New Roman" w:hAnsi="Times New Roman"/>
                <w:b/>
                <w:bCs/>
                <w:sz w:val="20"/>
                <w:lang w:val="en-PH"/>
              </w:rPr>
              <w:t>professionalMemberships</w:t>
            </w:r>
            <w:proofErr w:type="spellEnd"/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3EF8BF52" w14:textId="77777777" w:rsidR="00972604" w:rsidRPr="00972604" w:rsidRDefault="00972604" w:rsidP="00BA6223">
            <w:pPr>
              <w:rPr>
                <w:rFonts w:ascii="Times New Roman" w:hAnsi="Times New Roman"/>
              </w:rPr>
            </w:pPr>
          </w:p>
        </w:tc>
        <w:tc>
          <w:tcPr>
            <w:tcW w:w="2147" w:type="dxa"/>
          </w:tcPr>
          <w:p w14:paraId="76B914B4" w14:textId="77777777" w:rsidR="00BA6223" w:rsidRPr="00AA186F" w:rsidRDefault="00BA6223" w:rsidP="00BA6223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{#</w:t>
            </w:r>
            <w:r w:rsidRPr="00BA6223">
              <w:rPr>
                <w:rFonts w:ascii="Times New Roman" w:hAnsi="Times New Roman"/>
                <w:b/>
                <w:bCs/>
                <w:sz w:val="20"/>
                <w:lang w:val="en-PH"/>
              </w:rPr>
              <w:t>professionalMemberships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355C453D" w14:textId="46835EC0" w:rsidR="00BA6223" w:rsidRPr="00BE1159" w:rsidRDefault="00BA6223" w:rsidP="00BA6223">
            <w:pPr>
              <w:rPr>
                <w:rFonts w:ascii="Times New Roman" w:hAnsi="Times New Roman"/>
                <w:sz w:val="20"/>
                <w:szCs w:val="20"/>
                <w:lang w:val="en-PH"/>
              </w:rPr>
            </w:pP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{Column</w:t>
            </w:r>
            <w:r>
              <w:rPr>
                <w:rFonts w:ascii="Times New Roman" w:hAnsi="Times New Roman"/>
                <w:sz w:val="20"/>
                <w:szCs w:val="20"/>
                <w:lang w:val="en-PH"/>
              </w:rPr>
              <w:t>4</w:t>
            </w: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}</w:t>
            </w:r>
          </w:p>
          <w:p w14:paraId="313331F0" w14:textId="0293B212" w:rsidR="00BA6223" w:rsidRPr="00BE1159" w:rsidRDefault="00BA6223" w:rsidP="00BA6223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</w:t>
            </w:r>
            <w:r>
              <w:rPr>
                <w:rFonts w:ascii="Times New Roman" w:hAnsi="Times New Roman"/>
                <w:b/>
                <w:bCs/>
                <w:sz w:val="20"/>
                <w:lang w:val="en-PH"/>
              </w:rPr>
              <w:t>/</w:t>
            </w:r>
            <w:proofErr w:type="spellStart"/>
            <w:r w:rsidRPr="00BA6223">
              <w:rPr>
                <w:rFonts w:ascii="Times New Roman" w:hAnsi="Times New Roman"/>
                <w:b/>
                <w:bCs/>
                <w:sz w:val="20"/>
                <w:lang w:val="en-PH"/>
              </w:rPr>
              <w:t>professionalMemberships</w:t>
            </w:r>
            <w:proofErr w:type="spellEnd"/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67D0794A" w14:textId="77777777" w:rsidR="00972604" w:rsidRPr="00972604" w:rsidRDefault="00972604" w:rsidP="00BA6223">
            <w:pPr>
              <w:rPr>
                <w:rFonts w:ascii="Times New Roman" w:hAnsi="Times New Roman"/>
              </w:rPr>
            </w:pPr>
          </w:p>
        </w:tc>
      </w:tr>
    </w:tbl>
    <w:p w14:paraId="361C7DBF" w14:textId="77777777" w:rsidR="00972604" w:rsidRDefault="00972604" w:rsidP="00972604">
      <w:pPr>
        <w:pStyle w:val="BodyText"/>
        <w:ind w:left="720"/>
        <w:rPr>
          <w:b/>
          <w:bCs/>
          <w:i w:val="0"/>
          <w:iCs w:val="0"/>
          <w:sz w:val="20"/>
        </w:rPr>
      </w:pPr>
    </w:p>
    <w:p w14:paraId="7E10E0A6" w14:textId="77777777" w:rsidR="003D0EFC" w:rsidRPr="00093A71" w:rsidRDefault="003D0EFC" w:rsidP="00093A71">
      <w:pPr>
        <w:pStyle w:val="BodyText"/>
        <w:rPr>
          <w:b/>
          <w:bCs/>
          <w:i w:val="0"/>
          <w:iCs w:val="0"/>
          <w:sz w:val="20"/>
          <w:lang w:val="en-PH"/>
        </w:rPr>
      </w:pPr>
    </w:p>
    <w:p w14:paraId="68873F75" w14:textId="77777777" w:rsidR="00972604" w:rsidRPr="00972604" w:rsidRDefault="00972604" w:rsidP="00972604">
      <w:pPr>
        <w:pStyle w:val="BodyText"/>
        <w:numPr>
          <w:ilvl w:val="0"/>
          <w:numId w:val="33"/>
        </w:numPr>
        <w:rPr>
          <w:b/>
          <w:bCs/>
          <w:i w:val="0"/>
          <w:iCs w:val="0"/>
          <w:sz w:val="20"/>
        </w:rPr>
      </w:pPr>
      <w:r w:rsidRPr="00972604">
        <w:rPr>
          <w:b/>
          <w:bCs/>
          <w:i w:val="0"/>
          <w:iCs w:val="0"/>
          <w:sz w:val="20"/>
        </w:rPr>
        <w:t xml:space="preserve">Linkages Initiated </w:t>
      </w:r>
      <w:r w:rsidR="00D851C0" w:rsidRPr="00972604">
        <w:rPr>
          <w:b/>
          <w:bCs/>
          <w:i w:val="0"/>
          <w:iCs w:val="0"/>
          <w:sz w:val="20"/>
        </w:rPr>
        <w:t xml:space="preserve">or Established </w:t>
      </w:r>
      <w:r w:rsidR="00D851C0">
        <w:rPr>
          <w:b/>
          <w:bCs/>
          <w:i w:val="0"/>
          <w:iCs w:val="0"/>
          <w:sz w:val="20"/>
        </w:rPr>
        <w:t xml:space="preserve">for the Program/Institute/College </w:t>
      </w:r>
    </w:p>
    <w:p w14:paraId="279A4EC9" w14:textId="77777777" w:rsidR="00972604" w:rsidRPr="00972604" w:rsidRDefault="00972604" w:rsidP="00972604">
      <w:pPr>
        <w:pStyle w:val="BodyText"/>
        <w:ind w:left="720"/>
        <w:rPr>
          <w:b/>
          <w:bCs/>
          <w:i w:val="0"/>
          <w:iCs w:val="0"/>
          <w:sz w:val="20"/>
        </w:rPr>
      </w:pPr>
    </w:p>
    <w:tbl>
      <w:tblPr>
        <w:tblW w:w="100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00"/>
        <w:gridCol w:w="3510"/>
        <w:gridCol w:w="2934"/>
      </w:tblGrid>
      <w:tr w:rsidR="00972604" w:rsidRPr="00D851C0" w14:paraId="61575409" w14:textId="77777777" w:rsidTr="00175AEF">
        <w:tc>
          <w:tcPr>
            <w:tcW w:w="3600" w:type="dxa"/>
            <w:vAlign w:val="center"/>
          </w:tcPr>
          <w:p w14:paraId="65CD4258" w14:textId="77777777" w:rsidR="00972604" w:rsidRPr="00DF6BD5" w:rsidRDefault="00972604" w:rsidP="00175AEF">
            <w:pPr>
              <w:pStyle w:val="BodyText"/>
              <w:jc w:val="center"/>
              <w:rPr>
                <w:i w:val="0"/>
                <w:iCs w:val="0"/>
                <w:sz w:val="20"/>
                <w:szCs w:val="20"/>
                <w:lang w:val="en-US" w:eastAsia="en-US"/>
              </w:rPr>
            </w:pPr>
            <w:r w:rsidRPr="00DF6BD5">
              <w:rPr>
                <w:i w:val="0"/>
                <w:iCs w:val="0"/>
                <w:sz w:val="20"/>
                <w:szCs w:val="20"/>
                <w:lang w:val="en-US" w:eastAsia="en-US"/>
              </w:rPr>
              <w:t>Partner Institution</w:t>
            </w:r>
          </w:p>
        </w:tc>
        <w:tc>
          <w:tcPr>
            <w:tcW w:w="3510" w:type="dxa"/>
            <w:vAlign w:val="center"/>
          </w:tcPr>
          <w:p w14:paraId="0E771532" w14:textId="77777777" w:rsidR="00972604" w:rsidRPr="00DF6BD5" w:rsidRDefault="00972604" w:rsidP="00175AEF">
            <w:pPr>
              <w:pStyle w:val="BodyText"/>
              <w:jc w:val="center"/>
              <w:rPr>
                <w:i w:val="0"/>
                <w:iCs w:val="0"/>
                <w:sz w:val="20"/>
                <w:szCs w:val="20"/>
                <w:lang w:val="en-US" w:eastAsia="en-US"/>
              </w:rPr>
            </w:pPr>
            <w:r w:rsidRPr="00DF6BD5">
              <w:rPr>
                <w:i w:val="0"/>
                <w:iCs w:val="0"/>
                <w:sz w:val="20"/>
                <w:szCs w:val="20"/>
                <w:lang w:val="en-US" w:eastAsia="en-US"/>
              </w:rPr>
              <w:t>Nature of</w:t>
            </w:r>
            <w:r w:rsidR="00D851C0" w:rsidRPr="00DF6BD5">
              <w:rPr>
                <w:i w:val="0"/>
                <w:iCs w:val="0"/>
                <w:sz w:val="20"/>
                <w:szCs w:val="20"/>
                <w:lang w:val="en-US" w:eastAsia="en-US"/>
              </w:rPr>
              <w:t xml:space="preserve"> </w:t>
            </w:r>
            <w:r w:rsidRPr="00DF6BD5">
              <w:rPr>
                <w:i w:val="0"/>
                <w:iCs w:val="0"/>
                <w:sz w:val="20"/>
                <w:szCs w:val="20"/>
                <w:lang w:val="en-US" w:eastAsia="en-US"/>
              </w:rPr>
              <w:t>Linkage</w:t>
            </w:r>
          </w:p>
        </w:tc>
        <w:tc>
          <w:tcPr>
            <w:tcW w:w="2934" w:type="dxa"/>
            <w:vAlign w:val="center"/>
          </w:tcPr>
          <w:p w14:paraId="0974CFDF" w14:textId="77777777" w:rsidR="00972604" w:rsidRPr="00DF6BD5" w:rsidRDefault="00972604" w:rsidP="00175AEF">
            <w:pPr>
              <w:pStyle w:val="BodyText"/>
              <w:jc w:val="center"/>
              <w:rPr>
                <w:i w:val="0"/>
                <w:iCs w:val="0"/>
                <w:sz w:val="20"/>
                <w:szCs w:val="20"/>
                <w:lang w:val="en-US" w:eastAsia="en-US"/>
              </w:rPr>
            </w:pPr>
            <w:r w:rsidRPr="00DF6BD5">
              <w:rPr>
                <w:i w:val="0"/>
                <w:iCs w:val="0"/>
                <w:sz w:val="20"/>
                <w:szCs w:val="20"/>
                <w:lang w:val="en-US" w:eastAsia="en-US"/>
              </w:rPr>
              <w:t>Date Established</w:t>
            </w:r>
          </w:p>
        </w:tc>
      </w:tr>
      <w:tr w:rsidR="00972604" w:rsidRPr="00972604" w14:paraId="46DB7E70" w14:textId="77777777" w:rsidTr="00D851C0">
        <w:trPr>
          <w:trHeight w:val="575"/>
        </w:trPr>
        <w:tc>
          <w:tcPr>
            <w:tcW w:w="3600" w:type="dxa"/>
          </w:tcPr>
          <w:p w14:paraId="566D2F0B" w14:textId="22EC77E9" w:rsidR="004874D8" w:rsidRPr="00AA186F" w:rsidRDefault="004874D8" w:rsidP="004874D8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{#</w:t>
            </w:r>
            <w:r w:rsidRPr="004874D8">
              <w:rPr>
                <w:rFonts w:ascii="Times New Roman" w:hAnsi="Times New Roman"/>
                <w:b/>
                <w:bCs/>
                <w:sz w:val="20"/>
                <w:lang w:val="en-PH"/>
              </w:rPr>
              <w:t>linkages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35B29F20" w14:textId="77777777" w:rsidR="004874D8" w:rsidRPr="00BE1159" w:rsidRDefault="004874D8" w:rsidP="004874D8">
            <w:pPr>
              <w:rPr>
                <w:rFonts w:ascii="Times New Roman" w:hAnsi="Times New Roman"/>
                <w:sz w:val="20"/>
                <w:szCs w:val="20"/>
                <w:lang w:val="en-PH"/>
              </w:rPr>
            </w:pP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{Column1}</w:t>
            </w:r>
          </w:p>
          <w:p w14:paraId="3637AAF8" w14:textId="742F7CB5" w:rsidR="004874D8" w:rsidRPr="00BE1159" w:rsidRDefault="004874D8" w:rsidP="004874D8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</w:t>
            </w:r>
            <w:r>
              <w:rPr>
                <w:rFonts w:ascii="Times New Roman" w:hAnsi="Times New Roman"/>
                <w:b/>
                <w:bCs/>
                <w:sz w:val="20"/>
                <w:lang w:val="en-PH"/>
              </w:rPr>
              <w:t>/</w:t>
            </w:r>
            <w:r w:rsidRPr="004874D8">
              <w:rPr>
                <w:rFonts w:ascii="Times New Roman" w:hAnsi="Times New Roman"/>
                <w:b/>
                <w:bCs/>
                <w:sz w:val="20"/>
                <w:lang w:val="en-PH"/>
              </w:rPr>
              <w:t>linkages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6E3FB5AF" w14:textId="77777777" w:rsidR="00972604" w:rsidRDefault="00972604" w:rsidP="004874D8">
            <w:pPr>
              <w:rPr>
                <w:rFonts w:ascii="Times New Roman" w:hAnsi="Times New Roman"/>
              </w:rPr>
            </w:pPr>
          </w:p>
          <w:p w14:paraId="1D29E14E" w14:textId="77777777" w:rsidR="00690A0E" w:rsidRPr="00972604" w:rsidRDefault="00690A0E" w:rsidP="00690A0E">
            <w:pPr>
              <w:rPr>
                <w:rFonts w:ascii="Times New Roman" w:hAnsi="Times New Roman"/>
              </w:rPr>
            </w:pPr>
          </w:p>
        </w:tc>
        <w:tc>
          <w:tcPr>
            <w:tcW w:w="3510" w:type="dxa"/>
          </w:tcPr>
          <w:p w14:paraId="666D393F" w14:textId="77777777" w:rsidR="004874D8" w:rsidRPr="00AA186F" w:rsidRDefault="004874D8" w:rsidP="004874D8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{#</w:t>
            </w:r>
            <w:r w:rsidRPr="004874D8">
              <w:rPr>
                <w:rFonts w:ascii="Times New Roman" w:hAnsi="Times New Roman"/>
                <w:b/>
                <w:bCs/>
                <w:sz w:val="20"/>
                <w:lang w:val="en-PH"/>
              </w:rPr>
              <w:t>linkages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073A10BD" w14:textId="3511A843" w:rsidR="004874D8" w:rsidRPr="00BE1159" w:rsidRDefault="004874D8" w:rsidP="004874D8">
            <w:pPr>
              <w:rPr>
                <w:rFonts w:ascii="Times New Roman" w:hAnsi="Times New Roman"/>
                <w:sz w:val="20"/>
                <w:szCs w:val="20"/>
                <w:lang w:val="en-PH"/>
              </w:rPr>
            </w:pP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{Column</w:t>
            </w:r>
            <w:r>
              <w:rPr>
                <w:rFonts w:ascii="Times New Roman" w:hAnsi="Times New Roman"/>
                <w:sz w:val="20"/>
                <w:szCs w:val="20"/>
                <w:lang w:val="en-PH"/>
              </w:rPr>
              <w:t>2</w:t>
            </w: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}</w:t>
            </w:r>
          </w:p>
          <w:p w14:paraId="59A0D6E2" w14:textId="77777777" w:rsidR="004874D8" w:rsidRPr="00BE1159" w:rsidRDefault="004874D8" w:rsidP="004874D8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</w:t>
            </w:r>
            <w:r>
              <w:rPr>
                <w:rFonts w:ascii="Times New Roman" w:hAnsi="Times New Roman"/>
                <w:b/>
                <w:bCs/>
                <w:sz w:val="20"/>
                <w:lang w:val="en-PH"/>
              </w:rPr>
              <w:t>/</w:t>
            </w:r>
            <w:r w:rsidRPr="004874D8">
              <w:rPr>
                <w:rFonts w:ascii="Times New Roman" w:hAnsi="Times New Roman"/>
                <w:b/>
                <w:bCs/>
                <w:sz w:val="20"/>
                <w:lang w:val="en-PH"/>
              </w:rPr>
              <w:t>linkages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6AB52202" w14:textId="77777777" w:rsidR="00972604" w:rsidRPr="00972604" w:rsidRDefault="00972604" w:rsidP="004874D8">
            <w:pPr>
              <w:rPr>
                <w:rFonts w:ascii="Times New Roman" w:hAnsi="Times New Roman"/>
              </w:rPr>
            </w:pPr>
          </w:p>
        </w:tc>
        <w:tc>
          <w:tcPr>
            <w:tcW w:w="2934" w:type="dxa"/>
          </w:tcPr>
          <w:p w14:paraId="0170E451" w14:textId="77777777" w:rsidR="004874D8" w:rsidRPr="00AA186F" w:rsidRDefault="004874D8" w:rsidP="004874D8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{#</w:t>
            </w:r>
            <w:r w:rsidRPr="004874D8">
              <w:rPr>
                <w:rFonts w:ascii="Times New Roman" w:hAnsi="Times New Roman"/>
                <w:b/>
                <w:bCs/>
                <w:sz w:val="20"/>
                <w:lang w:val="en-PH"/>
              </w:rPr>
              <w:t>linkages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62F39FF6" w14:textId="730B18B8" w:rsidR="004874D8" w:rsidRPr="00BE1159" w:rsidRDefault="004874D8" w:rsidP="004874D8">
            <w:pPr>
              <w:rPr>
                <w:rFonts w:ascii="Times New Roman" w:hAnsi="Times New Roman"/>
                <w:sz w:val="20"/>
                <w:szCs w:val="20"/>
                <w:lang w:val="en-PH"/>
              </w:rPr>
            </w:pP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{Column</w:t>
            </w:r>
            <w:r>
              <w:rPr>
                <w:rFonts w:ascii="Times New Roman" w:hAnsi="Times New Roman"/>
                <w:sz w:val="20"/>
                <w:szCs w:val="20"/>
                <w:lang w:val="en-PH"/>
              </w:rPr>
              <w:t>3</w:t>
            </w: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}</w:t>
            </w:r>
          </w:p>
          <w:p w14:paraId="374C8479" w14:textId="77777777" w:rsidR="004874D8" w:rsidRPr="00BE1159" w:rsidRDefault="004874D8" w:rsidP="004874D8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</w:t>
            </w:r>
            <w:r>
              <w:rPr>
                <w:rFonts w:ascii="Times New Roman" w:hAnsi="Times New Roman"/>
                <w:b/>
                <w:bCs/>
                <w:sz w:val="20"/>
                <w:lang w:val="en-PH"/>
              </w:rPr>
              <w:t>/</w:t>
            </w:r>
            <w:r w:rsidRPr="004874D8">
              <w:rPr>
                <w:rFonts w:ascii="Times New Roman" w:hAnsi="Times New Roman"/>
                <w:b/>
                <w:bCs/>
                <w:sz w:val="20"/>
                <w:lang w:val="en-PH"/>
              </w:rPr>
              <w:t>linkages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41E69B2A" w14:textId="77777777" w:rsidR="00972604" w:rsidRPr="00972604" w:rsidRDefault="00972604" w:rsidP="004874D8">
            <w:pPr>
              <w:rPr>
                <w:rFonts w:ascii="Times New Roman" w:hAnsi="Times New Roman"/>
              </w:rPr>
            </w:pPr>
          </w:p>
        </w:tc>
      </w:tr>
    </w:tbl>
    <w:p w14:paraId="6D8E62E8" w14:textId="77777777" w:rsidR="00972604" w:rsidRPr="00972604" w:rsidRDefault="00972604" w:rsidP="00972604">
      <w:pPr>
        <w:pStyle w:val="BodyText"/>
        <w:rPr>
          <w:b/>
          <w:bCs/>
          <w:i w:val="0"/>
          <w:iCs w:val="0"/>
          <w:sz w:val="20"/>
        </w:rPr>
      </w:pPr>
    </w:p>
    <w:p w14:paraId="0A753E6B" w14:textId="77777777" w:rsidR="00972604" w:rsidRPr="00972604" w:rsidRDefault="00972604" w:rsidP="00972604">
      <w:pPr>
        <w:pStyle w:val="BodyText"/>
        <w:numPr>
          <w:ilvl w:val="0"/>
          <w:numId w:val="33"/>
        </w:numPr>
        <w:rPr>
          <w:b/>
          <w:bCs/>
          <w:sz w:val="20"/>
        </w:rPr>
      </w:pPr>
      <w:r w:rsidRPr="00972604">
        <w:rPr>
          <w:b/>
          <w:bCs/>
          <w:i w:val="0"/>
          <w:iCs w:val="0"/>
          <w:sz w:val="20"/>
        </w:rPr>
        <w:t>Speakerships</w:t>
      </w:r>
      <w:r w:rsidRPr="00972604">
        <w:rPr>
          <w:b/>
          <w:bCs/>
          <w:sz w:val="20"/>
        </w:rPr>
        <w:t xml:space="preserve"> </w:t>
      </w:r>
    </w:p>
    <w:p w14:paraId="4EE84425" w14:textId="77777777" w:rsidR="00972604" w:rsidRPr="00972604" w:rsidRDefault="00972604" w:rsidP="00972604">
      <w:pPr>
        <w:pStyle w:val="BodyText"/>
        <w:rPr>
          <w:b/>
          <w:bCs/>
          <w:sz w:val="20"/>
        </w:rPr>
      </w:pPr>
    </w:p>
    <w:tbl>
      <w:tblPr>
        <w:tblW w:w="100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55"/>
        <w:gridCol w:w="3645"/>
        <w:gridCol w:w="1597"/>
        <w:gridCol w:w="2147"/>
      </w:tblGrid>
      <w:tr w:rsidR="00972604" w:rsidRPr="00D851C0" w14:paraId="762F033A" w14:textId="77777777" w:rsidTr="00175AEF">
        <w:tc>
          <w:tcPr>
            <w:tcW w:w="2655" w:type="dxa"/>
            <w:vAlign w:val="center"/>
          </w:tcPr>
          <w:p w14:paraId="3F8B1EE7" w14:textId="77777777" w:rsidR="00972604" w:rsidRPr="00DF6BD5" w:rsidRDefault="00972604" w:rsidP="00175AEF">
            <w:pPr>
              <w:pStyle w:val="BodyText"/>
              <w:jc w:val="center"/>
              <w:rPr>
                <w:i w:val="0"/>
                <w:iCs w:val="0"/>
                <w:sz w:val="20"/>
                <w:szCs w:val="20"/>
                <w:lang w:val="en-US" w:eastAsia="en-US"/>
              </w:rPr>
            </w:pPr>
            <w:r w:rsidRPr="00DF6BD5">
              <w:rPr>
                <w:i w:val="0"/>
                <w:iCs w:val="0"/>
                <w:sz w:val="20"/>
                <w:szCs w:val="20"/>
                <w:lang w:val="en-US" w:eastAsia="en-US"/>
              </w:rPr>
              <w:t>Title</w:t>
            </w:r>
          </w:p>
        </w:tc>
        <w:tc>
          <w:tcPr>
            <w:tcW w:w="3645" w:type="dxa"/>
            <w:vAlign w:val="center"/>
          </w:tcPr>
          <w:p w14:paraId="572D4721" w14:textId="77777777" w:rsidR="00972604" w:rsidRPr="00DF6BD5" w:rsidRDefault="00D851C0" w:rsidP="00175AEF">
            <w:pPr>
              <w:pStyle w:val="BodyText"/>
              <w:jc w:val="center"/>
              <w:rPr>
                <w:i w:val="0"/>
                <w:iCs w:val="0"/>
                <w:sz w:val="20"/>
                <w:szCs w:val="20"/>
                <w:lang w:val="en-US" w:eastAsia="en-US"/>
              </w:rPr>
            </w:pPr>
            <w:r w:rsidRPr="00DF6BD5">
              <w:rPr>
                <w:i w:val="0"/>
                <w:iCs w:val="0"/>
                <w:sz w:val="20"/>
                <w:szCs w:val="20"/>
                <w:lang w:val="en-US" w:eastAsia="en-US"/>
              </w:rPr>
              <w:t xml:space="preserve">Sponsoring Organization &amp; </w:t>
            </w:r>
            <w:r w:rsidR="00972604" w:rsidRPr="00DF6BD5">
              <w:rPr>
                <w:i w:val="0"/>
                <w:iCs w:val="0"/>
                <w:sz w:val="20"/>
                <w:szCs w:val="20"/>
                <w:lang w:val="en-US" w:eastAsia="en-US"/>
              </w:rPr>
              <w:t>Audience</w:t>
            </w:r>
          </w:p>
        </w:tc>
        <w:tc>
          <w:tcPr>
            <w:tcW w:w="1597" w:type="dxa"/>
            <w:vAlign w:val="center"/>
          </w:tcPr>
          <w:p w14:paraId="7F0E9434" w14:textId="77777777" w:rsidR="00972604" w:rsidRPr="00DF6BD5" w:rsidRDefault="00972604" w:rsidP="00175AEF">
            <w:pPr>
              <w:pStyle w:val="BodyText"/>
              <w:jc w:val="center"/>
              <w:rPr>
                <w:i w:val="0"/>
                <w:iCs w:val="0"/>
                <w:sz w:val="20"/>
                <w:szCs w:val="20"/>
                <w:lang w:val="en-US" w:eastAsia="en-US"/>
              </w:rPr>
            </w:pPr>
            <w:r w:rsidRPr="00DF6BD5">
              <w:rPr>
                <w:i w:val="0"/>
                <w:iCs w:val="0"/>
                <w:sz w:val="20"/>
                <w:szCs w:val="20"/>
                <w:lang w:val="en-US" w:eastAsia="en-US"/>
              </w:rPr>
              <w:t>Date</w:t>
            </w:r>
          </w:p>
        </w:tc>
        <w:tc>
          <w:tcPr>
            <w:tcW w:w="2147" w:type="dxa"/>
            <w:vAlign w:val="center"/>
          </w:tcPr>
          <w:p w14:paraId="6D587936" w14:textId="77777777" w:rsidR="00972604" w:rsidRPr="00D851C0" w:rsidRDefault="00972604" w:rsidP="00175AE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51C0">
              <w:rPr>
                <w:rFonts w:ascii="Times New Roman" w:hAnsi="Times New Roman"/>
                <w:sz w:val="20"/>
                <w:szCs w:val="20"/>
              </w:rPr>
              <w:t>Venue</w:t>
            </w:r>
          </w:p>
        </w:tc>
      </w:tr>
      <w:tr w:rsidR="00972604" w:rsidRPr="00972604" w14:paraId="3696EF42" w14:textId="77777777" w:rsidTr="00D851C0">
        <w:trPr>
          <w:trHeight w:val="638"/>
        </w:trPr>
        <w:tc>
          <w:tcPr>
            <w:tcW w:w="2655" w:type="dxa"/>
          </w:tcPr>
          <w:p w14:paraId="0BC03BB0" w14:textId="2C7F8321" w:rsidR="004874D8" w:rsidRPr="00AA186F" w:rsidRDefault="004874D8" w:rsidP="004874D8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{#</w:t>
            </w:r>
            <w:r w:rsidRPr="004874D8">
              <w:rPr>
                <w:rFonts w:ascii="Times New Roman" w:hAnsi="Times New Roman"/>
                <w:b/>
                <w:bCs/>
                <w:sz w:val="20"/>
                <w:lang w:val="en-PH"/>
              </w:rPr>
              <w:t>speakerships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68BE97B1" w14:textId="77777777" w:rsidR="004874D8" w:rsidRPr="00BE1159" w:rsidRDefault="004874D8" w:rsidP="004874D8">
            <w:pPr>
              <w:rPr>
                <w:rFonts w:ascii="Times New Roman" w:hAnsi="Times New Roman"/>
                <w:sz w:val="20"/>
                <w:szCs w:val="20"/>
                <w:lang w:val="en-PH"/>
              </w:rPr>
            </w:pP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{Column1}</w:t>
            </w:r>
          </w:p>
          <w:p w14:paraId="72CE4973" w14:textId="2D78691C" w:rsidR="004874D8" w:rsidRPr="00BE1159" w:rsidRDefault="004874D8" w:rsidP="004874D8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</w:t>
            </w:r>
            <w:r>
              <w:rPr>
                <w:rFonts w:ascii="Times New Roman" w:hAnsi="Times New Roman"/>
                <w:b/>
                <w:bCs/>
                <w:sz w:val="20"/>
                <w:lang w:val="en-PH"/>
              </w:rPr>
              <w:t>/</w:t>
            </w:r>
            <w:r w:rsidRPr="004874D8">
              <w:rPr>
                <w:rFonts w:ascii="Times New Roman" w:hAnsi="Times New Roman"/>
                <w:b/>
                <w:bCs/>
                <w:sz w:val="20"/>
                <w:lang w:val="en-PH"/>
              </w:rPr>
              <w:t>speakerships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049BB698" w14:textId="77777777" w:rsidR="00972604" w:rsidRDefault="00972604" w:rsidP="004874D8">
            <w:pPr>
              <w:rPr>
                <w:rFonts w:ascii="Times New Roman" w:hAnsi="Times New Roman"/>
              </w:rPr>
            </w:pPr>
          </w:p>
          <w:p w14:paraId="64B895B2" w14:textId="77777777" w:rsidR="00093A71" w:rsidRPr="00972604" w:rsidRDefault="00093A71" w:rsidP="004F1AD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645" w:type="dxa"/>
          </w:tcPr>
          <w:p w14:paraId="0EE648AC" w14:textId="77777777" w:rsidR="004874D8" w:rsidRPr="00AA186F" w:rsidRDefault="004874D8" w:rsidP="004874D8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{#</w:t>
            </w:r>
            <w:r w:rsidRPr="004874D8">
              <w:rPr>
                <w:rFonts w:ascii="Times New Roman" w:hAnsi="Times New Roman"/>
                <w:b/>
                <w:bCs/>
                <w:sz w:val="20"/>
                <w:lang w:val="en-PH"/>
              </w:rPr>
              <w:t>speakerships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337EB571" w14:textId="25720A20" w:rsidR="004874D8" w:rsidRPr="00BE1159" w:rsidRDefault="004874D8" w:rsidP="004874D8">
            <w:pPr>
              <w:rPr>
                <w:rFonts w:ascii="Times New Roman" w:hAnsi="Times New Roman"/>
                <w:sz w:val="20"/>
                <w:szCs w:val="20"/>
                <w:lang w:val="en-PH"/>
              </w:rPr>
            </w:pP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{Column</w:t>
            </w:r>
            <w:r>
              <w:rPr>
                <w:rFonts w:ascii="Times New Roman" w:hAnsi="Times New Roman"/>
                <w:sz w:val="20"/>
                <w:szCs w:val="20"/>
                <w:lang w:val="en-PH"/>
              </w:rPr>
              <w:t>2</w:t>
            </w: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}</w:t>
            </w:r>
          </w:p>
          <w:p w14:paraId="1F038A6B" w14:textId="77777777" w:rsidR="004874D8" w:rsidRPr="00BE1159" w:rsidRDefault="004874D8" w:rsidP="004874D8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</w:t>
            </w:r>
            <w:r>
              <w:rPr>
                <w:rFonts w:ascii="Times New Roman" w:hAnsi="Times New Roman"/>
                <w:b/>
                <w:bCs/>
                <w:sz w:val="20"/>
                <w:lang w:val="en-PH"/>
              </w:rPr>
              <w:t>/</w:t>
            </w:r>
            <w:r w:rsidRPr="004874D8">
              <w:rPr>
                <w:rFonts w:ascii="Times New Roman" w:hAnsi="Times New Roman"/>
                <w:b/>
                <w:bCs/>
                <w:sz w:val="20"/>
                <w:lang w:val="en-PH"/>
              </w:rPr>
              <w:t>speakerships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1853BB83" w14:textId="77777777" w:rsidR="004874D8" w:rsidRPr="004874D8" w:rsidRDefault="004874D8" w:rsidP="004874D8">
            <w:pPr>
              <w:rPr>
                <w:rFonts w:ascii="Times New Roman" w:hAnsi="Times New Roman"/>
              </w:rPr>
            </w:pPr>
          </w:p>
        </w:tc>
        <w:tc>
          <w:tcPr>
            <w:tcW w:w="1597" w:type="dxa"/>
          </w:tcPr>
          <w:p w14:paraId="22FB3E7A" w14:textId="77777777" w:rsidR="004874D8" w:rsidRPr="00AA186F" w:rsidRDefault="004874D8" w:rsidP="004874D8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{#</w:t>
            </w:r>
            <w:r w:rsidRPr="004874D8">
              <w:rPr>
                <w:rFonts w:ascii="Times New Roman" w:hAnsi="Times New Roman"/>
                <w:b/>
                <w:bCs/>
                <w:sz w:val="20"/>
                <w:lang w:val="en-PH"/>
              </w:rPr>
              <w:t>speakerships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1B98816D" w14:textId="00359393" w:rsidR="004874D8" w:rsidRPr="00BE1159" w:rsidRDefault="004874D8" w:rsidP="004874D8">
            <w:pPr>
              <w:rPr>
                <w:rFonts w:ascii="Times New Roman" w:hAnsi="Times New Roman"/>
                <w:sz w:val="20"/>
                <w:szCs w:val="20"/>
                <w:lang w:val="en-PH"/>
              </w:rPr>
            </w:pP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{Column</w:t>
            </w:r>
            <w:r>
              <w:rPr>
                <w:rFonts w:ascii="Times New Roman" w:hAnsi="Times New Roman"/>
                <w:sz w:val="20"/>
                <w:szCs w:val="20"/>
                <w:lang w:val="en-PH"/>
              </w:rPr>
              <w:t>3</w:t>
            </w: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}</w:t>
            </w:r>
          </w:p>
          <w:p w14:paraId="44A9E16E" w14:textId="77777777" w:rsidR="004874D8" w:rsidRPr="00BE1159" w:rsidRDefault="004874D8" w:rsidP="004874D8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</w:t>
            </w:r>
            <w:r>
              <w:rPr>
                <w:rFonts w:ascii="Times New Roman" w:hAnsi="Times New Roman"/>
                <w:b/>
                <w:bCs/>
                <w:sz w:val="20"/>
                <w:lang w:val="en-PH"/>
              </w:rPr>
              <w:t>/</w:t>
            </w:r>
            <w:r w:rsidRPr="004874D8">
              <w:rPr>
                <w:rFonts w:ascii="Times New Roman" w:hAnsi="Times New Roman"/>
                <w:b/>
                <w:bCs/>
                <w:sz w:val="20"/>
                <w:lang w:val="en-PH"/>
              </w:rPr>
              <w:t>speakerships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5F4D4F01" w14:textId="77777777" w:rsidR="00972604" w:rsidRPr="00972604" w:rsidRDefault="00972604" w:rsidP="004874D8">
            <w:pPr>
              <w:rPr>
                <w:rFonts w:ascii="Times New Roman" w:hAnsi="Times New Roman"/>
              </w:rPr>
            </w:pPr>
          </w:p>
        </w:tc>
        <w:tc>
          <w:tcPr>
            <w:tcW w:w="2147" w:type="dxa"/>
          </w:tcPr>
          <w:p w14:paraId="226B2567" w14:textId="77777777" w:rsidR="004874D8" w:rsidRPr="00AA186F" w:rsidRDefault="004874D8" w:rsidP="004874D8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{#</w:t>
            </w:r>
            <w:r w:rsidRPr="004874D8">
              <w:rPr>
                <w:rFonts w:ascii="Times New Roman" w:hAnsi="Times New Roman"/>
                <w:b/>
                <w:bCs/>
                <w:sz w:val="20"/>
                <w:lang w:val="en-PH"/>
              </w:rPr>
              <w:t>speakerships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0386A056" w14:textId="056373BE" w:rsidR="004874D8" w:rsidRPr="00BE1159" w:rsidRDefault="004874D8" w:rsidP="004874D8">
            <w:pPr>
              <w:rPr>
                <w:rFonts w:ascii="Times New Roman" w:hAnsi="Times New Roman"/>
                <w:sz w:val="20"/>
                <w:szCs w:val="20"/>
                <w:lang w:val="en-PH"/>
              </w:rPr>
            </w:pP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{Column</w:t>
            </w:r>
            <w:r>
              <w:rPr>
                <w:rFonts w:ascii="Times New Roman" w:hAnsi="Times New Roman"/>
                <w:sz w:val="20"/>
                <w:szCs w:val="20"/>
                <w:lang w:val="en-PH"/>
              </w:rPr>
              <w:t>4</w:t>
            </w: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}</w:t>
            </w:r>
          </w:p>
          <w:p w14:paraId="5EC1C2C8" w14:textId="77777777" w:rsidR="004874D8" w:rsidRPr="00BE1159" w:rsidRDefault="004874D8" w:rsidP="004874D8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</w:t>
            </w:r>
            <w:r>
              <w:rPr>
                <w:rFonts w:ascii="Times New Roman" w:hAnsi="Times New Roman"/>
                <w:b/>
                <w:bCs/>
                <w:sz w:val="20"/>
                <w:lang w:val="en-PH"/>
              </w:rPr>
              <w:t>/</w:t>
            </w:r>
            <w:r w:rsidRPr="004874D8">
              <w:rPr>
                <w:rFonts w:ascii="Times New Roman" w:hAnsi="Times New Roman"/>
                <w:b/>
                <w:bCs/>
                <w:sz w:val="20"/>
                <w:lang w:val="en-PH"/>
              </w:rPr>
              <w:t>speakerships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33DCBEF8" w14:textId="77777777" w:rsidR="00972604" w:rsidRPr="00972604" w:rsidRDefault="00972604" w:rsidP="004874D8">
            <w:pPr>
              <w:rPr>
                <w:rFonts w:ascii="Times New Roman" w:hAnsi="Times New Roman"/>
              </w:rPr>
            </w:pPr>
          </w:p>
        </w:tc>
      </w:tr>
    </w:tbl>
    <w:p w14:paraId="57659589" w14:textId="77777777" w:rsidR="00972604" w:rsidRDefault="00972604" w:rsidP="00972604">
      <w:pPr>
        <w:pStyle w:val="BodyText"/>
        <w:ind w:left="720"/>
        <w:rPr>
          <w:b/>
          <w:bCs/>
          <w:i w:val="0"/>
          <w:iCs w:val="0"/>
          <w:sz w:val="20"/>
        </w:rPr>
      </w:pPr>
    </w:p>
    <w:p w14:paraId="6F268B73" w14:textId="77777777" w:rsidR="00972604" w:rsidRPr="00972604" w:rsidRDefault="00972604" w:rsidP="00972604">
      <w:pPr>
        <w:pStyle w:val="BodyText"/>
        <w:numPr>
          <w:ilvl w:val="0"/>
          <w:numId w:val="33"/>
        </w:numPr>
        <w:rPr>
          <w:b/>
          <w:bCs/>
          <w:sz w:val="20"/>
        </w:rPr>
      </w:pPr>
      <w:r w:rsidRPr="00972604">
        <w:rPr>
          <w:b/>
          <w:bCs/>
          <w:i w:val="0"/>
          <w:iCs w:val="0"/>
          <w:sz w:val="20"/>
        </w:rPr>
        <w:t xml:space="preserve">Engagement in Accreditation or Certification of Other </w:t>
      </w:r>
      <w:r w:rsidR="00B15EFE">
        <w:rPr>
          <w:b/>
          <w:bCs/>
          <w:i w:val="0"/>
          <w:iCs w:val="0"/>
          <w:sz w:val="20"/>
        </w:rPr>
        <w:t xml:space="preserve">Educational Institutions </w:t>
      </w:r>
      <w:r w:rsidRPr="00972604">
        <w:rPr>
          <w:b/>
          <w:bCs/>
          <w:sz w:val="20"/>
        </w:rPr>
        <w:t xml:space="preserve"> </w:t>
      </w:r>
    </w:p>
    <w:p w14:paraId="34C09D16" w14:textId="77777777" w:rsidR="00972604" w:rsidRPr="00972604" w:rsidRDefault="00972604" w:rsidP="00972604">
      <w:pPr>
        <w:pStyle w:val="BodyText"/>
        <w:rPr>
          <w:b/>
          <w:bCs/>
          <w:sz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90"/>
        <w:gridCol w:w="2874"/>
        <w:gridCol w:w="2124"/>
        <w:gridCol w:w="1674"/>
      </w:tblGrid>
      <w:tr w:rsidR="00D851C0" w:rsidRPr="00972604" w14:paraId="37511BB5" w14:textId="77777777" w:rsidTr="00175AEF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71474" w14:textId="77777777" w:rsidR="00D851C0" w:rsidRPr="00DF6BD5" w:rsidRDefault="00D851C0" w:rsidP="00175AEF">
            <w:pPr>
              <w:pStyle w:val="BodyText"/>
              <w:jc w:val="center"/>
              <w:rPr>
                <w:i w:val="0"/>
                <w:iCs w:val="0"/>
                <w:sz w:val="20"/>
                <w:lang w:val="en-US" w:eastAsia="en-US"/>
              </w:rPr>
            </w:pPr>
            <w:r w:rsidRPr="00DF6BD5">
              <w:rPr>
                <w:i w:val="0"/>
                <w:iCs w:val="0"/>
                <w:sz w:val="20"/>
                <w:lang w:val="en-US" w:eastAsia="en-US"/>
              </w:rPr>
              <w:t>Accrediting or Certifying Organization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8A094" w14:textId="77777777" w:rsidR="00D851C0" w:rsidRPr="00DF6BD5" w:rsidRDefault="00D851C0" w:rsidP="00175AEF">
            <w:pPr>
              <w:pStyle w:val="BodyText"/>
              <w:jc w:val="center"/>
              <w:rPr>
                <w:i w:val="0"/>
                <w:iCs w:val="0"/>
                <w:sz w:val="20"/>
                <w:lang w:val="en-US" w:eastAsia="en-US"/>
              </w:rPr>
            </w:pPr>
            <w:r w:rsidRPr="00DF6BD5">
              <w:rPr>
                <w:i w:val="0"/>
                <w:iCs w:val="0"/>
                <w:sz w:val="20"/>
                <w:lang w:val="en-US" w:eastAsia="en-US"/>
              </w:rPr>
              <w:t>School Accredited or Certified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4F99A" w14:textId="77777777" w:rsidR="00D851C0" w:rsidRPr="00DF6BD5" w:rsidRDefault="00D851C0" w:rsidP="00175AEF">
            <w:pPr>
              <w:pStyle w:val="BodyText"/>
              <w:jc w:val="center"/>
              <w:rPr>
                <w:i w:val="0"/>
                <w:iCs w:val="0"/>
                <w:sz w:val="20"/>
                <w:lang w:val="en-US" w:eastAsia="en-US"/>
              </w:rPr>
            </w:pPr>
            <w:r w:rsidRPr="00DF6BD5">
              <w:rPr>
                <w:i w:val="0"/>
                <w:iCs w:val="0"/>
                <w:sz w:val="20"/>
                <w:lang w:val="en-US" w:eastAsia="en-US"/>
              </w:rPr>
              <w:t>Nature of Participation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84663" w14:textId="77777777" w:rsidR="00D851C0" w:rsidRPr="00D851C0" w:rsidRDefault="00D851C0" w:rsidP="00175AE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51C0">
              <w:rPr>
                <w:rFonts w:ascii="Times New Roman" w:hAnsi="Times New Roman"/>
                <w:sz w:val="20"/>
                <w:szCs w:val="20"/>
              </w:rPr>
              <w:t>Date</w:t>
            </w:r>
          </w:p>
        </w:tc>
      </w:tr>
      <w:tr w:rsidR="00D851C0" w:rsidRPr="00972604" w14:paraId="36E55228" w14:textId="77777777" w:rsidTr="00D851C0">
        <w:tc>
          <w:tcPr>
            <w:tcW w:w="3420" w:type="dxa"/>
          </w:tcPr>
          <w:p w14:paraId="4A415149" w14:textId="5B2548DF" w:rsidR="004874D8" w:rsidRPr="00AA186F" w:rsidRDefault="004874D8" w:rsidP="004874D8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{#</w:t>
            </w:r>
            <w:r w:rsidRPr="004874D8">
              <w:rPr>
                <w:rFonts w:ascii="Times New Roman" w:hAnsi="Times New Roman"/>
                <w:b/>
                <w:bCs/>
                <w:sz w:val="20"/>
                <w:lang w:val="en-PH"/>
              </w:rPr>
              <w:t>accreditations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46D83915" w14:textId="77777777" w:rsidR="004874D8" w:rsidRPr="00BE1159" w:rsidRDefault="004874D8" w:rsidP="004874D8">
            <w:pPr>
              <w:rPr>
                <w:rFonts w:ascii="Times New Roman" w:hAnsi="Times New Roman"/>
                <w:sz w:val="20"/>
                <w:szCs w:val="20"/>
                <w:lang w:val="en-PH"/>
              </w:rPr>
            </w:pP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{Column1}</w:t>
            </w:r>
          </w:p>
          <w:p w14:paraId="7012B31E" w14:textId="39CDD341" w:rsidR="004874D8" w:rsidRPr="00BE1159" w:rsidRDefault="004874D8" w:rsidP="004874D8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</w:t>
            </w:r>
            <w:r>
              <w:rPr>
                <w:rFonts w:ascii="Times New Roman" w:hAnsi="Times New Roman"/>
                <w:b/>
                <w:bCs/>
                <w:sz w:val="20"/>
                <w:lang w:val="en-PH"/>
              </w:rPr>
              <w:t>/</w:t>
            </w:r>
            <w:r w:rsidRPr="004874D8">
              <w:rPr>
                <w:rFonts w:ascii="Times New Roman" w:hAnsi="Times New Roman"/>
                <w:b/>
                <w:bCs/>
                <w:sz w:val="20"/>
                <w:lang w:val="en-PH"/>
              </w:rPr>
              <w:t>accreditations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3DA0BD21" w14:textId="0B25F554" w:rsidR="00D851C0" w:rsidRDefault="00D851C0" w:rsidP="00690A0E">
            <w:pPr>
              <w:pStyle w:val="BodyText"/>
              <w:rPr>
                <w:i w:val="0"/>
                <w:sz w:val="20"/>
                <w:szCs w:val="20"/>
                <w:lang w:val="en-US" w:eastAsia="en-US"/>
              </w:rPr>
            </w:pPr>
          </w:p>
          <w:p w14:paraId="5A8474AD" w14:textId="77777777" w:rsidR="00093A71" w:rsidRDefault="00093A71" w:rsidP="00AD5667">
            <w:pPr>
              <w:pStyle w:val="BodyText"/>
              <w:rPr>
                <w:i w:val="0"/>
                <w:sz w:val="20"/>
                <w:szCs w:val="20"/>
                <w:lang w:val="en-US" w:eastAsia="en-US"/>
              </w:rPr>
            </w:pPr>
          </w:p>
          <w:p w14:paraId="267CFAF3" w14:textId="77777777" w:rsidR="00AD5667" w:rsidRDefault="00AD5667" w:rsidP="00AD5667">
            <w:pPr>
              <w:pStyle w:val="BodyText"/>
              <w:rPr>
                <w:i w:val="0"/>
                <w:sz w:val="20"/>
                <w:szCs w:val="20"/>
                <w:lang w:val="en-US" w:eastAsia="en-US"/>
              </w:rPr>
            </w:pPr>
          </w:p>
          <w:p w14:paraId="23B3F78C" w14:textId="77777777" w:rsidR="00AD5667" w:rsidRDefault="00AD5667" w:rsidP="00AD5667">
            <w:pPr>
              <w:pStyle w:val="BodyText"/>
              <w:rPr>
                <w:i w:val="0"/>
                <w:sz w:val="20"/>
                <w:szCs w:val="20"/>
                <w:lang w:val="en-US" w:eastAsia="en-US"/>
              </w:rPr>
            </w:pPr>
          </w:p>
          <w:p w14:paraId="4A2C8356" w14:textId="77777777" w:rsidR="00AD5667" w:rsidRDefault="00AD5667" w:rsidP="00AD5667">
            <w:pPr>
              <w:pStyle w:val="BodyText"/>
              <w:rPr>
                <w:i w:val="0"/>
                <w:sz w:val="20"/>
                <w:szCs w:val="20"/>
                <w:lang w:val="en-US" w:eastAsia="en-US"/>
              </w:rPr>
            </w:pPr>
          </w:p>
          <w:p w14:paraId="28B74D0A" w14:textId="77777777" w:rsidR="00AD5667" w:rsidRPr="00DF6BD5" w:rsidRDefault="00AD5667" w:rsidP="00AD5667">
            <w:pPr>
              <w:pStyle w:val="BodyText"/>
              <w:rPr>
                <w:i w:val="0"/>
                <w:sz w:val="20"/>
                <w:szCs w:val="20"/>
                <w:lang w:val="en-US" w:eastAsia="en-US"/>
              </w:rPr>
            </w:pPr>
          </w:p>
        </w:tc>
        <w:tc>
          <w:tcPr>
            <w:tcW w:w="2970" w:type="dxa"/>
          </w:tcPr>
          <w:p w14:paraId="362F79D4" w14:textId="77777777" w:rsidR="004874D8" w:rsidRPr="00AA186F" w:rsidRDefault="004874D8" w:rsidP="004874D8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lastRenderedPageBreak/>
              <w:t>{#</w:t>
            </w:r>
            <w:r w:rsidRPr="004874D8">
              <w:rPr>
                <w:rFonts w:ascii="Times New Roman" w:hAnsi="Times New Roman"/>
                <w:b/>
                <w:bCs/>
                <w:sz w:val="20"/>
                <w:lang w:val="en-PH"/>
              </w:rPr>
              <w:t>accreditations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56618325" w14:textId="039F59D0" w:rsidR="004874D8" w:rsidRPr="00BE1159" w:rsidRDefault="004874D8" w:rsidP="004874D8">
            <w:pPr>
              <w:rPr>
                <w:rFonts w:ascii="Times New Roman" w:hAnsi="Times New Roman"/>
                <w:sz w:val="20"/>
                <w:szCs w:val="20"/>
                <w:lang w:val="en-PH"/>
              </w:rPr>
            </w:pP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{Column</w:t>
            </w:r>
            <w:r>
              <w:rPr>
                <w:rFonts w:ascii="Times New Roman" w:hAnsi="Times New Roman"/>
                <w:sz w:val="20"/>
                <w:szCs w:val="20"/>
                <w:lang w:val="en-PH"/>
              </w:rPr>
              <w:t>2</w:t>
            </w: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}</w:t>
            </w:r>
          </w:p>
          <w:p w14:paraId="75F10711" w14:textId="77777777" w:rsidR="004874D8" w:rsidRPr="00BE1159" w:rsidRDefault="004874D8" w:rsidP="004874D8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</w:t>
            </w:r>
            <w:r>
              <w:rPr>
                <w:rFonts w:ascii="Times New Roman" w:hAnsi="Times New Roman"/>
                <w:b/>
                <w:bCs/>
                <w:sz w:val="20"/>
                <w:lang w:val="en-PH"/>
              </w:rPr>
              <w:t>/</w:t>
            </w:r>
            <w:r w:rsidRPr="004874D8">
              <w:rPr>
                <w:rFonts w:ascii="Times New Roman" w:hAnsi="Times New Roman"/>
                <w:b/>
                <w:bCs/>
                <w:sz w:val="20"/>
                <w:lang w:val="en-PH"/>
              </w:rPr>
              <w:t>accreditations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1B134776" w14:textId="77777777" w:rsidR="004874D8" w:rsidRPr="004874D8" w:rsidRDefault="004874D8" w:rsidP="004874D8"/>
        </w:tc>
        <w:tc>
          <w:tcPr>
            <w:tcW w:w="2160" w:type="dxa"/>
          </w:tcPr>
          <w:p w14:paraId="134545F3" w14:textId="77777777" w:rsidR="004874D8" w:rsidRPr="00AA186F" w:rsidRDefault="004874D8" w:rsidP="004874D8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lastRenderedPageBreak/>
              <w:t>{#</w:t>
            </w:r>
            <w:r w:rsidRPr="004874D8">
              <w:rPr>
                <w:rFonts w:ascii="Times New Roman" w:hAnsi="Times New Roman"/>
                <w:b/>
                <w:bCs/>
                <w:sz w:val="20"/>
                <w:lang w:val="en-PH"/>
              </w:rPr>
              <w:t>accreditations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63993665" w14:textId="5A2CE20D" w:rsidR="004874D8" w:rsidRPr="00BE1159" w:rsidRDefault="004874D8" w:rsidP="004874D8">
            <w:pPr>
              <w:rPr>
                <w:rFonts w:ascii="Times New Roman" w:hAnsi="Times New Roman"/>
                <w:sz w:val="20"/>
                <w:szCs w:val="20"/>
                <w:lang w:val="en-PH"/>
              </w:rPr>
            </w:pP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{Column</w:t>
            </w:r>
            <w:r>
              <w:rPr>
                <w:rFonts w:ascii="Times New Roman" w:hAnsi="Times New Roman"/>
                <w:sz w:val="20"/>
                <w:szCs w:val="20"/>
                <w:lang w:val="en-PH"/>
              </w:rPr>
              <w:t>3</w:t>
            </w: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}</w:t>
            </w:r>
          </w:p>
          <w:p w14:paraId="07C8A699" w14:textId="77777777" w:rsidR="004874D8" w:rsidRPr="00BE1159" w:rsidRDefault="004874D8" w:rsidP="004874D8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</w:t>
            </w:r>
            <w:r>
              <w:rPr>
                <w:rFonts w:ascii="Times New Roman" w:hAnsi="Times New Roman"/>
                <w:b/>
                <w:bCs/>
                <w:sz w:val="20"/>
                <w:lang w:val="en-PH"/>
              </w:rPr>
              <w:t>/</w:t>
            </w:r>
            <w:r w:rsidRPr="004874D8">
              <w:rPr>
                <w:rFonts w:ascii="Times New Roman" w:hAnsi="Times New Roman"/>
                <w:b/>
                <w:bCs/>
                <w:sz w:val="20"/>
                <w:lang w:val="en-PH"/>
              </w:rPr>
              <w:t>accreditations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4DA930A4" w14:textId="77777777" w:rsidR="00D851C0" w:rsidRPr="00DF6BD5" w:rsidRDefault="00D851C0" w:rsidP="004874D8">
            <w:pPr>
              <w:pStyle w:val="BodyText"/>
              <w:rPr>
                <w:i w:val="0"/>
                <w:sz w:val="20"/>
                <w:szCs w:val="20"/>
                <w:lang w:val="en-US" w:eastAsia="en-US"/>
              </w:rPr>
            </w:pPr>
          </w:p>
        </w:tc>
        <w:tc>
          <w:tcPr>
            <w:tcW w:w="1530" w:type="dxa"/>
          </w:tcPr>
          <w:p w14:paraId="5275D546" w14:textId="77777777" w:rsidR="004874D8" w:rsidRPr="00AA186F" w:rsidRDefault="004874D8" w:rsidP="004874D8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lastRenderedPageBreak/>
              <w:t>{#</w:t>
            </w:r>
            <w:r w:rsidRPr="004874D8">
              <w:rPr>
                <w:rFonts w:ascii="Times New Roman" w:hAnsi="Times New Roman"/>
                <w:b/>
                <w:bCs/>
                <w:sz w:val="20"/>
                <w:lang w:val="en-PH"/>
              </w:rPr>
              <w:t>accreditations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0D83C8E8" w14:textId="7AC249F5" w:rsidR="004874D8" w:rsidRPr="00BE1159" w:rsidRDefault="004874D8" w:rsidP="004874D8">
            <w:pPr>
              <w:rPr>
                <w:rFonts w:ascii="Times New Roman" w:hAnsi="Times New Roman"/>
                <w:sz w:val="20"/>
                <w:szCs w:val="20"/>
                <w:lang w:val="en-PH"/>
              </w:rPr>
            </w:pP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{Column</w:t>
            </w:r>
            <w:r>
              <w:rPr>
                <w:rFonts w:ascii="Times New Roman" w:hAnsi="Times New Roman"/>
                <w:sz w:val="20"/>
                <w:szCs w:val="20"/>
                <w:lang w:val="en-PH"/>
              </w:rPr>
              <w:t>4</w:t>
            </w: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}</w:t>
            </w:r>
          </w:p>
          <w:p w14:paraId="13BF2408" w14:textId="77777777" w:rsidR="004874D8" w:rsidRPr="00BE1159" w:rsidRDefault="004874D8" w:rsidP="004874D8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</w:t>
            </w:r>
            <w:r>
              <w:rPr>
                <w:rFonts w:ascii="Times New Roman" w:hAnsi="Times New Roman"/>
                <w:b/>
                <w:bCs/>
                <w:sz w:val="20"/>
                <w:lang w:val="en-PH"/>
              </w:rPr>
              <w:t>/</w:t>
            </w:r>
            <w:r w:rsidRPr="004874D8">
              <w:rPr>
                <w:rFonts w:ascii="Times New Roman" w:hAnsi="Times New Roman"/>
                <w:b/>
                <w:bCs/>
                <w:sz w:val="20"/>
                <w:lang w:val="en-PH"/>
              </w:rPr>
              <w:t>accreditations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6EBBD4F3" w14:textId="1950F93A" w:rsidR="00D851C0" w:rsidRPr="00DF6BD5" w:rsidRDefault="00D851C0" w:rsidP="00690A0E">
            <w:pPr>
              <w:pStyle w:val="BodyText"/>
              <w:rPr>
                <w:i w:val="0"/>
                <w:lang w:val="en-US" w:eastAsia="en-US"/>
              </w:rPr>
            </w:pPr>
          </w:p>
        </w:tc>
      </w:tr>
    </w:tbl>
    <w:p w14:paraId="168DA752" w14:textId="77777777" w:rsidR="005D078E" w:rsidRPr="00FC5E93" w:rsidRDefault="005D078E" w:rsidP="00FC5E93">
      <w:pPr>
        <w:pStyle w:val="BodyText"/>
        <w:rPr>
          <w:b/>
          <w:bCs/>
          <w:sz w:val="20"/>
          <w:lang w:val="en-PH"/>
        </w:rPr>
      </w:pPr>
    </w:p>
    <w:p w14:paraId="53589FA6" w14:textId="77777777" w:rsidR="00972604" w:rsidRPr="00972604" w:rsidRDefault="00B15EFE" w:rsidP="00972604">
      <w:pPr>
        <w:pStyle w:val="BodyText"/>
        <w:numPr>
          <w:ilvl w:val="0"/>
          <w:numId w:val="33"/>
        </w:numPr>
        <w:rPr>
          <w:b/>
          <w:bCs/>
          <w:sz w:val="20"/>
        </w:rPr>
      </w:pPr>
      <w:r>
        <w:rPr>
          <w:b/>
          <w:bCs/>
          <w:i w:val="0"/>
          <w:iCs w:val="0"/>
          <w:sz w:val="20"/>
        </w:rPr>
        <w:t xml:space="preserve">Awards </w:t>
      </w:r>
      <w:r w:rsidR="00972604" w:rsidRPr="00972604">
        <w:rPr>
          <w:b/>
          <w:bCs/>
          <w:i w:val="0"/>
          <w:iCs w:val="0"/>
          <w:sz w:val="20"/>
        </w:rPr>
        <w:t>or Recognition</w:t>
      </w:r>
      <w:r>
        <w:rPr>
          <w:b/>
          <w:bCs/>
          <w:i w:val="0"/>
          <w:iCs w:val="0"/>
          <w:sz w:val="20"/>
        </w:rPr>
        <w:t>s</w:t>
      </w:r>
      <w:r w:rsidR="00972604" w:rsidRPr="00972604">
        <w:rPr>
          <w:b/>
          <w:bCs/>
          <w:i w:val="0"/>
          <w:iCs w:val="0"/>
          <w:sz w:val="20"/>
        </w:rPr>
        <w:t xml:space="preserve"> Received</w:t>
      </w:r>
      <w:r w:rsidR="00972604" w:rsidRPr="00972604">
        <w:rPr>
          <w:b/>
          <w:bCs/>
          <w:sz w:val="20"/>
        </w:rPr>
        <w:t xml:space="preserve"> </w:t>
      </w:r>
    </w:p>
    <w:p w14:paraId="09F17940" w14:textId="77777777" w:rsidR="00972604" w:rsidRPr="00972604" w:rsidRDefault="00972604" w:rsidP="00972604">
      <w:pPr>
        <w:pStyle w:val="BodyText"/>
        <w:ind w:left="720"/>
        <w:rPr>
          <w:b/>
          <w:bCs/>
          <w:sz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2083"/>
        <w:gridCol w:w="2406"/>
        <w:gridCol w:w="1434"/>
        <w:gridCol w:w="1487"/>
      </w:tblGrid>
      <w:tr w:rsidR="00972604" w:rsidRPr="00D851C0" w14:paraId="5A1848D3" w14:textId="77777777" w:rsidTr="00175AEF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54CD7" w14:textId="77777777" w:rsidR="00972604" w:rsidRPr="00DF6BD5" w:rsidRDefault="00D851C0" w:rsidP="00175AEF">
            <w:pPr>
              <w:pStyle w:val="BodyText"/>
              <w:jc w:val="center"/>
              <w:rPr>
                <w:i w:val="0"/>
                <w:iCs w:val="0"/>
                <w:sz w:val="20"/>
                <w:lang w:val="en-US" w:eastAsia="en-US"/>
              </w:rPr>
            </w:pPr>
            <w:r w:rsidRPr="00DF6BD5">
              <w:rPr>
                <w:i w:val="0"/>
                <w:iCs w:val="0"/>
                <w:sz w:val="20"/>
                <w:lang w:val="en-US" w:eastAsia="en-US"/>
              </w:rPr>
              <w:t xml:space="preserve">Name of Award or </w:t>
            </w:r>
            <w:r w:rsidR="00972604" w:rsidRPr="00DF6BD5">
              <w:rPr>
                <w:i w:val="0"/>
                <w:iCs w:val="0"/>
                <w:sz w:val="20"/>
                <w:lang w:val="en-US" w:eastAsia="en-US"/>
              </w:rPr>
              <w:t>Recognition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19D9D" w14:textId="77777777" w:rsidR="00972604" w:rsidRPr="00DF6BD5" w:rsidRDefault="00972604" w:rsidP="00175AEF">
            <w:pPr>
              <w:pStyle w:val="BodyText"/>
              <w:jc w:val="center"/>
              <w:rPr>
                <w:i w:val="0"/>
                <w:iCs w:val="0"/>
                <w:sz w:val="20"/>
                <w:lang w:val="en-US" w:eastAsia="en-US"/>
              </w:rPr>
            </w:pPr>
            <w:r w:rsidRPr="00DF6BD5">
              <w:rPr>
                <w:i w:val="0"/>
                <w:iCs w:val="0"/>
                <w:sz w:val="20"/>
                <w:lang w:val="en-US" w:eastAsia="en-US"/>
              </w:rPr>
              <w:t>Conferring Organization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84AC7" w14:textId="77777777" w:rsidR="00972604" w:rsidRPr="00DF6BD5" w:rsidRDefault="00D851C0" w:rsidP="00175AEF">
            <w:pPr>
              <w:pStyle w:val="BodyText"/>
              <w:jc w:val="center"/>
              <w:rPr>
                <w:i w:val="0"/>
                <w:iCs w:val="0"/>
                <w:sz w:val="20"/>
                <w:lang w:val="en-US" w:eastAsia="en-US"/>
              </w:rPr>
            </w:pPr>
            <w:r w:rsidRPr="00DF6BD5">
              <w:rPr>
                <w:i w:val="0"/>
                <w:iCs w:val="0"/>
                <w:sz w:val="20"/>
                <w:lang w:val="en-US" w:eastAsia="en-US"/>
              </w:rPr>
              <w:t>State if City-wide,</w:t>
            </w:r>
            <w:r w:rsidR="00972604" w:rsidRPr="00DF6BD5">
              <w:rPr>
                <w:i w:val="0"/>
                <w:iCs w:val="0"/>
                <w:sz w:val="20"/>
                <w:lang w:val="en-US" w:eastAsia="en-US"/>
              </w:rPr>
              <w:t xml:space="preserve"> Regional, National or International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99DB8" w14:textId="77777777" w:rsidR="00972604" w:rsidRPr="00D851C0" w:rsidRDefault="00972604" w:rsidP="00175AE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51C0">
              <w:rPr>
                <w:rFonts w:ascii="Times New Roman" w:hAnsi="Times New Roman"/>
                <w:sz w:val="20"/>
                <w:szCs w:val="20"/>
              </w:rPr>
              <w:t>Date</w:t>
            </w:r>
            <w:r w:rsidR="00D851C0" w:rsidRPr="00D851C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D851C0">
              <w:rPr>
                <w:rFonts w:ascii="Times New Roman" w:hAnsi="Times New Roman"/>
                <w:sz w:val="20"/>
                <w:szCs w:val="20"/>
              </w:rPr>
              <w:t>Awarded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46520" w14:textId="77777777" w:rsidR="00972604" w:rsidRPr="00D851C0" w:rsidRDefault="00972604" w:rsidP="00175AE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51C0">
              <w:rPr>
                <w:rFonts w:ascii="Times New Roman" w:hAnsi="Times New Roman"/>
                <w:sz w:val="20"/>
                <w:szCs w:val="20"/>
              </w:rPr>
              <w:t>Venue</w:t>
            </w:r>
          </w:p>
        </w:tc>
      </w:tr>
      <w:tr w:rsidR="00972604" w:rsidRPr="00972604" w14:paraId="7A8A3976" w14:textId="77777777" w:rsidTr="00D851C0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C45F3" w14:textId="40163884" w:rsidR="004874D8" w:rsidRPr="00AA186F" w:rsidRDefault="004874D8" w:rsidP="004874D8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{#</w:t>
            </w:r>
            <w:r w:rsidRPr="004874D8">
              <w:rPr>
                <w:rFonts w:ascii="Times New Roman" w:hAnsi="Times New Roman"/>
                <w:b/>
                <w:bCs/>
                <w:sz w:val="20"/>
                <w:lang w:val="en-PH"/>
              </w:rPr>
              <w:t>awards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28343E31" w14:textId="77777777" w:rsidR="004874D8" w:rsidRPr="00BE1159" w:rsidRDefault="004874D8" w:rsidP="004874D8">
            <w:pPr>
              <w:rPr>
                <w:rFonts w:ascii="Times New Roman" w:hAnsi="Times New Roman"/>
                <w:sz w:val="20"/>
                <w:szCs w:val="20"/>
                <w:lang w:val="en-PH"/>
              </w:rPr>
            </w:pP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{Column1}</w:t>
            </w:r>
          </w:p>
          <w:p w14:paraId="77429924" w14:textId="440A3A79" w:rsidR="004874D8" w:rsidRPr="00BE1159" w:rsidRDefault="004874D8" w:rsidP="004874D8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</w:t>
            </w:r>
            <w:r>
              <w:rPr>
                <w:rFonts w:ascii="Times New Roman" w:hAnsi="Times New Roman"/>
                <w:b/>
                <w:bCs/>
                <w:sz w:val="20"/>
                <w:lang w:val="en-PH"/>
              </w:rPr>
              <w:t>/</w:t>
            </w:r>
            <w:r w:rsidRPr="004874D8">
              <w:rPr>
                <w:rFonts w:ascii="Times New Roman" w:hAnsi="Times New Roman"/>
                <w:b/>
                <w:bCs/>
                <w:sz w:val="20"/>
                <w:lang w:val="en-PH"/>
              </w:rPr>
              <w:t>awards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70AEBC70" w14:textId="77777777" w:rsidR="00972604" w:rsidRPr="00DF6BD5" w:rsidRDefault="00972604" w:rsidP="004874D8">
            <w:pPr>
              <w:pStyle w:val="BodyText"/>
              <w:rPr>
                <w:i w:val="0"/>
                <w:sz w:val="20"/>
                <w:szCs w:val="20"/>
                <w:lang w:val="en-US" w:eastAsia="en-US"/>
              </w:rPr>
            </w:pPr>
          </w:p>
          <w:p w14:paraId="7A800334" w14:textId="77777777" w:rsidR="00972604" w:rsidRDefault="00972604" w:rsidP="00AD5667">
            <w:pPr>
              <w:pStyle w:val="BodyText"/>
              <w:jc w:val="center"/>
              <w:rPr>
                <w:i w:val="0"/>
                <w:sz w:val="20"/>
                <w:szCs w:val="20"/>
                <w:lang w:val="en-US" w:eastAsia="en-US"/>
              </w:rPr>
            </w:pPr>
          </w:p>
          <w:p w14:paraId="1C07DF19" w14:textId="77777777" w:rsidR="00AD5667" w:rsidRDefault="00AD5667" w:rsidP="00AD5667">
            <w:pPr>
              <w:pStyle w:val="BodyText"/>
              <w:jc w:val="center"/>
              <w:rPr>
                <w:i w:val="0"/>
                <w:sz w:val="20"/>
                <w:szCs w:val="20"/>
                <w:lang w:val="en-US" w:eastAsia="en-US"/>
              </w:rPr>
            </w:pPr>
          </w:p>
          <w:p w14:paraId="750689A3" w14:textId="77777777" w:rsidR="00AD5667" w:rsidRPr="00DF6BD5" w:rsidRDefault="00AD5667" w:rsidP="00AD5667">
            <w:pPr>
              <w:pStyle w:val="BodyText"/>
              <w:jc w:val="center"/>
              <w:rPr>
                <w:i w:val="0"/>
                <w:sz w:val="20"/>
                <w:szCs w:val="20"/>
                <w:lang w:val="en-US" w:eastAsia="en-US"/>
              </w:rPr>
            </w:pP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D33C9" w14:textId="77777777" w:rsidR="004874D8" w:rsidRPr="00AA186F" w:rsidRDefault="004874D8" w:rsidP="004874D8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{#</w:t>
            </w:r>
            <w:r w:rsidRPr="004874D8">
              <w:rPr>
                <w:rFonts w:ascii="Times New Roman" w:hAnsi="Times New Roman"/>
                <w:b/>
                <w:bCs/>
                <w:sz w:val="20"/>
                <w:lang w:val="en-PH"/>
              </w:rPr>
              <w:t>awards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082895BE" w14:textId="183B161C" w:rsidR="004874D8" w:rsidRPr="00BE1159" w:rsidRDefault="004874D8" w:rsidP="004874D8">
            <w:pPr>
              <w:rPr>
                <w:rFonts w:ascii="Times New Roman" w:hAnsi="Times New Roman"/>
                <w:sz w:val="20"/>
                <w:szCs w:val="20"/>
                <w:lang w:val="en-PH"/>
              </w:rPr>
            </w:pP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{Column</w:t>
            </w:r>
            <w:r>
              <w:rPr>
                <w:rFonts w:ascii="Times New Roman" w:hAnsi="Times New Roman"/>
                <w:sz w:val="20"/>
                <w:szCs w:val="20"/>
                <w:lang w:val="en-PH"/>
              </w:rPr>
              <w:t>2</w:t>
            </w: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}</w:t>
            </w:r>
          </w:p>
          <w:p w14:paraId="180546D5" w14:textId="77777777" w:rsidR="004874D8" w:rsidRPr="00BE1159" w:rsidRDefault="004874D8" w:rsidP="004874D8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</w:t>
            </w:r>
            <w:r>
              <w:rPr>
                <w:rFonts w:ascii="Times New Roman" w:hAnsi="Times New Roman"/>
                <w:b/>
                <w:bCs/>
                <w:sz w:val="20"/>
                <w:lang w:val="en-PH"/>
              </w:rPr>
              <w:t>/</w:t>
            </w:r>
            <w:r w:rsidRPr="004874D8">
              <w:rPr>
                <w:rFonts w:ascii="Times New Roman" w:hAnsi="Times New Roman"/>
                <w:b/>
                <w:bCs/>
                <w:sz w:val="20"/>
                <w:lang w:val="en-PH"/>
              </w:rPr>
              <w:t>awards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16DB1DF7" w14:textId="77777777" w:rsidR="004874D8" w:rsidRPr="004874D8" w:rsidRDefault="004874D8" w:rsidP="004874D8"/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171D6" w14:textId="77777777" w:rsidR="004874D8" w:rsidRPr="00AA186F" w:rsidRDefault="004874D8" w:rsidP="004874D8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{#</w:t>
            </w:r>
            <w:r w:rsidRPr="004874D8">
              <w:rPr>
                <w:rFonts w:ascii="Times New Roman" w:hAnsi="Times New Roman"/>
                <w:b/>
                <w:bCs/>
                <w:sz w:val="20"/>
                <w:lang w:val="en-PH"/>
              </w:rPr>
              <w:t>awards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4C98CC00" w14:textId="27968BB9" w:rsidR="004874D8" w:rsidRPr="00BE1159" w:rsidRDefault="004874D8" w:rsidP="004874D8">
            <w:pPr>
              <w:rPr>
                <w:rFonts w:ascii="Times New Roman" w:hAnsi="Times New Roman"/>
                <w:sz w:val="20"/>
                <w:szCs w:val="20"/>
                <w:lang w:val="en-PH"/>
              </w:rPr>
            </w:pP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{Column</w:t>
            </w:r>
            <w:r>
              <w:rPr>
                <w:rFonts w:ascii="Times New Roman" w:hAnsi="Times New Roman"/>
                <w:sz w:val="20"/>
                <w:szCs w:val="20"/>
                <w:lang w:val="en-PH"/>
              </w:rPr>
              <w:t>3</w:t>
            </w: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}</w:t>
            </w:r>
          </w:p>
          <w:p w14:paraId="1CD6F640" w14:textId="77777777" w:rsidR="004874D8" w:rsidRPr="00BE1159" w:rsidRDefault="004874D8" w:rsidP="004874D8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</w:t>
            </w:r>
            <w:r>
              <w:rPr>
                <w:rFonts w:ascii="Times New Roman" w:hAnsi="Times New Roman"/>
                <w:b/>
                <w:bCs/>
                <w:sz w:val="20"/>
                <w:lang w:val="en-PH"/>
              </w:rPr>
              <w:t>/</w:t>
            </w:r>
            <w:r w:rsidRPr="004874D8">
              <w:rPr>
                <w:rFonts w:ascii="Times New Roman" w:hAnsi="Times New Roman"/>
                <w:b/>
                <w:bCs/>
                <w:sz w:val="20"/>
                <w:lang w:val="en-PH"/>
              </w:rPr>
              <w:t>awards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6F1947FF" w14:textId="77777777" w:rsidR="004874D8" w:rsidRPr="004874D8" w:rsidRDefault="004874D8" w:rsidP="004874D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6DA38" w14:textId="77777777" w:rsidR="004874D8" w:rsidRPr="00AA186F" w:rsidRDefault="004874D8" w:rsidP="004874D8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{#</w:t>
            </w:r>
            <w:r w:rsidRPr="004874D8">
              <w:rPr>
                <w:rFonts w:ascii="Times New Roman" w:hAnsi="Times New Roman"/>
                <w:b/>
                <w:bCs/>
                <w:sz w:val="20"/>
                <w:lang w:val="en-PH"/>
              </w:rPr>
              <w:t>awards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2E5E60AD" w14:textId="05B24AB3" w:rsidR="004874D8" w:rsidRPr="00BE1159" w:rsidRDefault="004874D8" w:rsidP="004874D8">
            <w:pPr>
              <w:rPr>
                <w:rFonts w:ascii="Times New Roman" w:hAnsi="Times New Roman"/>
                <w:sz w:val="20"/>
                <w:szCs w:val="20"/>
                <w:lang w:val="en-PH"/>
              </w:rPr>
            </w:pP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{Column</w:t>
            </w:r>
            <w:r>
              <w:rPr>
                <w:rFonts w:ascii="Times New Roman" w:hAnsi="Times New Roman"/>
                <w:sz w:val="20"/>
                <w:szCs w:val="20"/>
                <w:lang w:val="en-PH"/>
              </w:rPr>
              <w:t>4</w:t>
            </w: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}</w:t>
            </w:r>
          </w:p>
          <w:p w14:paraId="75AF8783" w14:textId="77777777" w:rsidR="004874D8" w:rsidRPr="00BE1159" w:rsidRDefault="004874D8" w:rsidP="004874D8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</w:t>
            </w:r>
            <w:r>
              <w:rPr>
                <w:rFonts w:ascii="Times New Roman" w:hAnsi="Times New Roman"/>
                <w:b/>
                <w:bCs/>
                <w:sz w:val="20"/>
                <w:lang w:val="en-PH"/>
              </w:rPr>
              <w:t>/</w:t>
            </w:r>
            <w:r w:rsidRPr="004874D8">
              <w:rPr>
                <w:rFonts w:ascii="Times New Roman" w:hAnsi="Times New Roman"/>
                <w:b/>
                <w:bCs/>
                <w:sz w:val="20"/>
                <w:lang w:val="en-PH"/>
              </w:rPr>
              <w:t>awards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37EBF57A" w14:textId="77777777" w:rsidR="004874D8" w:rsidRPr="004874D8" w:rsidRDefault="004874D8" w:rsidP="004874D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8686E" w14:textId="77777777" w:rsidR="004874D8" w:rsidRPr="00AA186F" w:rsidRDefault="004874D8" w:rsidP="004874D8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{#</w:t>
            </w:r>
            <w:r w:rsidRPr="004874D8">
              <w:rPr>
                <w:rFonts w:ascii="Times New Roman" w:hAnsi="Times New Roman"/>
                <w:b/>
                <w:bCs/>
                <w:sz w:val="20"/>
                <w:lang w:val="en-PH"/>
              </w:rPr>
              <w:t>awards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25FB0EAB" w14:textId="551CAFA5" w:rsidR="004874D8" w:rsidRPr="00BE1159" w:rsidRDefault="004874D8" w:rsidP="004874D8">
            <w:pPr>
              <w:rPr>
                <w:rFonts w:ascii="Times New Roman" w:hAnsi="Times New Roman"/>
                <w:sz w:val="20"/>
                <w:szCs w:val="20"/>
                <w:lang w:val="en-PH"/>
              </w:rPr>
            </w:pP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{Column</w:t>
            </w:r>
            <w:r>
              <w:rPr>
                <w:rFonts w:ascii="Times New Roman" w:hAnsi="Times New Roman"/>
                <w:sz w:val="20"/>
                <w:szCs w:val="20"/>
                <w:lang w:val="en-PH"/>
              </w:rPr>
              <w:t>5</w:t>
            </w: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}</w:t>
            </w:r>
          </w:p>
          <w:p w14:paraId="2B6E6D45" w14:textId="77777777" w:rsidR="004874D8" w:rsidRPr="00BE1159" w:rsidRDefault="004874D8" w:rsidP="004874D8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</w:t>
            </w:r>
            <w:r>
              <w:rPr>
                <w:rFonts w:ascii="Times New Roman" w:hAnsi="Times New Roman"/>
                <w:b/>
                <w:bCs/>
                <w:sz w:val="20"/>
                <w:lang w:val="en-PH"/>
              </w:rPr>
              <w:t>/</w:t>
            </w:r>
            <w:r w:rsidRPr="004874D8">
              <w:rPr>
                <w:rFonts w:ascii="Times New Roman" w:hAnsi="Times New Roman"/>
                <w:b/>
                <w:bCs/>
                <w:sz w:val="20"/>
                <w:lang w:val="en-PH"/>
              </w:rPr>
              <w:t>awards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72351C43" w14:textId="77777777" w:rsidR="00972604" w:rsidRPr="00972604" w:rsidRDefault="00972604" w:rsidP="004F1AD3">
            <w:pPr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</w:tbl>
    <w:p w14:paraId="23CB5F47" w14:textId="77777777" w:rsidR="00972604" w:rsidRPr="00972604" w:rsidRDefault="00972604" w:rsidP="00972604">
      <w:pPr>
        <w:pStyle w:val="BodyText"/>
        <w:rPr>
          <w:b/>
          <w:bCs/>
          <w:i w:val="0"/>
          <w:iCs w:val="0"/>
          <w:sz w:val="20"/>
        </w:rPr>
      </w:pPr>
    </w:p>
    <w:p w14:paraId="4C12E090" w14:textId="77777777" w:rsidR="00972604" w:rsidRPr="00972604" w:rsidRDefault="00972604" w:rsidP="00972604">
      <w:pPr>
        <w:pStyle w:val="BodyText"/>
        <w:numPr>
          <w:ilvl w:val="0"/>
          <w:numId w:val="33"/>
        </w:numPr>
        <w:rPr>
          <w:b/>
          <w:bCs/>
          <w:sz w:val="20"/>
        </w:rPr>
      </w:pPr>
      <w:r w:rsidRPr="00972604">
        <w:rPr>
          <w:b/>
          <w:bCs/>
          <w:i w:val="0"/>
          <w:iCs w:val="0"/>
          <w:sz w:val="20"/>
        </w:rPr>
        <w:t>Organizing a Professional Forum</w:t>
      </w:r>
      <w:r w:rsidRPr="00972604">
        <w:rPr>
          <w:b/>
          <w:bCs/>
          <w:sz w:val="20"/>
        </w:rPr>
        <w:t xml:space="preserve"> </w:t>
      </w:r>
    </w:p>
    <w:p w14:paraId="0B3DCFE1" w14:textId="77777777" w:rsidR="00972604" w:rsidRPr="00972604" w:rsidRDefault="00972604" w:rsidP="00972604">
      <w:pPr>
        <w:pStyle w:val="BodyText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82"/>
        <w:gridCol w:w="1965"/>
        <w:gridCol w:w="2494"/>
        <w:gridCol w:w="1434"/>
        <w:gridCol w:w="1487"/>
      </w:tblGrid>
      <w:tr w:rsidR="00972604" w:rsidRPr="00100752" w14:paraId="397C1D9B" w14:textId="77777777" w:rsidTr="00175AEF">
        <w:tc>
          <w:tcPr>
            <w:tcW w:w="2610" w:type="dxa"/>
            <w:vAlign w:val="center"/>
          </w:tcPr>
          <w:p w14:paraId="5D5C9CDD" w14:textId="77777777" w:rsidR="00972604" w:rsidRPr="00DF6BD5" w:rsidRDefault="00100752" w:rsidP="00175AEF">
            <w:pPr>
              <w:pStyle w:val="BodyText"/>
              <w:jc w:val="center"/>
              <w:rPr>
                <w:i w:val="0"/>
                <w:iCs w:val="0"/>
                <w:sz w:val="20"/>
                <w:lang w:val="en-US" w:eastAsia="en-US"/>
              </w:rPr>
            </w:pPr>
            <w:r w:rsidRPr="00DF6BD5">
              <w:rPr>
                <w:i w:val="0"/>
                <w:iCs w:val="0"/>
                <w:sz w:val="20"/>
                <w:lang w:val="en-US" w:eastAsia="en-US"/>
              </w:rPr>
              <w:t>Title of the Forum</w:t>
            </w:r>
          </w:p>
        </w:tc>
        <w:tc>
          <w:tcPr>
            <w:tcW w:w="1980" w:type="dxa"/>
            <w:vAlign w:val="center"/>
          </w:tcPr>
          <w:p w14:paraId="44FAB7FB" w14:textId="77777777" w:rsidR="00972604" w:rsidRPr="00DF6BD5" w:rsidRDefault="00972604" w:rsidP="00175AEF">
            <w:pPr>
              <w:pStyle w:val="BodyText"/>
              <w:jc w:val="center"/>
              <w:rPr>
                <w:i w:val="0"/>
                <w:iCs w:val="0"/>
                <w:sz w:val="20"/>
                <w:lang w:val="en-US" w:eastAsia="en-US"/>
              </w:rPr>
            </w:pPr>
            <w:r w:rsidRPr="00DF6BD5">
              <w:rPr>
                <w:i w:val="0"/>
                <w:iCs w:val="0"/>
                <w:sz w:val="20"/>
                <w:lang w:val="en-US" w:eastAsia="en-US"/>
              </w:rPr>
              <w:t>Contribution</w:t>
            </w:r>
          </w:p>
        </w:tc>
        <w:tc>
          <w:tcPr>
            <w:tcW w:w="2520" w:type="dxa"/>
            <w:vAlign w:val="center"/>
          </w:tcPr>
          <w:p w14:paraId="6170EF06" w14:textId="77777777" w:rsidR="00972604" w:rsidRPr="00DF6BD5" w:rsidRDefault="00972604" w:rsidP="00175AEF">
            <w:pPr>
              <w:pStyle w:val="BodyText"/>
              <w:jc w:val="center"/>
              <w:rPr>
                <w:i w:val="0"/>
                <w:iCs w:val="0"/>
                <w:sz w:val="20"/>
                <w:lang w:val="en-US" w:eastAsia="en-US"/>
              </w:rPr>
            </w:pPr>
            <w:r w:rsidRPr="00DF6BD5">
              <w:rPr>
                <w:i w:val="0"/>
                <w:iCs w:val="0"/>
                <w:sz w:val="20"/>
                <w:lang w:val="en-US" w:eastAsia="en-US"/>
              </w:rPr>
              <w:t xml:space="preserve">State if </w:t>
            </w:r>
            <w:r w:rsidR="00100752" w:rsidRPr="00DF6BD5">
              <w:rPr>
                <w:i w:val="0"/>
                <w:iCs w:val="0"/>
                <w:sz w:val="20"/>
                <w:lang w:val="en-US" w:eastAsia="en-US"/>
              </w:rPr>
              <w:t>In-house, City-wide</w:t>
            </w:r>
            <w:r w:rsidRPr="00DF6BD5">
              <w:rPr>
                <w:i w:val="0"/>
                <w:iCs w:val="0"/>
                <w:sz w:val="20"/>
                <w:lang w:val="en-US" w:eastAsia="en-US"/>
              </w:rPr>
              <w:t>, Regional, National or International</w:t>
            </w:r>
          </w:p>
        </w:tc>
        <w:tc>
          <w:tcPr>
            <w:tcW w:w="1440" w:type="dxa"/>
            <w:vAlign w:val="center"/>
          </w:tcPr>
          <w:p w14:paraId="448EA706" w14:textId="77777777" w:rsidR="00972604" w:rsidRPr="00100752" w:rsidRDefault="00972604" w:rsidP="00175AE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00752">
              <w:rPr>
                <w:rFonts w:ascii="Times New Roman" w:hAnsi="Times New Roman"/>
                <w:sz w:val="20"/>
                <w:szCs w:val="20"/>
              </w:rPr>
              <w:t>Date</w:t>
            </w:r>
          </w:p>
        </w:tc>
        <w:tc>
          <w:tcPr>
            <w:tcW w:w="1494" w:type="dxa"/>
            <w:vAlign w:val="center"/>
          </w:tcPr>
          <w:p w14:paraId="2FAA75F6" w14:textId="77777777" w:rsidR="00972604" w:rsidRPr="00100752" w:rsidRDefault="00972604" w:rsidP="00175AE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00752">
              <w:rPr>
                <w:rFonts w:ascii="Times New Roman" w:hAnsi="Times New Roman"/>
                <w:sz w:val="20"/>
                <w:szCs w:val="20"/>
              </w:rPr>
              <w:t>Venue</w:t>
            </w:r>
          </w:p>
        </w:tc>
      </w:tr>
      <w:tr w:rsidR="00972604" w:rsidRPr="00972604" w14:paraId="673F38EC" w14:textId="77777777" w:rsidTr="00100752">
        <w:tc>
          <w:tcPr>
            <w:tcW w:w="2610" w:type="dxa"/>
          </w:tcPr>
          <w:p w14:paraId="488B2D86" w14:textId="1F1D0543" w:rsidR="004874D8" w:rsidRPr="00AA186F" w:rsidRDefault="004874D8" w:rsidP="004874D8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{#</w:t>
            </w:r>
            <w:r w:rsidRPr="004874D8">
              <w:rPr>
                <w:rFonts w:ascii="Times New Roman" w:hAnsi="Times New Roman"/>
                <w:b/>
                <w:bCs/>
                <w:sz w:val="20"/>
                <w:lang w:val="en-PH"/>
              </w:rPr>
              <w:t>forums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1E5E4CB1" w14:textId="77777777" w:rsidR="004874D8" w:rsidRPr="00BE1159" w:rsidRDefault="004874D8" w:rsidP="004874D8">
            <w:pPr>
              <w:rPr>
                <w:rFonts w:ascii="Times New Roman" w:hAnsi="Times New Roman"/>
                <w:sz w:val="20"/>
                <w:szCs w:val="20"/>
                <w:lang w:val="en-PH"/>
              </w:rPr>
            </w:pP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{Column1}</w:t>
            </w:r>
          </w:p>
          <w:p w14:paraId="22B0E211" w14:textId="1DD2FC96" w:rsidR="004874D8" w:rsidRPr="00BE1159" w:rsidRDefault="004874D8" w:rsidP="004874D8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</w:t>
            </w:r>
            <w:r>
              <w:rPr>
                <w:rFonts w:ascii="Times New Roman" w:hAnsi="Times New Roman"/>
                <w:b/>
                <w:bCs/>
                <w:sz w:val="20"/>
                <w:lang w:val="en-PH"/>
              </w:rPr>
              <w:t>/</w:t>
            </w:r>
            <w:r w:rsidRPr="004874D8">
              <w:rPr>
                <w:rFonts w:ascii="Times New Roman" w:hAnsi="Times New Roman"/>
                <w:b/>
                <w:bCs/>
                <w:sz w:val="20"/>
                <w:lang w:val="en-PH"/>
              </w:rPr>
              <w:t>forums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6988A8D6" w14:textId="77777777" w:rsidR="00972604" w:rsidRPr="00DF6BD5" w:rsidRDefault="00972604" w:rsidP="004874D8">
            <w:pPr>
              <w:pStyle w:val="BodyText"/>
              <w:rPr>
                <w:iCs w:val="0"/>
                <w:sz w:val="20"/>
                <w:lang w:val="en-US" w:eastAsia="en-US"/>
              </w:rPr>
            </w:pPr>
          </w:p>
          <w:p w14:paraId="3AC1F84D" w14:textId="77777777" w:rsidR="00972604" w:rsidRPr="00DF6BD5" w:rsidRDefault="00972604" w:rsidP="00AD5667">
            <w:pPr>
              <w:pStyle w:val="BodyText"/>
              <w:jc w:val="center"/>
              <w:rPr>
                <w:iCs w:val="0"/>
                <w:sz w:val="20"/>
                <w:lang w:val="en-US" w:eastAsia="en-US"/>
              </w:rPr>
            </w:pPr>
          </w:p>
        </w:tc>
        <w:tc>
          <w:tcPr>
            <w:tcW w:w="1980" w:type="dxa"/>
          </w:tcPr>
          <w:p w14:paraId="6376B90E" w14:textId="77777777" w:rsidR="004874D8" w:rsidRPr="00AA186F" w:rsidRDefault="004874D8" w:rsidP="004874D8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{#</w:t>
            </w:r>
            <w:r w:rsidRPr="004874D8">
              <w:rPr>
                <w:rFonts w:ascii="Times New Roman" w:hAnsi="Times New Roman"/>
                <w:b/>
                <w:bCs/>
                <w:sz w:val="20"/>
                <w:lang w:val="en-PH"/>
              </w:rPr>
              <w:t>forums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5CA640A6" w14:textId="39538E38" w:rsidR="004874D8" w:rsidRPr="00BE1159" w:rsidRDefault="004874D8" w:rsidP="004874D8">
            <w:pPr>
              <w:rPr>
                <w:rFonts w:ascii="Times New Roman" w:hAnsi="Times New Roman"/>
                <w:sz w:val="20"/>
                <w:szCs w:val="20"/>
                <w:lang w:val="en-PH"/>
              </w:rPr>
            </w:pP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{Column</w:t>
            </w:r>
            <w:r>
              <w:rPr>
                <w:rFonts w:ascii="Times New Roman" w:hAnsi="Times New Roman"/>
                <w:sz w:val="20"/>
                <w:szCs w:val="20"/>
                <w:lang w:val="en-PH"/>
              </w:rPr>
              <w:t>2</w:t>
            </w: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}</w:t>
            </w:r>
          </w:p>
          <w:p w14:paraId="710B1617" w14:textId="77777777" w:rsidR="004874D8" w:rsidRPr="00BE1159" w:rsidRDefault="004874D8" w:rsidP="004874D8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</w:t>
            </w:r>
            <w:r>
              <w:rPr>
                <w:rFonts w:ascii="Times New Roman" w:hAnsi="Times New Roman"/>
                <w:b/>
                <w:bCs/>
                <w:sz w:val="20"/>
                <w:lang w:val="en-PH"/>
              </w:rPr>
              <w:t>/</w:t>
            </w:r>
            <w:r w:rsidRPr="004874D8">
              <w:rPr>
                <w:rFonts w:ascii="Times New Roman" w:hAnsi="Times New Roman"/>
                <w:b/>
                <w:bCs/>
                <w:sz w:val="20"/>
                <w:lang w:val="en-PH"/>
              </w:rPr>
              <w:t>forums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3E5F84A7" w14:textId="77777777" w:rsidR="00972604" w:rsidRPr="00DF6BD5" w:rsidRDefault="00972604" w:rsidP="004874D8">
            <w:pPr>
              <w:pStyle w:val="BodyText"/>
              <w:rPr>
                <w:iCs w:val="0"/>
                <w:sz w:val="20"/>
                <w:lang w:val="en-US" w:eastAsia="en-US"/>
              </w:rPr>
            </w:pPr>
          </w:p>
        </w:tc>
        <w:tc>
          <w:tcPr>
            <w:tcW w:w="2520" w:type="dxa"/>
          </w:tcPr>
          <w:p w14:paraId="7EAA818F" w14:textId="77777777" w:rsidR="004874D8" w:rsidRPr="00AA186F" w:rsidRDefault="004874D8" w:rsidP="004874D8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{#</w:t>
            </w:r>
            <w:r w:rsidRPr="004874D8">
              <w:rPr>
                <w:rFonts w:ascii="Times New Roman" w:hAnsi="Times New Roman"/>
                <w:b/>
                <w:bCs/>
                <w:sz w:val="20"/>
                <w:lang w:val="en-PH"/>
              </w:rPr>
              <w:t>forums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6E3956D6" w14:textId="75F154C0" w:rsidR="004874D8" w:rsidRPr="00BE1159" w:rsidRDefault="004874D8" w:rsidP="004874D8">
            <w:pPr>
              <w:rPr>
                <w:rFonts w:ascii="Times New Roman" w:hAnsi="Times New Roman"/>
                <w:sz w:val="20"/>
                <w:szCs w:val="20"/>
                <w:lang w:val="en-PH"/>
              </w:rPr>
            </w:pP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{Column</w:t>
            </w:r>
            <w:r>
              <w:rPr>
                <w:rFonts w:ascii="Times New Roman" w:hAnsi="Times New Roman"/>
                <w:sz w:val="20"/>
                <w:szCs w:val="20"/>
                <w:lang w:val="en-PH"/>
              </w:rPr>
              <w:t>3</w:t>
            </w: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}</w:t>
            </w:r>
          </w:p>
          <w:p w14:paraId="28C554BE" w14:textId="77777777" w:rsidR="004874D8" w:rsidRPr="00BE1159" w:rsidRDefault="004874D8" w:rsidP="004874D8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</w:t>
            </w:r>
            <w:r>
              <w:rPr>
                <w:rFonts w:ascii="Times New Roman" w:hAnsi="Times New Roman"/>
                <w:b/>
                <w:bCs/>
                <w:sz w:val="20"/>
                <w:lang w:val="en-PH"/>
              </w:rPr>
              <w:t>/</w:t>
            </w:r>
            <w:r w:rsidRPr="004874D8">
              <w:rPr>
                <w:rFonts w:ascii="Times New Roman" w:hAnsi="Times New Roman"/>
                <w:b/>
                <w:bCs/>
                <w:sz w:val="20"/>
                <w:lang w:val="en-PH"/>
              </w:rPr>
              <w:t>forums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7170DCF9" w14:textId="77777777" w:rsidR="004874D8" w:rsidRPr="004874D8" w:rsidRDefault="004874D8" w:rsidP="004874D8"/>
        </w:tc>
        <w:tc>
          <w:tcPr>
            <w:tcW w:w="1440" w:type="dxa"/>
          </w:tcPr>
          <w:p w14:paraId="464D5232" w14:textId="77777777" w:rsidR="004874D8" w:rsidRPr="00AA186F" w:rsidRDefault="004874D8" w:rsidP="004874D8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{#</w:t>
            </w:r>
            <w:r w:rsidRPr="004874D8">
              <w:rPr>
                <w:rFonts w:ascii="Times New Roman" w:hAnsi="Times New Roman"/>
                <w:b/>
                <w:bCs/>
                <w:sz w:val="20"/>
                <w:lang w:val="en-PH"/>
              </w:rPr>
              <w:t>forums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1F57192A" w14:textId="1317B5C5" w:rsidR="004874D8" w:rsidRPr="00BE1159" w:rsidRDefault="004874D8" w:rsidP="004874D8">
            <w:pPr>
              <w:rPr>
                <w:rFonts w:ascii="Times New Roman" w:hAnsi="Times New Roman"/>
                <w:sz w:val="20"/>
                <w:szCs w:val="20"/>
                <w:lang w:val="en-PH"/>
              </w:rPr>
            </w:pP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{Column</w:t>
            </w:r>
            <w:r>
              <w:rPr>
                <w:rFonts w:ascii="Times New Roman" w:hAnsi="Times New Roman"/>
                <w:sz w:val="20"/>
                <w:szCs w:val="20"/>
                <w:lang w:val="en-PH"/>
              </w:rPr>
              <w:t>4</w:t>
            </w: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}</w:t>
            </w:r>
          </w:p>
          <w:p w14:paraId="6B6D214B" w14:textId="77777777" w:rsidR="004874D8" w:rsidRPr="00BE1159" w:rsidRDefault="004874D8" w:rsidP="004874D8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</w:t>
            </w:r>
            <w:r>
              <w:rPr>
                <w:rFonts w:ascii="Times New Roman" w:hAnsi="Times New Roman"/>
                <w:b/>
                <w:bCs/>
                <w:sz w:val="20"/>
                <w:lang w:val="en-PH"/>
              </w:rPr>
              <w:t>/</w:t>
            </w:r>
            <w:r w:rsidRPr="004874D8">
              <w:rPr>
                <w:rFonts w:ascii="Times New Roman" w:hAnsi="Times New Roman"/>
                <w:b/>
                <w:bCs/>
                <w:sz w:val="20"/>
                <w:lang w:val="en-PH"/>
              </w:rPr>
              <w:t>forums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11DA224A" w14:textId="77777777" w:rsidR="00972604" w:rsidRPr="00972604" w:rsidRDefault="00972604" w:rsidP="004874D8">
            <w:pPr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  <w:tc>
          <w:tcPr>
            <w:tcW w:w="1494" w:type="dxa"/>
          </w:tcPr>
          <w:p w14:paraId="0FA512D9" w14:textId="77777777" w:rsidR="004874D8" w:rsidRPr="00AA186F" w:rsidRDefault="004874D8" w:rsidP="004874D8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{#</w:t>
            </w:r>
            <w:r w:rsidRPr="004874D8">
              <w:rPr>
                <w:rFonts w:ascii="Times New Roman" w:hAnsi="Times New Roman"/>
                <w:b/>
                <w:bCs/>
                <w:sz w:val="20"/>
                <w:lang w:val="en-PH"/>
              </w:rPr>
              <w:t>forums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4AD0BEDC" w14:textId="277555D1" w:rsidR="004874D8" w:rsidRPr="00BE1159" w:rsidRDefault="004874D8" w:rsidP="004874D8">
            <w:pPr>
              <w:rPr>
                <w:rFonts w:ascii="Times New Roman" w:hAnsi="Times New Roman"/>
                <w:sz w:val="20"/>
                <w:szCs w:val="20"/>
                <w:lang w:val="en-PH"/>
              </w:rPr>
            </w:pP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{Column</w:t>
            </w:r>
            <w:r>
              <w:rPr>
                <w:rFonts w:ascii="Times New Roman" w:hAnsi="Times New Roman"/>
                <w:sz w:val="20"/>
                <w:szCs w:val="20"/>
                <w:lang w:val="en-PH"/>
              </w:rPr>
              <w:t>5</w:t>
            </w:r>
            <w:r w:rsidRPr="00BE1159">
              <w:rPr>
                <w:rFonts w:ascii="Times New Roman" w:hAnsi="Times New Roman"/>
                <w:sz w:val="20"/>
                <w:szCs w:val="20"/>
                <w:lang w:val="en-PH"/>
              </w:rPr>
              <w:t>}</w:t>
            </w:r>
          </w:p>
          <w:p w14:paraId="4536E852" w14:textId="77777777" w:rsidR="004874D8" w:rsidRPr="00BE1159" w:rsidRDefault="004874D8" w:rsidP="004874D8">
            <w:pPr>
              <w:jc w:val="both"/>
              <w:rPr>
                <w:rFonts w:ascii="Times New Roman" w:hAnsi="Times New Roman"/>
                <w:b/>
                <w:bCs/>
                <w:sz w:val="20"/>
                <w:lang w:val="en-PH"/>
              </w:rPr>
            </w:pP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{</w:t>
            </w:r>
            <w:r>
              <w:rPr>
                <w:rFonts w:ascii="Times New Roman" w:hAnsi="Times New Roman"/>
                <w:b/>
                <w:bCs/>
                <w:sz w:val="20"/>
                <w:lang w:val="en-PH"/>
              </w:rPr>
              <w:t>/</w:t>
            </w:r>
            <w:r w:rsidRPr="004874D8">
              <w:rPr>
                <w:rFonts w:ascii="Times New Roman" w:hAnsi="Times New Roman"/>
                <w:b/>
                <w:bCs/>
                <w:sz w:val="20"/>
                <w:lang w:val="en-PH"/>
              </w:rPr>
              <w:t>forums</w:t>
            </w:r>
            <w:r w:rsidRPr="00BE1159">
              <w:rPr>
                <w:rFonts w:ascii="Times New Roman" w:hAnsi="Times New Roman"/>
                <w:b/>
                <w:bCs/>
                <w:sz w:val="20"/>
                <w:lang w:val="en-PH"/>
              </w:rPr>
              <w:t>}</w:t>
            </w:r>
          </w:p>
          <w:p w14:paraId="78621EA9" w14:textId="77777777" w:rsidR="00972604" w:rsidRPr="00972604" w:rsidRDefault="00972604" w:rsidP="004874D8">
            <w:pPr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</w:tbl>
    <w:p w14:paraId="7F779590" w14:textId="77777777" w:rsidR="00175AEF" w:rsidRPr="00972604" w:rsidRDefault="00175AEF" w:rsidP="00972604">
      <w:pPr>
        <w:pStyle w:val="BodyText"/>
      </w:pPr>
    </w:p>
    <w:p w14:paraId="29B1C1BB" w14:textId="76B0D3C0" w:rsidR="00972604" w:rsidRPr="00972604" w:rsidRDefault="00455A74" w:rsidP="00972604">
      <w:pPr>
        <w:pStyle w:val="BodyText"/>
        <w:ind w:left="720"/>
      </w:pPr>
      <w:r w:rsidRPr="00972604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31F1D9C" wp14:editId="7711888F">
                <wp:simplePos x="0" y="0"/>
                <wp:positionH relativeFrom="column">
                  <wp:posOffset>0</wp:posOffset>
                </wp:positionH>
                <wp:positionV relativeFrom="paragraph">
                  <wp:posOffset>7620</wp:posOffset>
                </wp:positionV>
                <wp:extent cx="4411980" cy="273685"/>
                <wp:effectExtent l="9525" t="10160" r="17145" b="11430"/>
                <wp:wrapNone/>
                <wp:docPr id="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1980" cy="27368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33333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2A97469" w14:textId="11E6ED90" w:rsidR="00972604" w:rsidRPr="00E55A03" w:rsidRDefault="007A3236" w:rsidP="0097260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2"/>
                              </w:rPr>
                              <w:t>F</w:t>
                            </w:r>
                            <w:r w:rsidR="00AF6917" w:rsidRPr="00E55A03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2"/>
                              </w:rPr>
                              <w:t xml:space="preserve">.  INVOLVEMENT IN COMMUNITY </w:t>
                            </w:r>
                            <w:r w:rsidR="00AF6917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2"/>
                              </w:rPr>
                              <w:t xml:space="preserve">OUTREACH ACTIVITIES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1F1D9C" id="Text Box 9" o:spid="_x0000_s1032" type="#_x0000_t202" style="position:absolute;left:0;text-align:left;margin-left:0;margin-top:.6pt;width:347.4pt;height:21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" filled="f" fillcolor="#333" strokeweight="1.5pt">
                <v:textbox>
                  <w:txbxContent>
                    <w:p w14:paraId="32A97469" w14:textId="11E6ED90" w:rsidR="00972604" w:rsidRPr="00E55A03" w:rsidRDefault="007A3236" w:rsidP="00972604">
                      <w:pPr>
                        <w:rPr>
                          <w:rFonts w:ascii="Arial" w:hAnsi="Arial" w:cs="Arial"/>
                          <w:b/>
                          <w:bCs/>
                          <w:color w:val="000000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22"/>
                        </w:rPr>
                        <w:t>F</w:t>
                      </w:r>
                      <w:r w:rsidR="00AF6917" w:rsidRPr="00E55A03">
                        <w:rPr>
                          <w:rFonts w:ascii="Arial" w:hAnsi="Arial" w:cs="Arial"/>
                          <w:b/>
                          <w:bCs/>
                          <w:color w:val="000000"/>
                          <w:sz w:val="22"/>
                        </w:rPr>
                        <w:t xml:space="preserve">.  INVOLVEMENT IN COMMUNITY </w:t>
                      </w:r>
                      <w:r w:rsidR="00AF6917">
                        <w:rPr>
                          <w:rFonts w:ascii="Arial" w:hAnsi="Arial" w:cs="Arial"/>
                          <w:b/>
                          <w:bCs/>
                          <w:color w:val="000000"/>
                          <w:sz w:val="22"/>
                        </w:rPr>
                        <w:t xml:space="preserve">OUTREACH ACTIVITIES </w:t>
                      </w:r>
                    </w:p>
                  </w:txbxContent>
                </v:textbox>
              </v:shape>
            </w:pict>
          </mc:Fallback>
        </mc:AlternateContent>
      </w:r>
    </w:p>
    <w:p w14:paraId="2361E5B2" w14:textId="77777777" w:rsidR="00972604" w:rsidRPr="00972604" w:rsidRDefault="00972604" w:rsidP="00972604">
      <w:pPr>
        <w:pStyle w:val="BodyText"/>
        <w:ind w:left="720"/>
      </w:pPr>
    </w:p>
    <w:p w14:paraId="7DB5B16E" w14:textId="77777777" w:rsidR="00972604" w:rsidRPr="00B15EFE" w:rsidRDefault="00972604" w:rsidP="00175AEF">
      <w:pPr>
        <w:jc w:val="both"/>
        <w:rPr>
          <w:rFonts w:ascii="Times New Roman" w:hAnsi="Times New Roman"/>
          <w:color w:val="000000"/>
          <w:sz w:val="20"/>
          <w:szCs w:val="20"/>
        </w:rPr>
      </w:pPr>
      <w:r w:rsidRPr="00972604">
        <w:rPr>
          <w:rFonts w:ascii="Times New Roman" w:hAnsi="Times New Roman"/>
          <w:iCs/>
          <w:sz w:val="20"/>
          <w:szCs w:val="20"/>
        </w:rPr>
        <w:t xml:space="preserve">Describe your involvement in the community </w:t>
      </w:r>
      <w:r w:rsidR="00B15EFE">
        <w:rPr>
          <w:rFonts w:ascii="Times New Roman" w:hAnsi="Times New Roman"/>
          <w:iCs/>
          <w:sz w:val="20"/>
          <w:szCs w:val="20"/>
        </w:rPr>
        <w:t>outreach activities</w:t>
      </w:r>
      <w:r w:rsidR="00175AEF">
        <w:rPr>
          <w:rFonts w:ascii="Times New Roman" w:hAnsi="Times New Roman"/>
          <w:iCs/>
          <w:sz w:val="20"/>
          <w:szCs w:val="20"/>
        </w:rPr>
        <w:t xml:space="preserve"> of the college during the last three academic years. </w:t>
      </w:r>
      <w:r w:rsidRPr="00972604">
        <w:rPr>
          <w:rFonts w:ascii="Times New Roman" w:hAnsi="Times New Roman"/>
          <w:iCs/>
          <w:sz w:val="20"/>
          <w:szCs w:val="20"/>
        </w:rPr>
        <w:t xml:space="preserve"> </w:t>
      </w:r>
      <w:r w:rsidR="00175AEF" w:rsidRPr="00B15EFE">
        <w:rPr>
          <w:rFonts w:ascii="Times New Roman" w:hAnsi="Times New Roman"/>
          <w:color w:val="000000"/>
          <w:sz w:val="20"/>
          <w:szCs w:val="20"/>
        </w:rPr>
        <w:t>(B</w:t>
      </w:r>
      <w:r w:rsidRPr="00B15EFE">
        <w:rPr>
          <w:rFonts w:ascii="Times New Roman" w:hAnsi="Times New Roman"/>
          <w:color w:val="000000"/>
          <w:sz w:val="20"/>
          <w:szCs w:val="20"/>
        </w:rPr>
        <w:t xml:space="preserve">egin with the most recent) </w:t>
      </w:r>
      <w:r w:rsidRPr="00B15EFE">
        <w:rPr>
          <w:rFonts w:ascii="Times New Roman" w:hAnsi="Times New Roman"/>
          <w:b/>
          <w:color w:val="000000"/>
          <w:sz w:val="20"/>
          <w:szCs w:val="20"/>
        </w:rPr>
        <w:t xml:space="preserve"> </w:t>
      </w:r>
    </w:p>
    <w:p w14:paraId="3E64CC03" w14:textId="77777777" w:rsidR="00972604" w:rsidRPr="00972604" w:rsidRDefault="00972604" w:rsidP="00972604">
      <w:pPr>
        <w:pStyle w:val="BodyText"/>
        <w:rPr>
          <w:b/>
          <w:bCs/>
          <w:i w:val="0"/>
          <w:iCs w:val="0"/>
          <w:sz w:val="20"/>
          <w:szCs w:val="20"/>
        </w:rPr>
      </w:pPr>
    </w:p>
    <w:p w14:paraId="3BF35D17" w14:textId="77777777" w:rsidR="00972604" w:rsidRPr="00972604" w:rsidRDefault="00972604" w:rsidP="00175AEF">
      <w:pPr>
        <w:pStyle w:val="BodyText"/>
        <w:numPr>
          <w:ilvl w:val="0"/>
          <w:numId w:val="34"/>
        </w:numPr>
        <w:ind w:left="360"/>
        <w:rPr>
          <w:b/>
          <w:bCs/>
          <w:i w:val="0"/>
          <w:iCs w:val="0"/>
          <w:sz w:val="20"/>
          <w:szCs w:val="20"/>
        </w:rPr>
      </w:pPr>
      <w:r w:rsidRPr="00972604">
        <w:rPr>
          <w:b/>
          <w:bCs/>
          <w:i w:val="0"/>
          <w:iCs w:val="0"/>
          <w:sz w:val="20"/>
          <w:szCs w:val="20"/>
        </w:rPr>
        <w:t xml:space="preserve">Involvement in the Community </w:t>
      </w:r>
      <w:r w:rsidR="00AF6917">
        <w:rPr>
          <w:b/>
          <w:bCs/>
          <w:i w:val="0"/>
          <w:iCs w:val="0"/>
          <w:sz w:val="20"/>
          <w:szCs w:val="20"/>
        </w:rPr>
        <w:t>Outreach Activities</w:t>
      </w:r>
      <w:r w:rsidRPr="00972604">
        <w:rPr>
          <w:b/>
          <w:bCs/>
          <w:i w:val="0"/>
          <w:iCs w:val="0"/>
          <w:sz w:val="20"/>
          <w:szCs w:val="20"/>
        </w:rPr>
        <w:t xml:space="preserve"> of the</w:t>
      </w:r>
      <w:r w:rsidR="00AF6917">
        <w:rPr>
          <w:b/>
          <w:bCs/>
          <w:i w:val="0"/>
          <w:iCs w:val="0"/>
          <w:sz w:val="20"/>
          <w:szCs w:val="20"/>
        </w:rPr>
        <w:t xml:space="preserve"> Institute or the </w:t>
      </w:r>
      <w:r w:rsidRPr="00972604">
        <w:rPr>
          <w:b/>
          <w:bCs/>
          <w:i w:val="0"/>
          <w:iCs w:val="0"/>
          <w:sz w:val="20"/>
          <w:szCs w:val="20"/>
        </w:rPr>
        <w:t xml:space="preserve">College </w:t>
      </w:r>
    </w:p>
    <w:p w14:paraId="02471892" w14:textId="77777777" w:rsidR="00972604" w:rsidRPr="00972604" w:rsidRDefault="00972604" w:rsidP="00175AEF">
      <w:pPr>
        <w:pStyle w:val="BodyText"/>
      </w:pPr>
    </w:p>
    <w:tbl>
      <w:tblPr>
        <w:tblW w:w="810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65"/>
        <w:gridCol w:w="1664"/>
        <w:gridCol w:w="1664"/>
        <w:gridCol w:w="1664"/>
        <w:gridCol w:w="1664"/>
        <w:gridCol w:w="1664"/>
      </w:tblGrid>
      <w:tr w:rsidR="00DA08F4" w:rsidRPr="00972604" w14:paraId="26602CF5" w14:textId="77777777" w:rsidTr="00DA08F4">
        <w:trPr>
          <w:trHeight w:val="1339"/>
        </w:trPr>
        <w:tc>
          <w:tcPr>
            <w:tcW w:w="1350" w:type="dxa"/>
            <w:vAlign w:val="center"/>
          </w:tcPr>
          <w:p w14:paraId="7C864B03" w14:textId="77777777" w:rsidR="00972604" w:rsidRPr="00175AEF" w:rsidRDefault="00972604" w:rsidP="00175AE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75AEF">
              <w:rPr>
                <w:rFonts w:ascii="Times New Roman" w:hAnsi="Times New Roman"/>
                <w:sz w:val="20"/>
                <w:szCs w:val="20"/>
              </w:rPr>
              <w:t>Program/Projects</w:t>
            </w:r>
          </w:p>
          <w:p w14:paraId="46F8B837" w14:textId="77777777" w:rsidR="00972604" w:rsidRPr="00175AEF" w:rsidRDefault="00972604" w:rsidP="00175AE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4EBFE5C7" w14:textId="77777777" w:rsidR="00972604" w:rsidRPr="00175AEF" w:rsidRDefault="00972604" w:rsidP="00175AE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75AEF">
              <w:rPr>
                <w:rFonts w:ascii="Times New Roman" w:hAnsi="Times New Roman"/>
                <w:sz w:val="20"/>
                <w:szCs w:val="20"/>
              </w:rPr>
              <w:t>Nature of Participation</w:t>
            </w:r>
          </w:p>
        </w:tc>
        <w:tc>
          <w:tcPr>
            <w:tcW w:w="1350" w:type="dxa"/>
            <w:vAlign w:val="center"/>
          </w:tcPr>
          <w:p w14:paraId="32DEEE4B" w14:textId="77777777" w:rsidR="00972604" w:rsidRPr="00175AEF" w:rsidRDefault="00972604" w:rsidP="00175AE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75AEF">
              <w:rPr>
                <w:rFonts w:ascii="Times New Roman" w:hAnsi="Times New Roman"/>
                <w:sz w:val="20"/>
                <w:szCs w:val="20"/>
              </w:rPr>
              <w:t>Duration</w:t>
            </w:r>
          </w:p>
        </w:tc>
        <w:tc>
          <w:tcPr>
            <w:tcW w:w="1350" w:type="dxa"/>
            <w:vAlign w:val="center"/>
          </w:tcPr>
          <w:p w14:paraId="2D687569" w14:textId="77777777" w:rsidR="00972604" w:rsidRPr="00175AEF" w:rsidRDefault="00972604" w:rsidP="00175AE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75AEF">
              <w:rPr>
                <w:rFonts w:ascii="Times New Roman" w:hAnsi="Times New Roman"/>
                <w:sz w:val="20"/>
                <w:szCs w:val="20"/>
              </w:rPr>
              <w:t xml:space="preserve">State if </w:t>
            </w:r>
            <w:r w:rsidR="00175AEF" w:rsidRPr="00175AEF">
              <w:rPr>
                <w:rFonts w:ascii="Times New Roman" w:hAnsi="Times New Roman"/>
                <w:sz w:val="20"/>
                <w:szCs w:val="20"/>
              </w:rPr>
              <w:t>College</w:t>
            </w:r>
            <w:r w:rsidRPr="00175AEF">
              <w:rPr>
                <w:rFonts w:ascii="Times New Roman" w:hAnsi="Times New Roman"/>
                <w:sz w:val="20"/>
                <w:szCs w:val="20"/>
              </w:rPr>
              <w:t xml:space="preserve">-mandated, </w:t>
            </w:r>
            <w:r w:rsidR="00175AEF" w:rsidRPr="00175AEF">
              <w:rPr>
                <w:rFonts w:ascii="Times New Roman" w:hAnsi="Times New Roman"/>
                <w:sz w:val="20"/>
                <w:szCs w:val="20"/>
              </w:rPr>
              <w:t>Institute</w:t>
            </w:r>
            <w:r w:rsidRPr="00175AEF">
              <w:rPr>
                <w:rFonts w:ascii="Times New Roman" w:hAnsi="Times New Roman"/>
                <w:sz w:val="20"/>
                <w:szCs w:val="20"/>
              </w:rPr>
              <w:t>-mandated</w:t>
            </w:r>
          </w:p>
        </w:tc>
        <w:tc>
          <w:tcPr>
            <w:tcW w:w="1350" w:type="dxa"/>
            <w:vAlign w:val="center"/>
          </w:tcPr>
          <w:p w14:paraId="1B6CFF89" w14:textId="77777777" w:rsidR="00972604" w:rsidRPr="00175AEF" w:rsidRDefault="00972604" w:rsidP="00175AE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75AEF">
              <w:rPr>
                <w:rFonts w:ascii="Times New Roman" w:hAnsi="Times New Roman"/>
                <w:sz w:val="20"/>
                <w:szCs w:val="20"/>
              </w:rPr>
              <w:t>Date</w:t>
            </w:r>
          </w:p>
        </w:tc>
        <w:tc>
          <w:tcPr>
            <w:tcW w:w="1350" w:type="dxa"/>
            <w:vAlign w:val="center"/>
          </w:tcPr>
          <w:p w14:paraId="3F93DBB3" w14:textId="77777777" w:rsidR="00972604" w:rsidRPr="00175AEF" w:rsidRDefault="00972604" w:rsidP="00175AE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75AEF">
              <w:rPr>
                <w:rFonts w:ascii="Times New Roman" w:hAnsi="Times New Roman"/>
                <w:sz w:val="20"/>
                <w:szCs w:val="20"/>
              </w:rPr>
              <w:t>Venue</w:t>
            </w:r>
          </w:p>
        </w:tc>
      </w:tr>
      <w:tr w:rsidR="00DA08F4" w:rsidRPr="00972604" w14:paraId="050B195A" w14:textId="77777777" w:rsidTr="00DA08F4">
        <w:trPr>
          <w:trHeight w:val="1339"/>
        </w:trPr>
        <w:tc>
          <w:tcPr>
            <w:tcW w:w="1350" w:type="dxa"/>
          </w:tcPr>
          <w:p w14:paraId="5B6A0738" w14:textId="7845DC49" w:rsidR="004874D8" w:rsidRPr="00417C41" w:rsidRDefault="004874D8" w:rsidP="004874D8">
            <w:pPr>
              <w:jc w:val="both"/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</w:pPr>
            <w:r w:rsidRPr="00417C41"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  <w:t>{#communityOutreach}</w:t>
            </w:r>
          </w:p>
          <w:p w14:paraId="0DA3D673" w14:textId="77777777" w:rsidR="004874D8" w:rsidRPr="00417C41" w:rsidRDefault="004874D8" w:rsidP="004874D8">
            <w:pPr>
              <w:rPr>
                <w:rFonts w:ascii="Times New Roman" w:hAnsi="Times New Roman"/>
                <w:sz w:val="18"/>
                <w:szCs w:val="18"/>
                <w:lang w:val="en-PH"/>
              </w:rPr>
            </w:pPr>
            <w:r w:rsidRPr="00417C41">
              <w:rPr>
                <w:rFonts w:ascii="Times New Roman" w:hAnsi="Times New Roman"/>
                <w:sz w:val="18"/>
                <w:szCs w:val="18"/>
                <w:lang w:val="en-PH"/>
              </w:rPr>
              <w:t>{Column1}</w:t>
            </w:r>
          </w:p>
          <w:p w14:paraId="6166AADB" w14:textId="7A180A66" w:rsidR="004874D8" w:rsidRPr="00417C41" w:rsidRDefault="004874D8" w:rsidP="004874D8">
            <w:pPr>
              <w:jc w:val="both"/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</w:pPr>
            <w:r w:rsidRPr="00417C41"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  <w:t>{/</w:t>
            </w:r>
            <w:proofErr w:type="spellStart"/>
            <w:r w:rsidRPr="00417C41"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  <w:t>communityOutreach</w:t>
            </w:r>
            <w:proofErr w:type="spellEnd"/>
            <w:r w:rsidRPr="00417C41"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  <w:t>}</w:t>
            </w:r>
          </w:p>
          <w:p w14:paraId="4B7C23F0" w14:textId="77777777" w:rsidR="00093A71" w:rsidRPr="00972604" w:rsidRDefault="00093A71" w:rsidP="004874D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7CA72584" w14:textId="77777777" w:rsidR="004874D8" w:rsidRPr="00417C41" w:rsidRDefault="004874D8" w:rsidP="004874D8">
            <w:pPr>
              <w:jc w:val="both"/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</w:pPr>
            <w:r w:rsidRPr="00417C41"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  <w:t>{#communityOutreach}</w:t>
            </w:r>
          </w:p>
          <w:p w14:paraId="3357455F" w14:textId="6DA47E36" w:rsidR="004874D8" w:rsidRPr="00417C41" w:rsidRDefault="004874D8" w:rsidP="004874D8">
            <w:pPr>
              <w:rPr>
                <w:rFonts w:ascii="Times New Roman" w:hAnsi="Times New Roman"/>
                <w:sz w:val="18"/>
                <w:szCs w:val="18"/>
                <w:lang w:val="en-PH"/>
              </w:rPr>
            </w:pPr>
            <w:r w:rsidRPr="00417C41">
              <w:rPr>
                <w:rFonts w:ascii="Times New Roman" w:hAnsi="Times New Roman"/>
                <w:sz w:val="18"/>
                <w:szCs w:val="18"/>
                <w:lang w:val="en-PH"/>
              </w:rPr>
              <w:t>{Column2}</w:t>
            </w:r>
          </w:p>
          <w:p w14:paraId="360D1046" w14:textId="77777777" w:rsidR="004874D8" w:rsidRPr="00417C41" w:rsidRDefault="004874D8" w:rsidP="004874D8">
            <w:pPr>
              <w:jc w:val="both"/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</w:pPr>
            <w:r w:rsidRPr="00417C41"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  <w:t>{/</w:t>
            </w:r>
            <w:proofErr w:type="spellStart"/>
            <w:r w:rsidRPr="00417C41"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  <w:t>communityOutreach</w:t>
            </w:r>
            <w:proofErr w:type="spellEnd"/>
            <w:r w:rsidRPr="00417C41"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  <w:t>}</w:t>
            </w:r>
          </w:p>
          <w:p w14:paraId="747B7E95" w14:textId="77777777" w:rsidR="004874D8" w:rsidRPr="004874D8" w:rsidRDefault="004874D8" w:rsidP="004874D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0E92FC25" w14:textId="77777777" w:rsidR="004874D8" w:rsidRPr="00417C41" w:rsidRDefault="004874D8" w:rsidP="004874D8">
            <w:pPr>
              <w:jc w:val="both"/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</w:pPr>
            <w:r w:rsidRPr="00417C41"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  <w:t>{#communityOutreach}</w:t>
            </w:r>
          </w:p>
          <w:p w14:paraId="37DFD076" w14:textId="7BD3F931" w:rsidR="004874D8" w:rsidRPr="00417C41" w:rsidRDefault="004874D8" w:rsidP="004874D8">
            <w:pPr>
              <w:rPr>
                <w:rFonts w:ascii="Times New Roman" w:hAnsi="Times New Roman"/>
                <w:sz w:val="18"/>
                <w:szCs w:val="18"/>
                <w:lang w:val="en-PH"/>
              </w:rPr>
            </w:pPr>
            <w:r w:rsidRPr="00417C41">
              <w:rPr>
                <w:rFonts w:ascii="Times New Roman" w:hAnsi="Times New Roman"/>
                <w:sz w:val="18"/>
                <w:szCs w:val="18"/>
                <w:lang w:val="en-PH"/>
              </w:rPr>
              <w:t>{Column3}</w:t>
            </w:r>
          </w:p>
          <w:p w14:paraId="204D217A" w14:textId="77777777" w:rsidR="004874D8" w:rsidRPr="00417C41" w:rsidRDefault="004874D8" w:rsidP="004874D8">
            <w:pPr>
              <w:jc w:val="both"/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</w:pPr>
            <w:r w:rsidRPr="00417C41"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  <w:t>{/</w:t>
            </w:r>
            <w:proofErr w:type="spellStart"/>
            <w:r w:rsidRPr="00417C41"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  <w:t>communityOutreach</w:t>
            </w:r>
            <w:proofErr w:type="spellEnd"/>
            <w:r w:rsidRPr="00417C41"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  <w:t>}</w:t>
            </w:r>
          </w:p>
          <w:p w14:paraId="40B41683" w14:textId="77777777" w:rsidR="004874D8" w:rsidRPr="004874D8" w:rsidRDefault="004874D8" w:rsidP="004874D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0E0BC6DD" w14:textId="77777777" w:rsidR="004874D8" w:rsidRPr="00417C41" w:rsidRDefault="004874D8" w:rsidP="004874D8">
            <w:pPr>
              <w:jc w:val="both"/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</w:pPr>
            <w:r w:rsidRPr="00417C41"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  <w:t>{#communityOutreach}</w:t>
            </w:r>
          </w:p>
          <w:p w14:paraId="74D8BBB6" w14:textId="73D96775" w:rsidR="004874D8" w:rsidRPr="00417C41" w:rsidRDefault="004874D8" w:rsidP="004874D8">
            <w:pPr>
              <w:rPr>
                <w:rFonts w:ascii="Times New Roman" w:hAnsi="Times New Roman"/>
                <w:sz w:val="18"/>
                <w:szCs w:val="18"/>
                <w:lang w:val="en-PH"/>
              </w:rPr>
            </w:pPr>
            <w:r w:rsidRPr="00417C41">
              <w:rPr>
                <w:rFonts w:ascii="Times New Roman" w:hAnsi="Times New Roman"/>
                <w:sz w:val="18"/>
                <w:szCs w:val="18"/>
                <w:lang w:val="en-PH"/>
              </w:rPr>
              <w:t>{Column4}</w:t>
            </w:r>
          </w:p>
          <w:p w14:paraId="39A6347F" w14:textId="77777777" w:rsidR="004874D8" w:rsidRPr="00417C41" w:rsidRDefault="004874D8" w:rsidP="004874D8">
            <w:pPr>
              <w:jc w:val="both"/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</w:pPr>
            <w:r w:rsidRPr="00417C41"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  <w:t>{/</w:t>
            </w:r>
            <w:proofErr w:type="spellStart"/>
            <w:r w:rsidRPr="00417C41"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  <w:t>communityOutreach</w:t>
            </w:r>
            <w:proofErr w:type="spellEnd"/>
            <w:r w:rsidRPr="00417C41"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  <w:t>}</w:t>
            </w:r>
          </w:p>
          <w:p w14:paraId="57D06725" w14:textId="77777777" w:rsidR="00972604" w:rsidRPr="00972604" w:rsidRDefault="00972604" w:rsidP="004874D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2ED532C1" w14:textId="77777777" w:rsidR="00417C41" w:rsidRPr="00417C41" w:rsidRDefault="00417C41" w:rsidP="00417C41">
            <w:pPr>
              <w:jc w:val="both"/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</w:pPr>
            <w:r w:rsidRPr="00417C41"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  <w:t>{#communityOutreach}</w:t>
            </w:r>
          </w:p>
          <w:p w14:paraId="4408D188" w14:textId="20E5590B" w:rsidR="00417C41" w:rsidRPr="00417C41" w:rsidRDefault="00417C41" w:rsidP="00417C41">
            <w:pPr>
              <w:rPr>
                <w:rFonts w:ascii="Times New Roman" w:hAnsi="Times New Roman"/>
                <w:sz w:val="18"/>
                <w:szCs w:val="18"/>
                <w:lang w:val="en-PH"/>
              </w:rPr>
            </w:pPr>
            <w:r w:rsidRPr="00417C41">
              <w:rPr>
                <w:rFonts w:ascii="Times New Roman" w:hAnsi="Times New Roman"/>
                <w:sz w:val="18"/>
                <w:szCs w:val="18"/>
                <w:lang w:val="en-PH"/>
              </w:rPr>
              <w:t>{Column</w:t>
            </w:r>
            <w:r>
              <w:rPr>
                <w:rFonts w:ascii="Times New Roman" w:hAnsi="Times New Roman"/>
                <w:sz w:val="18"/>
                <w:szCs w:val="18"/>
                <w:lang w:val="en-PH"/>
              </w:rPr>
              <w:t>5</w:t>
            </w:r>
            <w:r w:rsidRPr="00417C41">
              <w:rPr>
                <w:rFonts w:ascii="Times New Roman" w:hAnsi="Times New Roman"/>
                <w:sz w:val="18"/>
                <w:szCs w:val="18"/>
                <w:lang w:val="en-PH"/>
              </w:rPr>
              <w:t>}</w:t>
            </w:r>
          </w:p>
          <w:p w14:paraId="215B29D2" w14:textId="77777777" w:rsidR="00417C41" w:rsidRPr="00417C41" w:rsidRDefault="00417C41" w:rsidP="00417C41">
            <w:pPr>
              <w:jc w:val="both"/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</w:pPr>
            <w:r w:rsidRPr="00417C41"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  <w:t>{/</w:t>
            </w:r>
            <w:proofErr w:type="spellStart"/>
            <w:r w:rsidRPr="00417C41"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  <w:t>communityOutreach</w:t>
            </w:r>
            <w:proofErr w:type="spellEnd"/>
            <w:r w:rsidRPr="00417C41"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  <w:t>}</w:t>
            </w:r>
          </w:p>
          <w:p w14:paraId="7111E230" w14:textId="77777777" w:rsidR="00972604" w:rsidRPr="00972604" w:rsidRDefault="00972604" w:rsidP="004874D8">
            <w:pPr>
              <w:rPr>
                <w:rFonts w:ascii="Times New Roman" w:hAnsi="Times New Roman"/>
              </w:rPr>
            </w:pPr>
          </w:p>
        </w:tc>
        <w:tc>
          <w:tcPr>
            <w:tcW w:w="1350" w:type="dxa"/>
          </w:tcPr>
          <w:p w14:paraId="1995D117" w14:textId="77777777" w:rsidR="00417C41" w:rsidRPr="00417C41" w:rsidRDefault="00417C41" w:rsidP="00417C41">
            <w:pPr>
              <w:jc w:val="both"/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</w:pPr>
            <w:r w:rsidRPr="00417C41"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  <w:t>{#communityOutreach}</w:t>
            </w:r>
          </w:p>
          <w:p w14:paraId="23832DE2" w14:textId="77777777" w:rsidR="00417C41" w:rsidRPr="00417C41" w:rsidRDefault="00417C41" w:rsidP="00417C41">
            <w:pPr>
              <w:rPr>
                <w:rFonts w:ascii="Times New Roman" w:hAnsi="Times New Roman"/>
                <w:sz w:val="18"/>
                <w:szCs w:val="18"/>
                <w:lang w:val="en-PH"/>
              </w:rPr>
            </w:pPr>
            <w:r w:rsidRPr="00417C41">
              <w:rPr>
                <w:rFonts w:ascii="Times New Roman" w:hAnsi="Times New Roman"/>
                <w:sz w:val="18"/>
                <w:szCs w:val="18"/>
                <w:lang w:val="en-PH"/>
              </w:rPr>
              <w:t>{Column4}</w:t>
            </w:r>
          </w:p>
          <w:p w14:paraId="7A83F85C" w14:textId="77777777" w:rsidR="00417C41" w:rsidRPr="00417C41" w:rsidRDefault="00417C41" w:rsidP="00417C41">
            <w:pPr>
              <w:jc w:val="both"/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</w:pPr>
            <w:r w:rsidRPr="00417C41"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  <w:t>{/</w:t>
            </w:r>
            <w:proofErr w:type="spellStart"/>
            <w:r w:rsidRPr="00417C41"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  <w:t>communityOutreach</w:t>
            </w:r>
            <w:proofErr w:type="spellEnd"/>
            <w:r w:rsidRPr="00417C41"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  <w:t>}</w:t>
            </w:r>
          </w:p>
          <w:p w14:paraId="561F2CEB" w14:textId="77777777" w:rsidR="00972604" w:rsidRPr="00972604" w:rsidRDefault="00972604" w:rsidP="004F1AD3">
            <w:pPr>
              <w:jc w:val="center"/>
              <w:rPr>
                <w:rFonts w:ascii="Times New Roman" w:hAnsi="Times New Roman"/>
              </w:rPr>
            </w:pPr>
          </w:p>
        </w:tc>
      </w:tr>
    </w:tbl>
    <w:p w14:paraId="15D84D57" w14:textId="77777777" w:rsidR="00972604" w:rsidRDefault="00972604" w:rsidP="00972604">
      <w:pPr>
        <w:pStyle w:val="BodyText"/>
        <w:ind w:left="720"/>
        <w:rPr>
          <w:b/>
          <w:bCs/>
          <w:i w:val="0"/>
          <w:iCs w:val="0"/>
          <w:sz w:val="20"/>
        </w:rPr>
      </w:pPr>
    </w:p>
    <w:p w14:paraId="261BCC90" w14:textId="77777777" w:rsidR="00972604" w:rsidRPr="00972604" w:rsidRDefault="00972604" w:rsidP="00175AEF">
      <w:pPr>
        <w:pStyle w:val="BodyText"/>
        <w:numPr>
          <w:ilvl w:val="0"/>
          <w:numId w:val="34"/>
        </w:numPr>
        <w:ind w:left="360"/>
        <w:rPr>
          <w:b/>
          <w:bCs/>
          <w:i w:val="0"/>
          <w:iCs w:val="0"/>
          <w:sz w:val="20"/>
        </w:rPr>
      </w:pPr>
      <w:r w:rsidRPr="00972604">
        <w:rPr>
          <w:b/>
          <w:bCs/>
          <w:i w:val="0"/>
          <w:iCs w:val="0"/>
          <w:sz w:val="20"/>
        </w:rPr>
        <w:t xml:space="preserve">Involvement in Outside Community </w:t>
      </w:r>
      <w:r w:rsidR="00AF6917">
        <w:rPr>
          <w:b/>
          <w:bCs/>
          <w:i w:val="0"/>
          <w:iCs w:val="0"/>
          <w:sz w:val="20"/>
        </w:rPr>
        <w:t xml:space="preserve">Outreach Activities </w:t>
      </w:r>
      <w:r w:rsidRPr="00972604">
        <w:rPr>
          <w:b/>
          <w:bCs/>
          <w:i w:val="0"/>
          <w:iCs w:val="0"/>
          <w:sz w:val="20"/>
        </w:rPr>
        <w:t xml:space="preserve"> </w:t>
      </w:r>
    </w:p>
    <w:p w14:paraId="13836E82" w14:textId="77777777" w:rsidR="00972604" w:rsidRPr="00972604" w:rsidRDefault="00972604" w:rsidP="00972604">
      <w:pPr>
        <w:pStyle w:val="BodyText"/>
        <w:ind w:left="720"/>
        <w:rPr>
          <w:b/>
          <w:bCs/>
          <w:sz w:val="20"/>
        </w:rPr>
      </w:pPr>
    </w:p>
    <w:tbl>
      <w:tblPr>
        <w:tblW w:w="99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61"/>
        <w:gridCol w:w="1661"/>
        <w:gridCol w:w="1660"/>
        <w:gridCol w:w="1660"/>
        <w:gridCol w:w="1660"/>
        <w:gridCol w:w="1660"/>
      </w:tblGrid>
      <w:tr w:rsidR="00972604" w:rsidRPr="00175AEF" w14:paraId="08D3FEB6" w14:textId="77777777" w:rsidTr="00DA08F4">
        <w:trPr>
          <w:trHeight w:val="558"/>
        </w:trPr>
        <w:tc>
          <w:tcPr>
            <w:tcW w:w="1658" w:type="dxa"/>
            <w:vAlign w:val="center"/>
          </w:tcPr>
          <w:p w14:paraId="34331B90" w14:textId="77777777" w:rsidR="00972604" w:rsidRPr="00175AEF" w:rsidRDefault="00972604" w:rsidP="00175AEF">
            <w:pPr>
              <w:jc w:val="center"/>
              <w:rPr>
                <w:rFonts w:ascii="Times New Roman" w:hAnsi="Times New Roman"/>
                <w:sz w:val="20"/>
              </w:rPr>
            </w:pPr>
            <w:r w:rsidRPr="00175AEF">
              <w:rPr>
                <w:rFonts w:ascii="Times New Roman" w:hAnsi="Times New Roman"/>
                <w:sz w:val="20"/>
              </w:rPr>
              <w:t>Program/Projects</w:t>
            </w:r>
          </w:p>
        </w:tc>
        <w:tc>
          <w:tcPr>
            <w:tcW w:w="1658" w:type="dxa"/>
            <w:vAlign w:val="center"/>
          </w:tcPr>
          <w:p w14:paraId="27B52ED8" w14:textId="77777777" w:rsidR="00972604" w:rsidRPr="00175AEF" w:rsidRDefault="00175AEF" w:rsidP="00175AEF">
            <w:pPr>
              <w:jc w:val="center"/>
              <w:rPr>
                <w:rFonts w:ascii="Times New Roman" w:hAnsi="Times New Roman"/>
                <w:sz w:val="20"/>
              </w:rPr>
            </w:pPr>
            <w:r w:rsidRPr="00175AEF">
              <w:rPr>
                <w:rFonts w:ascii="Times New Roman" w:hAnsi="Times New Roman"/>
                <w:sz w:val="20"/>
              </w:rPr>
              <w:t xml:space="preserve">Nature of </w:t>
            </w:r>
            <w:r w:rsidR="00972604" w:rsidRPr="00175AEF">
              <w:rPr>
                <w:rFonts w:ascii="Times New Roman" w:hAnsi="Times New Roman"/>
                <w:sz w:val="20"/>
              </w:rPr>
              <w:t>Participation</w:t>
            </w:r>
          </w:p>
        </w:tc>
        <w:tc>
          <w:tcPr>
            <w:tcW w:w="1658" w:type="dxa"/>
            <w:vAlign w:val="center"/>
          </w:tcPr>
          <w:p w14:paraId="6CD2CB8A" w14:textId="77777777" w:rsidR="00972604" w:rsidRPr="00175AEF" w:rsidRDefault="00972604" w:rsidP="00175AEF">
            <w:pPr>
              <w:jc w:val="center"/>
              <w:rPr>
                <w:rFonts w:ascii="Times New Roman" w:hAnsi="Times New Roman"/>
                <w:sz w:val="20"/>
              </w:rPr>
            </w:pPr>
            <w:r w:rsidRPr="00175AEF">
              <w:rPr>
                <w:rFonts w:ascii="Times New Roman" w:hAnsi="Times New Roman"/>
                <w:sz w:val="20"/>
              </w:rPr>
              <w:t>Duration</w:t>
            </w:r>
          </w:p>
        </w:tc>
        <w:tc>
          <w:tcPr>
            <w:tcW w:w="1658" w:type="dxa"/>
            <w:vAlign w:val="center"/>
          </w:tcPr>
          <w:p w14:paraId="6DD75A60" w14:textId="77777777" w:rsidR="00972604" w:rsidRPr="00175AEF" w:rsidRDefault="00175AEF" w:rsidP="00175AEF">
            <w:pPr>
              <w:jc w:val="center"/>
              <w:rPr>
                <w:rFonts w:ascii="Times New Roman" w:hAnsi="Times New Roman"/>
                <w:sz w:val="20"/>
              </w:rPr>
            </w:pPr>
            <w:r w:rsidRPr="00175AEF">
              <w:rPr>
                <w:rFonts w:ascii="Times New Roman" w:hAnsi="Times New Roman"/>
                <w:sz w:val="20"/>
              </w:rPr>
              <w:t>Beneficiaries</w:t>
            </w:r>
          </w:p>
        </w:tc>
        <w:tc>
          <w:tcPr>
            <w:tcW w:w="1658" w:type="dxa"/>
            <w:vAlign w:val="center"/>
          </w:tcPr>
          <w:p w14:paraId="79B30EC8" w14:textId="77777777" w:rsidR="00972604" w:rsidRPr="00175AEF" w:rsidRDefault="00972604" w:rsidP="00175AE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75AEF">
              <w:rPr>
                <w:rFonts w:ascii="Times New Roman" w:hAnsi="Times New Roman"/>
                <w:sz w:val="20"/>
                <w:szCs w:val="20"/>
              </w:rPr>
              <w:t>Date</w:t>
            </w:r>
          </w:p>
        </w:tc>
        <w:tc>
          <w:tcPr>
            <w:tcW w:w="1658" w:type="dxa"/>
            <w:vAlign w:val="center"/>
          </w:tcPr>
          <w:p w14:paraId="654AFCE0" w14:textId="77777777" w:rsidR="00972604" w:rsidRPr="00175AEF" w:rsidRDefault="00972604" w:rsidP="00175AE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75AEF">
              <w:rPr>
                <w:rFonts w:ascii="Times New Roman" w:hAnsi="Times New Roman"/>
                <w:sz w:val="20"/>
                <w:szCs w:val="20"/>
              </w:rPr>
              <w:t>Venue</w:t>
            </w:r>
          </w:p>
        </w:tc>
      </w:tr>
      <w:tr w:rsidR="00972604" w:rsidRPr="00972604" w14:paraId="735B49AA" w14:textId="77777777" w:rsidTr="00DA08F4">
        <w:trPr>
          <w:trHeight w:val="1440"/>
        </w:trPr>
        <w:tc>
          <w:tcPr>
            <w:tcW w:w="1658" w:type="dxa"/>
          </w:tcPr>
          <w:p w14:paraId="33DBE9A5" w14:textId="4BEB7192" w:rsidR="00417C41" w:rsidRPr="00417C41" w:rsidRDefault="00417C41" w:rsidP="00417C41">
            <w:pPr>
              <w:jc w:val="both"/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</w:pPr>
            <w:r w:rsidRPr="00417C41"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  <w:t>{#externalOutreach}</w:t>
            </w:r>
          </w:p>
          <w:p w14:paraId="169F1B1D" w14:textId="338A5134" w:rsidR="00417C41" w:rsidRPr="00417C41" w:rsidRDefault="00417C41" w:rsidP="00417C41">
            <w:pPr>
              <w:rPr>
                <w:rFonts w:ascii="Times New Roman" w:hAnsi="Times New Roman"/>
                <w:sz w:val="18"/>
                <w:szCs w:val="18"/>
                <w:lang w:val="en-PH"/>
              </w:rPr>
            </w:pPr>
            <w:r w:rsidRPr="00417C41">
              <w:rPr>
                <w:rFonts w:ascii="Times New Roman" w:hAnsi="Times New Roman"/>
                <w:sz w:val="18"/>
                <w:szCs w:val="18"/>
                <w:lang w:val="en-PH"/>
              </w:rPr>
              <w:t>{Column</w:t>
            </w:r>
            <w:r>
              <w:rPr>
                <w:rFonts w:ascii="Times New Roman" w:hAnsi="Times New Roman"/>
                <w:sz w:val="18"/>
                <w:szCs w:val="18"/>
                <w:lang w:val="en-PH"/>
              </w:rPr>
              <w:t>1</w:t>
            </w:r>
            <w:r w:rsidRPr="00417C41">
              <w:rPr>
                <w:rFonts w:ascii="Times New Roman" w:hAnsi="Times New Roman"/>
                <w:sz w:val="18"/>
                <w:szCs w:val="18"/>
                <w:lang w:val="en-PH"/>
              </w:rPr>
              <w:t>}</w:t>
            </w:r>
          </w:p>
          <w:p w14:paraId="70DFD58A" w14:textId="13360483" w:rsidR="00417C41" w:rsidRPr="00417C41" w:rsidRDefault="00417C41" w:rsidP="00417C41">
            <w:pPr>
              <w:jc w:val="both"/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</w:pPr>
            <w:r w:rsidRPr="00417C41"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  <w:t>{/</w:t>
            </w:r>
            <w:proofErr w:type="spellStart"/>
            <w:r w:rsidRPr="00417C41"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  <w:t>externalOutreach</w:t>
            </w:r>
            <w:proofErr w:type="spellEnd"/>
            <w:r w:rsidRPr="00417C41"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  <w:t>}</w:t>
            </w:r>
          </w:p>
          <w:p w14:paraId="47DF3DB8" w14:textId="77777777" w:rsidR="00972604" w:rsidRPr="00972604" w:rsidRDefault="00972604" w:rsidP="004F1AD3">
            <w:pPr>
              <w:jc w:val="center"/>
              <w:rPr>
                <w:rFonts w:ascii="Times New Roman" w:hAnsi="Times New Roman"/>
                <w:i/>
              </w:rPr>
            </w:pPr>
          </w:p>
          <w:p w14:paraId="5A4F9F1F" w14:textId="77777777" w:rsidR="00972604" w:rsidRPr="00972604" w:rsidRDefault="00093A71" w:rsidP="00AD5667">
            <w:pPr>
              <w:rPr>
                <w:rFonts w:ascii="Times New Roman" w:hAnsi="Times New Roman"/>
                <w:i/>
              </w:rPr>
            </w:pPr>
            <w:r w:rsidRPr="00093A71">
              <w:rPr>
                <w:rFonts w:ascii="Times New Roman" w:hAnsi="Times New Roman"/>
              </w:rPr>
              <w:t xml:space="preserve">                </w:t>
            </w:r>
          </w:p>
        </w:tc>
        <w:tc>
          <w:tcPr>
            <w:tcW w:w="1658" w:type="dxa"/>
          </w:tcPr>
          <w:p w14:paraId="4E809321" w14:textId="77777777" w:rsidR="00417C41" w:rsidRPr="00417C41" w:rsidRDefault="00417C41" w:rsidP="00417C41">
            <w:pPr>
              <w:jc w:val="both"/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</w:pPr>
            <w:r w:rsidRPr="00417C41"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  <w:t>{#externalOutreach}</w:t>
            </w:r>
          </w:p>
          <w:p w14:paraId="359929C3" w14:textId="578AF134" w:rsidR="00417C41" w:rsidRPr="00417C41" w:rsidRDefault="00417C41" w:rsidP="00417C41">
            <w:pPr>
              <w:rPr>
                <w:rFonts w:ascii="Times New Roman" w:hAnsi="Times New Roman"/>
                <w:sz w:val="18"/>
                <w:szCs w:val="18"/>
                <w:lang w:val="en-PH"/>
              </w:rPr>
            </w:pPr>
            <w:r w:rsidRPr="00417C41">
              <w:rPr>
                <w:rFonts w:ascii="Times New Roman" w:hAnsi="Times New Roman"/>
                <w:sz w:val="18"/>
                <w:szCs w:val="18"/>
                <w:lang w:val="en-PH"/>
              </w:rPr>
              <w:t>{Column</w:t>
            </w:r>
            <w:r>
              <w:rPr>
                <w:rFonts w:ascii="Times New Roman" w:hAnsi="Times New Roman"/>
                <w:sz w:val="18"/>
                <w:szCs w:val="18"/>
                <w:lang w:val="en-PH"/>
              </w:rPr>
              <w:t>2</w:t>
            </w:r>
            <w:r w:rsidRPr="00417C41">
              <w:rPr>
                <w:rFonts w:ascii="Times New Roman" w:hAnsi="Times New Roman"/>
                <w:sz w:val="18"/>
                <w:szCs w:val="18"/>
                <w:lang w:val="en-PH"/>
              </w:rPr>
              <w:t>}</w:t>
            </w:r>
          </w:p>
          <w:p w14:paraId="4FE3F056" w14:textId="77777777" w:rsidR="00417C41" w:rsidRPr="00417C41" w:rsidRDefault="00417C41" w:rsidP="00417C41">
            <w:pPr>
              <w:jc w:val="both"/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</w:pPr>
            <w:r w:rsidRPr="00417C41"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  <w:t>{/</w:t>
            </w:r>
            <w:proofErr w:type="spellStart"/>
            <w:r w:rsidRPr="00417C41"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  <w:t>externalOutreach</w:t>
            </w:r>
            <w:proofErr w:type="spellEnd"/>
            <w:r w:rsidRPr="00417C41"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  <w:t>}</w:t>
            </w:r>
          </w:p>
          <w:p w14:paraId="3B985BF4" w14:textId="77777777" w:rsidR="00972604" w:rsidRPr="00972604" w:rsidRDefault="00972604" w:rsidP="004F1AD3">
            <w:pPr>
              <w:jc w:val="center"/>
              <w:rPr>
                <w:rFonts w:ascii="Times New Roman" w:hAnsi="Times New Roman"/>
                <w:i/>
              </w:rPr>
            </w:pPr>
          </w:p>
        </w:tc>
        <w:tc>
          <w:tcPr>
            <w:tcW w:w="1658" w:type="dxa"/>
          </w:tcPr>
          <w:p w14:paraId="08544E35" w14:textId="77777777" w:rsidR="00417C41" w:rsidRPr="00417C41" w:rsidRDefault="00417C41" w:rsidP="00417C41">
            <w:pPr>
              <w:jc w:val="both"/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</w:pPr>
            <w:r w:rsidRPr="00417C41"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  <w:t>{#externalOutreach}</w:t>
            </w:r>
          </w:p>
          <w:p w14:paraId="2548F377" w14:textId="40B2D596" w:rsidR="00417C41" w:rsidRPr="00417C41" w:rsidRDefault="00417C41" w:rsidP="00417C41">
            <w:pPr>
              <w:rPr>
                <w:rFonts w:ascii="Times New Roman" w:hAnsi="Times New Roman"/>
                <w:sz w:val="18"/>
                <w:szCs w:val="18"/>
                <w:lang w:val="en-PH"/>
              </w:rPr>
            </w:pPr>
            <w:r w:rsidRPr="00417C41">
              <w:rPr>
                <w:rFonts w:ascii="Times New Roman" w:hAnsi="Times New Roman"/>
                <w:sz w:val="18"/>
                <w:szCs w:val="18"/>
                <w:lang w:val="en-PH"/>
              </w:rPr>
              <w:t>{Column</w:t>
            </w:r>
            <w:r>
              <w:rPr>
                <w:rFonts w:ascii="Times New Roman" w:hAnsi="Times New Roman"/>
                <w:sz w:val="18"/>
                <w:szCs w:val="18"/>
                <w:lang w:val="en-PH"/>
              </w:rPr>
              <w:t>3</w:t>
            </w:r>
            <w:r w:rsidRPr="00417C41">
              <w:rPr>
                <w:rFonts w:ascii="Times New Roman" w:hAnsi="Times New Roman"/>
                <w:sz w:val="18"/>
                <w:szCs w:val="18"/>
                <w:lang w:val="en-PH"/>
              </w:rPr>
              <w:t>}</w:t>
            </w:r>
          </w:p>
          <w:p w14:paraId="7AB0D626" w14:textId="77777777" w:rsidR="00417C41" w:rsidRPr="00417C41" w:rsidRDefault="00417C41" w:rsidP="00417C41">
            <w:pPr>
              <w:jc w:val="both"/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</w:pPr>
            <w:r w:rsidRPr="00417C41"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  <w:t>{/</w:t>
            </w:r>
            <w:proofErr w:type="spellStart"/>
            <w:r w:rsidRPr="00417C41"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  <w:t>externalOutreach</w:t>
            </w:r>
            <w:proofErr w:type="spellEnd"/>
            <w:r w:rsidRPr="00417C41"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  <w:t>}</w:t>
            </w:r>
          </w:p>
          <w:p w14:paraId="5F0C6480" w14:textId="77777777" w:rsidR="00972604" w:rsidRPr="00972604" w:rsidRDefault="00972604" w:rsidP="00417C41">
            <w:pPr>
              <w:rPr>
                <w:rFonts w:ascii="Times New Roman" w:hAnsi="Times New Roman"/>
                <w:i/>
              </w:rPr>
            </w:pPr>
          </w:p>
        </w:tc>
        <w:tc>
          <w:tcPr>
            <w:tcW w:w="1658" w:type="dxa"/>
          </w:tcPr>
          <w:p w14:paraId="27B8A3A6" w14:textId="77777777" w:rsidR="00417C41" w:rsidRPr="00417C41" w:rsidRDefault="00417C41" w:rsidP="00417C41">
            <w:pPr>
              <w:jc w:val="both"/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</w:pPr>
            <w:r w:rsidRPr="00417C41"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  <w:t>{#externalOutreach}</w:t>
            </w:r>
          </w:p>
          <w:p w14:paraId="716AEE12" w14:textId="0FF1E0E2" w:rsidR="00417C41" w:rsidRPr="00417C41" w:rsidRDefault="00417C41" w:rsidP="00417C41">
            <w:pPr>
              <w:rPr>
                <w:rFonts w:ascii="Times New Roman" w:hAnsi="Times New Roman"/>
                <w:sz w:val="18"/>
                <w:szCs w:val="18"/>
                <w:lang w:val="en-PH"/>
              </w:rPr>
            </w:pPr>
            <w:r w:rsidRPr="00417C41">
              <w:rPr>
                <w:rFonts w:ascii="Times New Roman" w:hAnsi="Times New Roman"/>
                <w:sz w:val="18"/>
                <w:szCs w:val="18"/>
                <w:lang w:val="en-PH"/>
              </w:rPr>
              <w:t>{Column</w:t>
            </w:r>
            <w:r>
              <w:rPr>
                <w:rFonts w:ascii="Times New Roman" w:hAnsi="Times New Roman"/>
                <w:sz w:val="18"/>
                <w:szCs w:val="18"/>
                <w:lang w:val="en-PH"/>
              </w:rPr>
              <w:t>4</w:t>
            </w:r>
            <w:r w:rsidRPr="00417C41">
              <w:rPr>
                <w:rFonts w:ascii="Times New Roman" w:hAnsi="Times New Roman"/>
                <w:sz w:val="18"/>
                <w:szCs w:val="18"/>
                <w:lang w:val="en-PH"/>
              </w:rPr>
              <w:t>}</w:t>
            </w:r>
          </w:p>
          <w:p w14:paraId="2E3C0F6B" w14:textId="77777777" w:rsidR="00417C41" w:rsidRPr="00417C41" w:rsidRDefault="00417C41" w:rsidP="00417C41">
            <w:pPr>
              <w:jc w:val="both"/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</w:pPr>
            <w:r w:rsidRPr="00417C41"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  <w:t>{/</w:t>
            </w:r>
            <w:proofErr w:type="spellStart"/>
            <w:r w:rsidRPr="00417C41"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  <w:t>externalOutreach</w:t>
            </w:r>
            <w:proofErr w:type="spellEnd"/>
            <w:r w:rsidRPr="00417C41"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  <w:t>}</w:t>
            </w:r>
          </w:p>
          <w:p w14:paraId="79785990" w14:textId="77777777" w:rsidR="00972604" w:rsidRPr="00972604" w:rsidRDefault="00972604" w:rsidP="00417C41">
            <w:pPr>
              <w:rPr>
                <w:rFonts w:ascii="Times New Roman" w:hAnsi="Times New Roman"/>
                <w:i/>
              </w:rPr>
            </w:pPr>
          </w:p>
        </w:tc>
        <w:tc>
          <w:tcPr>
            <w:tcW w:w="1658" w:type="dxa"/>
          </w:tcPr>
          <w:p w14:paraId="4D4CFCAB" w14:textId="77777777" w:rsidR="00417C41" w:rsidRPr="00417C41" w:rsidRDefault="00417C41" w:rsidP="00417C41">
            <w:pPr>
              <w:jc w:val="both"/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</w:pPr>
            <w:r w:rsidRPr="00417C41"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  <w:t>{#externalOutreach}</w:t>
            </w:r>
          </w:p>
          <w:p w14:paraId="1D85F94D" w14:textId="62D49723" w:rsidR="00417C41" w:rsidRPr="00417C41" w:rsidRDefault="00417C41" w:rsidP="00417C41">
            <w:pPr>
              <w:rPr>
                <w:rFonts w:ascii="Times New Roman" w:hAnsi="Times New Roman"/>
                <w:sz w:val="18"/>
                <w:szCs w:val="18"/>
                <w:lang w:val="en-PH"/>
              </w:rPr>
            </w:pPr>
            <w:r w:rsidRPr="00417C41">
              <w:rPr>
                <w:rFonts w:ascii="Times New Roman" w:hAnsi="Times New Roman"/>
                <w:sz w:val="18"/>
                <w:szCs w:val="18"/>
                <w:lang w:val="en-PH"/>
              </w:rPr>
              <w:t>{Column</w:t>
            </w:r>
            <w:r>
              <w:rPr>
                <w:rFonts w:ascii="Times New Roman" w:hAnsi="Times New Roman"/>
                <w:sz w:val="18"/>
                <w:szCs w:val="18"/>
                <w:lang w:val="en-PH"/>
              </w:rPr>
              <w:t>5</w:t>
            </w:r>
            <w:r w:rsidRPr="00417C41">
              <w:rPr>
                <w:rFonts w:ascii="Times New Roman" w:hAnsi="Times New Roman"/>
                <w:sz w:val="18"/>
                <w:szCs w:val="18"/>
                <w:lang w:val="en-PH"/>
              </w:rPr>
              <w:t>}</w:t>
            </w:r>
          </w:p>
          <w:p w14:paraId="37B9B5E5" w14:textId="77777777" w:rsidR="00417C41" w:rsidRPr="00417C41" w:rsidRDefault="00417C41" w:rsidP="00417C41">
            <w:pPr>
              <w:jc w:val="both"/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</w:pPr>
            <w:r w:rsidRPr="00417C41"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  <w:t>{/</w:t>
            </w:r>
            <w:proofErr w:type="spellStart"/>
            <w:r w:rsidRPr="00417C41"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  <w:t>externalOutreach</w:t>
            </w:r>
            <w:proofErr w:type="spellEnd"/>
            <w:r w:rsidRPr="00417C41"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  <w:t>}</w:t>
            </w:r>
          </w:p>
          <w:p w14:paraId="1910EC11" w14:textId="77777777" w:rsidR="00972604" w:rsidRPr="00972604" w:rsidRDefault="00972604" w:rsidP="004F1AD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58" w:type="dxa"/>
          </w:tcPr>
          <w:p w14:paraId="10B6F92D" w14:textId="77777777" w:rsidR="00417C41" w:rsidRPr="00417C41" w:rsidRDefault="00417C41" w:rsidP="00417C41">
            <w:pPr>
              <w:jc w:val="both"/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</w:pPr>
            <w:r w:rsidRPr="00417C41"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  <w:t>{#externalOutreach}</w:t>
            </w:r>
          </w:p>
          <w:p w14:paraId="5681F68F" w14:textId="5B8E604D" w:rsidR="00417C41" w:rsidRPr="00417C41" w:rsidRDefault="00417C41" w:rsidP="00417C41">
            <w:pPr>
              <w:rPr>
                <w:rFonts w:ascii="Times New Roman" w:hAnsi="Times New Roman"/>
                <w:sz w:val="18"/>
                <w:szCs w:val="18"/>
                <w:lang w:val="en-PH"/>
              </w:rPr>
            </w:pPr>
            <w:r w:rsidRPr="00417C41">
              <w:rPr>
                <w:rFonts w:ascii="Times New Roman" w:hAnsi="Times New Roman"/>
                <w:sz w:val="18"/>
                <w:szCs w:val="18"/>
                <w:lang w:val="en-PH"/>
              </w:rPr>
              <w:t>{Column</w:t>
            </w:r>
            <w:r>
              <w:rPr>
                <w:rFonts w:ascii="Times New Roman" w:hAnsi="Times New Roman"/>
                <w:sz w:val="18"/>
                <w:szCs w:val="18"/>
                <w:lang w:val="en-PH"/>
              </w:rPr>
              <w:t>6</w:t>
            </w:r>
            <w:r w:rsidRPr="00417C41">
              <w:rPr>
                <w:rFonts w:ascii="Times New Roman" w:hAnsi="Times New Roman"/>
                <w:sz w:val="18"/>
                <w:szCs w:val="18"/>
                <w:lang w:val="en-PH"/>
              </w:rPr>
              <w:t>}</w:t>
            </w:r>
          </w:p>
          <w:p w14:paraId="52DCA32A" w14:textId="77777777" w:rsidR="00417C41" w:rsidRPr="00417C41" w:rsidRDefault="00417C41" w:rsidP="00417C41">
            <w:pPr>
              <w:jc w:val="both"/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</w:pPr>
            <w:r w:rsidRPr="00417C41"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  <w:t>{/</w:t>
            </w:r>
            <w:proofErr w:type="spellStart"/>
            <w:r w:rsidRPr="00417C41"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  <w:t>externalOutreach</w:t>
            </w:r>
            <w:proofErr w:type="spellEnd"/>
            <w:r w:rsidRPr="00417C41"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  <w:t>}</w:t>
            </w:r>
          </w:p>
          <w:p w14:paraId="393CFA4E" w14:textId="77777777" w:rsidR="00972604" w:rsidRPr="00972604" w:rsidRDefault="00972604" w:rsidP="00417C41">
            <w:pPr>
              <w:rPr>
                <w:rFonts w:ascii="Times New Roman" w:hAnsi="Times New Roman"/>
              </w:rPr>
            </w:pPr>
          </w:p>
        </w:tc>
      </w:tr>
    </w:tbl>
    <w:p w14:paraId="1025FBF7" w14:textId="77777777" w:rsidR="004B5DEB" w:rsidRDefault="004B5DEB" w:rsidP="00972604">
      <w:pPr>
        <w:tabs>
          <w:tab w:val="left" w:pos="3525"/>
        </w:tabs>
        <w:rPr>
          <w:rFonts w:ascii="Times New Roman" w:hAnsi="Times New Roman"/>
        </w:rPr>
      </w:pPr>
    </w:p>
    <w:p w14:paraId="1C3FFA4A" w14:textId="77777777" w:rsidR="004B5DEB" w:rsidRPr="00972604" w:rsidRDefault="004B5DEB" w:rsidP="00972604">
      <w:pPr>
        <w:tabs>
          <w:tab w:val="left" w:pos="3525"/>
        </w:tabs>
        <w:rPr>
          <w:rFonts w:ascii="Times New Roman" w:hAnsi="Times New Roman"/>
        </w:rPr>
      </w:pPr>
    </w:p>
    <w:p w14:paraId="5D71AE44" w14:textId="0CF37431" w:rsidR="00050A8F" w:rsidRDefault="00455A74" w:rsidP="00050A8F">
      <w:pPr>
        <w:pStyle w:val="Footer"/>
        <w:tabs>
          <w:tab w:val="left" w:pos="3525"/>
        </w:tabs>
        <w:rPr>
          <w:rFonts w:ascii="Times New Roman" w:hAnsi="Times New Roman"/>
          <w:i/>
          <w:sz w:val="20"/>
          <w:szCs w:val="20"/>
        </w:rPr>
      </w:pPr>
      <w:r w:rsidRPr="00972604"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BBFBF9D" wp14:editId="20A8F609">
                <wp:simplePos x="0" y="0"/>
                <wp:positionH relativeFrom="column">
                  <wp:posOffset>-1270</wp:posOffset>
                </wp:positionH>
                <wp:positionV relativeFrom="paragraph">
                  <wp:posOffset>25400</wp:posOffset>
                </wp:positionV>
                <wp:extent cx="2640330" cy="256540"/>
                <wp:effectExtent l="17780" t="13970" r="18415" b="15240"/>
                <wp:wrapNone/>
                <wp:docPr id="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0330" cy="2565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33333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FECEF86" w14:textId="6EDBCFBD" w:rsidR="00972604" w:rsidRPr="00E55A03" w:rsidRDefault="007A3236" w:rsidP="0097260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2"/>
                              </w:rPr>
                              <w:t>G</w:t>
                            </w:r>
                            <w:r w:rsidR="00972604" w:rsidRPr="00E55A03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2"/>
                              </w:rPr>
                              <w:t xml:space="preserve">. COLLABORATION &amp; TEAMWORK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BFBF9D" id="Text Box 11" o:spid="_x0000_s1033" type="#_x0000_t202" style="position:absolute;margin-left:-.1pt;margin-top:2pt;width:207.9pt;height:20.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" filled="f" fillcolor="#333" strokeweight="1.5pt">
                <v:textbox>
                  <w:txbxContent>
                    <w:p w14:paraId="1FECEF86" w14:textId="6EDBCFBD" w:rsidR="00972604" w:rsidRPr="00E55A03" w:rsidRDefault="007A3236" w:rsidP="00972604">
                      <w:pPr>
                        <w:rPr>
                          <w:rFonts w:ascii="Arial" w:hAnsi="Arial" w:cs="Arial"/>
                          <w:b/>
                          <w:bCs/>
                          <w:color w:val="000000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22"/>
                        </w:rPr>
                        <w:t>G</w:t>
                      </w:r>
                      <w:r w:rsidR="00972604" w:rsidRPr="00E55A03">
                        <w:rPr>
                          <w:rFonts w:ascii="Arial" w:hAnsi="Arial" w:cs="Arial"/>
                          <w:b/>
                          <w:bCs/>
                          <w:color w:val="000000"/>
                          <w:sz w:val="22"/>
                        </w:rPr>
                        <w:t xml:space="preserve">. COLLABORATION &amp; TEAMWORK  </w:t>
                      </w:r>
                    </w:p>
                  </w:txbxContent>
                </v:textbox>
              </v:shape>
            </w:pict>
          </mc:Fallback>
        </mc:AlternateContent>
      </w:r>
    </w:p>
    <w:p w14:paraId="6D37482F" w14:textId="77777777" w:rsidR="00050A8F" w:rsidRDefault="00050A8F" w:rsidP="00050A8F">
      <w:pPr>
        <w:pStyle w:val="Footer"/>
        <w:tabs>
          <w:tab w:val="left" w:pos="3525"/>
        </w:tabs>
        <w:rPr>
          <w:rFonts w:ascii="Times New Roman" w:hAnsi="Times New Roman"/>
          <w:i/>
          <w:sz w:val="20"/>
          <w:szCs w:val="20"/>
        </w:rPr>
      </w:pPr>
    </w:p>
    <w:p w14:paraId="7CD918F9" w14:textId="77777777" w:rsidR="00050A8F" w:rsidRDefault="00050A8F" w:rsidP="00050A8F">
      <w:pPr>
        <w:pStyle w:val="Footer"/>
        <w:tabs>
          <w:tab w:val="left" w:pos="3525"/>
        </w:tabs>
        <w:rPr>
          <w:rFonts w:ascii="Times New Roman" w:hAnsi="Times New Roman"/>
          <w:i/>
          <w:sz w:val="20"/>
          <w:szCs w:val="20"/>
        </w:rPr>
      </w:pPr>
    </w:p>
    <w:p w14:paraId="2FA009DC" w14:textId="77777777" w:rsidR="00972604" w:rsidRDefault="00972604" w:rsidP="00096AB6">
      <w:pPr>
        <w:pStyle w:val="Footer"/>
        <w:tabs>
          <w:tab w:val="left" w:pos="3525"/>
        </w:tabs>
        <w:jc w:val="both"/>
        <w:rPr>
          <w:rFonts w:ascii="Times New Roman" w:hAnsi="Times New Roman"/>
          <w:b/>
          <w:color w:val="000000"/>
          <w:sz w:val="20"/>
          <w:szCs w:val="20"/>
          <w:lang w:val="en-PH"/>
        </w:rPr>
      </w:pPr>
      <w:r w:rsidRPr="00096AB6">
        <w:rPr>
          <w:rFonts w:ascii="Times New Roman" w:hAnsi="Times New Roman"/>
          <w:sz w:val="20"/>
          <w:szCs w:val="20"/>
        </w:rPr>
        <w:t xml:space="preserve">Indicate membership and involvement in committees, teams, projects or any collaborative involvement that you have had </w:t>
      </w:r>
      <w:r w:rsidR="00050A8F" w:rsidRPr="00096AB6">
        <w:rPr>
          <w:rFonts w:ascii="Times New Roman" w:hAnsi="Times New Roman"/>
          <w:sz w:val="20"/>
          <w:szCs w:val="20"/>
        </w:rPr>
        <w:t>in the past three</w:t>
      </w:r>
      <w:r w:rsidRPr="00096AB6">
        <w:rPr>
          <w:rFonts w:ascii="Times New Roman" w:hAnsi="Times New Roman"/>
          <w:sz w:val="20"/>
          <w:szCs w:val="20"/>
        </w:rPr>
        <w:t xml:space="preserve"> academic year</w:t>
      </w:r>
      <w:r w:rsidR="00050A8F" w:rsidRPr="00096AB6">
        <w:rPr>
          <w:rFonts w:ascii="Times New Roman" w:hAnsi="Times New Roman"/>
          <w:sz w:val="20"/>
          <w:szCs w:val="20"/>
        </w:rPr>
        <w:t>s</w:t>
      </w:r>
      <w:r w:rsidRPr="00096AB6">
        <w:rPr>
          <w:rFonts w:ascii="Times New Roman" w:hAnsi="Times New Roman"/>
          <w:sz w:val="20"/>
          <w:szCs w:val="20"/>
        </w:rPr>
        <w:t xml:space="preserve">.  Include also your attendance in official </w:t>
      </w:r>
      <w:r w:rsidR="00B15EFE">
        <w:rPr>
          <w:rFonts w:ascii="Times New Roman" w:hAnsi="Times New Roman"/>
          <w:sz w:val="20"/>
          <w:szCs w:val="20"/>
        </w:rPr>
        <w:t>school</w:t>
      </w:r>
      <w:r w:rsidRPr="00096AB6">
        <w:rPr>
          <w:rFonts w:ascii="Times New Roman" w:hAnsi="Times New Roman"/>
          <w:sz w:val="20"/>
          <w:szCs w:val="20"/>
        </w:rPr>
        <w:t xml:space="preserve"> functions and college meetings. </w:t>
      </w:r>
      <w:r w:rsidR="00096AB6" w:rsidRPr="00096AB6">
        <w:rPr>
          <w:rFonts w:ascii="Times New Roman" w:hAnsi="Times New Roman"/>
          <w:color w:val="000000"/>
          <w:sz w:val="20"/>
          <w:szCs w:val="20"/>
        </w:rPr>
        <w:t>(B</w:t>
      </w:r>
      <w:r w:rsidRPr="00096AB6">
        <w:rPr>
          <w:rFonts w:ascii="Times New Roman" w:hAnsi="Times New Roman"/>
          <w:color w:val="000000"/>
          <w:sz w:val="20"/>
          <w:szCs w:val="20"/>
        </w:rPr>
        <w:t xml:space="preserve">egin with the most recent) </w:t>
      </w:r>
      <w:r w:rsidRPr="00096AB6">
        <w:rPr>
          <w:rFonts w:ascii="Times New Roman" w:hAnsi="Times New Roman"/>
          <w:b/>
          <w:color w:val="000000"/>
          <w:sz w:val="20"/>
          <w:szCs w:val="20"/>
        </w:rPr>
        <w:t xml:space="preserve"> </w:t>
      </w:r>
    </w:p>
    <w:p w14:paraId="29A70B13" w14:textId="77777777" w:rsidR="005D078E" w:rsidRPr="005D078E" w:rsidRDefault="005D078E" w:rsidP="005B18E6">
      <w:pPr>
        <w:pStyle w:val="Footer"/>
        <w:tabs>
          <w:tab w:val="left" w:pos="3525"/>
        </w:tabs>
        <w:jc w:val="center"/>
        <w:rPr>
          <w:rFonts w:ascii="Times New Roman" w:hAnsi="Times New Roman"/>
          <w:lang w:val="en-PH"/>
        </w:rPr>
      </w:pPr>
    </w:p>
    <w:p w14:paraId="08609CB1" w14:textId="77777777" w:rsidR="00972604" w:rsidRPr="00972604" w:rsidRDefault="00972604" w:rsidP="00972604">
      <w:pPr>
        <w:rPr>
          <w:rFonts w:ascii="Times New Roman" w:hAnsi="Times New Roman"/>
          <w:b/>
          <w:bCs/>
          <w:i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13"/>
        <w:gridCol w:w="2438"/>
        <w:gridCol w:w="1538"/>
        <w:gridCol w:w="2473"/>
      </w:tblGrid>
      <w:tr w:rsidR="00096AB6" w:rsidRPr="00972604" w14:paraId="339DD879" w14:textId="77777777" w:rsidTr="00096AB6">
        <w:tc>
          <w:tcPr>
            <w:tcW w:w="3862" w:type="dxa"/>
            <w:vAlign w:val="center"/>
          </w:tcPr>
          <w:p w14:paraId="7D67DC08" w14:textId="77777777" w:rsidR="00096AB6" w:rsidRPr="00096AB6" w:rsidRDefault="00096AB6" w:rsidP="00096AB6">
            <w:pPr>
              <w:jc w:val="center"/>
              <w:rPr>
                <w:rFonts w:ascii="Times New Roman" w:hAnsi="Times New Roman"/>
                <w:sz w:val="20"/>
              </w:rPr>
            </w:pPr>
            <w:r w:rsidRPr="00096AB6">
              <w:rPr>
                <w:rFonts w:ascii="Times New Roman" w:hAnsi="Times New Roman"/>
                <w:sz w:val="20"/>
              </w:rPr>
              <w:t>Name of Committee/Project/Activity</w:t>
            </w:r>
          </w:p>
          <w:p w14:paraId="147125C8" w14:textId="77777777" w:rsidR="00096AB6" w:rsidRPr="00096AB6" w:rsidRDefault="00096AB6" w:rsidP="00096AB6">
            <w:pPr>
              <w:jc w:val="center"/>
              <w:rPr>
                <w:rFonts w:ascii="Times New Roman" w:hAnsi="Times New Roman"/>
                <w:sz w:val="20"/>
              </w:rPr>
            </w:pPr>
            <w:r w:rsidRPr="00096AB6">
              <w:rPr>
                <w:rFonts w:ascii="Times New Roman" w:hAnsi="Times New Roman"/>
                <w:sz w:val="20"/>
              </w:rPr>
              <w:t>(Indicate if program-based,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 w:rsidRPr="00096AB6">
              <w:rPr>
                <w:rFonts w:ascii="Times New Roman" w:hAnsi="Times New Roman"/>
                <w:sz w:val="20"/>
              </w:rPr>
              <w:t>Institute-based, or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 w:rsidRPr="00096AB6">
              <w:rPr>
                <w:rFonts w:ascii="Times New Roman" w:hAnsi="Times New Roman"/>
                <w:sz w:val="20"/>
              </w:rPr>
              <w:t>College-based)</w:t>
            </w:r>
          </w:p>
        </w:tc>
        <w:tc>
          <w:tcPr>
            <w:tcW w:w="2438" w:type="dxa"/>
            <w:vAlign w:val="center"/>
          </w:tcPr>
          <w:p w14:paraId="53C31B55" w14:textId="77777777" w:rsidR="00096AB6" w:rsidRPr="00096AB6" w:rsidRDefault="00096AB6" w:rsidP="00096AB6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Nature of the </w:t>
            </w:r>
            <w:r w:rsidRPr="00096AB6">
              <w:rPr>
                <w:rFonts w:ascii="Times New Roman" w:hAnsi="Times New Roman"/>
                <w:sz w:val="20"/>
              </w:rPr>
              <w:t>Committee/Project/Activity</w:t>
            </w:r>
          </w:p>
        </w:tc>
        <w:tc>
          <w:tcPr>
            <w:tcW w:w="1260" w:type="dxa"/>
            <w:vAlign w:val="center"/>
          </w:tcPr>
          <w:p w14:paraId="7EFC7620" w14:textId="77777777" w:rsidR="00096AB6" w:rsidRPr="00096AB6" w:rsidRDefault="00096AB6" w:rsidP="00096AB6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Specific </w:t>
            </w:r>
            <w:r w:rsidRPr="00096AB6">
              <w:rPr>
                <w:rFonts w:ascii="Times New Roman" w:hAnsi="Times New Roman"/>
                <w:sz w:val="20"/>
              </w:rPr>
              <w:t>Contribution</w:t>
            </w:r>
          </w:p>
        </w:tc>
        <w:tc>
          <w:tcPr>
            <w:tcW w:w="2520" w:type="dxa"/>
            <w:vAlign w:val="center"/>
          </w:tcPr>
          <w:p w14:paraId="364C9932" w14:textId="77777777" w:rsidR="00096AB6" w:rsidRPr="00096AB6" w:rsidRDefault="00096AB6" w:rsidP="00096AB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96AB6">
              <w:rPr>
                <w:rFonts w:ascii="Times New Roman" w:hAnsi="Times New Roman"/>
                <w:sz w:val="20"/>
                <w:szCs w:val="20"/>
              </w:rPr>
              <w:t>Dura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tion of the </w:t>
            </w:r>
            <w:r w:rsidRPr="00096AB6">
              <w:rPr>
                <w:rFonts w:ascii="Times New Roman" w:hAnsi="Times New Roman"/>
                <w:sz w:val="20"/>
                <w:szCs w:val="20"/>
              </w:rPr>
              <w:t>committee/project/activity</w:t>
            </w:r>
          </w:p>
        </w:tc>
      </w:tr>
      <w:tr w:rsidR="00096AB6" w:rsidRPr="00972604" w14:paraId="5AE372CD" w14:textId="77777777" w:rsidTr="00096AB6">
        <w:tc>
          <w:tcPr>
            <w:tcW w:w="3862" w:type="dxa"/>
          </w:tcPr>
          <w:p w14:paraId="78396B94" w14:textId="327A2C7B" w:rsidR="00E034D9" w:rsidRPr="00417C41" w:rsidRDefault="00E034D9" w:rsidP="00E034D9">
            <w:pPr>
              <w:jc w:val="both"/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</w:pPr>
            <w:r w:rsidRPr="00417C41"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  <w:t>{#</w:t>
            </w:r>
            <w:r w:rsidRPr="00E034D9"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  <w:t>collaborations</w:t>
            </w:r>
            <w:r w:rsidRPr="00417C41"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  <w:t>}</w:t>
            </w:r>
          </w:p>
          <w:p w14:paraId="4DE0F3C1" w14:textId="77777777" w:rsidR="00E034D9" w:rsidRPr="00417C41" w:rsidRDefault="00E034D9" w:rsidP="00E034D9">
            <w:pPr>
              <w:rPr>
                <w:rFonts w:ascii="Times New Roman" w:hAnsi="Times New Roman"/>
                <w:sz w:val="18"/>
                <w:szCs w:val="18"/>
                <w:lang w:val="en-PH"/>
              </w:rPr>
            </w:pPr>
            <w:r w:rsidRPr="00417C41">
              <w:rPr>
                <w:rFonts w:ascii="Times New Roman" w:hAnsi="Times New Roman"/>
                <w:sz w:val="18"/>
                <w:szCs w:val="18"/>
                <w:lang w:val="en-PH"/>
              </w:rPr>
              <w:t>{Column</w:t>
            </w:r>
            <w:r>
              <w:rPr>
                <w:rFonts w:ascii="Times New Roman" w:hAnsi="Times New Roman"/>
                <w:sz w:val="18"/>
                <w:szCs w:val="18"/>
                <w:lang w:val="en-PH"/>
              </w:rPr>
              <w:t>1</w:t>
            </w:r>
            <w:r w:rsidRPr="00417C41">
              <w:rPr>
                <w:rFonts w:ascii="Times New Roman" w:hAnsi="Times New Roman"/>
                <w:sz w:val="18"/>
                <w:szCs w:val="18"/>
                <w:lang w:val="en-PH"/>
              </w:rPr>
              <w:t>}</w:t>
            </w:r>
          </w:p>
          <w:p w14:paraId="49F41365" w14:textId="5DBEE874" w:rsidR="00E034D9" w:rsidRPr="00417C41" w:rsidRDefault="00E034D9" w:rsidP="00E034D9">
            <w:pPr>
              <w:jc w:val="both"/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</w:pPr>
            <w:r w:rsidRPr="00417C41"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  <w:t>{/</w:t>
            </w:r>
            <w:r w:rsidRPr="00E034D9"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  <w:t>collaborations</w:t>
            </w:r>
            <w:r w:rsidRPr="00417C41"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  <w:t>}</w:t>
            </w:r>
          </w:p>
          <w:p w14:paraId="1590CD11" w14:textId="334BA659" w:rsidR="00AD5667" w:rsidRDefault="00AD5667" w:rsidP="00AD5667">
            <w:pPr>
              <w:rPr>
                <w:rFonts w:ascii="Times New Roman" w:hAnsi="Times New Roman"/>
                <w:sz w:val="20"/>
              </w:rPr>
            </w:pPr>
          </w:p>
          <w:p w14:paraId="6F17B068" w14:textId="77777777" w:rsidR="00AD5667" w:rsidRDefault="00AD5667" w:rsidP="00AD5667">
            <w:pPr>
              <w:rPr>
                <w:rFonts w:ascii="Times New Roman" w:hAnsi="Times New Roman"/>
                <w:sz w:val="20"/>
              </w:rPr>
            </w:pPr>
          </w:p>
          <w:p w14:paraId="7AD77E90" w14:textId="77777777" w:rsidR="00AD5667" w:rsidRDefault="00AD5667" w:rsidP="00AD5667">
            <w:pPr>
              <w:rPr>
                <w:rFonts w:ascii="Times New Roman" w:hAnsi="Times New Roman"/>
                <w:sz w:val="20"/>
              </w:rPr>
            </w:pPr>
          </w:p>
          <w:p w14:paraId="381F5306" w14:textId="77777777" w:rsidR="00AD5667" w:rsidRDefault="00AD5667" w:rsidP="00AD5667">
            <w:pPr>
              <w:rPr>
                <w:rFonts w:ascii="Times New Roman" w:hAnsi="Times New Roman"/>
                <w:sz w:val="20"/>
              </w:rPr>
            </w:pPr>
          </w:p>
          <w:p w14:paraId="24C0D8A2" w14:textId="77777777" w:rsidR="00AD5667" w:rsidRDefault="00AD5667" w:rsidP="00AD5667">
            <w:pPr>
              <w:rPr>
                <w:rFonts w:ascii="Times New Roman" w:hAnsi="Times New Roman"/>
                <w:sz w:val="20"/>
              </w:rPr>
            </w:pPr>
          </w:p>
          <w:p w14:paraId="15439552" w14:textId="77777777" w:rsidR="00AD5667" w:rsidRDefault="00AD5667" w:rsidP="00AD5667">
            <w:pPr>
              <w:rPr>
                <w:rFonts w:ascii="Times New Roman" w:hAnsi="Times New Roman"/>
                <w:sz w:val="20"/>
              </w:rPr>
            </w:pPr>
          </w:p>
          <w:p w14:paraId="5CC435CA" w14:textId="77777777" w:rsidR="00AD5667" w:rsidRDefault="00AD5667" w:rsidP="00AD5667">
            <w:pPr>
              <w:rPr>
                <w:rFonts w:ascii="Times New Roman" w:hAnsi="Times New Roman"/>
                <w:sz w:val="20"/>
              </w:rPr>
            </w:pPr>
          </w:p>
          <w:p w14:paraId="6E507FC4" w14:textId="77777777" w:rsidR="00AD5667" w:rsidRDefault="00AD5667" w:rsidP="00AD5667">
            <w:pPr>
              <w:rPr>
                <w:rFonts w:ascii="Times New Roman" w:hAnsi="Times New Roman"/>
                <w:sz w:val="20"/>
              </w:rPr>
            </w:pPr>
          </w:p>
          <w:p w14:paraId="214265EF" w14:textId="77777777" w:rsidR="00AD5667" w:rsidRDefault="00AD5667" w:rsidP="00AD5667">
            <w:pPr>
              <w:rPr>
                <w:rFonts w:ascii="Times New Roman" w:hAnsi="Times New Roman"/>
                <w:sz w:val="20"/>
              </w:rPr>
            </w:pPr>
          </w:p>
          <w:p w14:paraId="0B4D52AD" w14:textId="77777777" w:rsidR="00AD5667" w:rsidRDefault="00AD5667" w:rsidP="00AD5667">
            <w:pPr>
              <w:rPr>
                <w:rFonts w:ascii="Times New Roman" w:hAnsi="Times New Roman"/>
                <w:sz w:val="20"/>
              </w:rPr>
            </w:pPr>
          </w:p>
          <w:p w14:paraId="306969F3" w14:textId="77777777" w:rsidR="00AD5667" w:rsidRDefault="00AD5667" w:rsidP="00AD5667">
            <w:pPr>
              <w:rPr>
                <w:rFonts w:ascii="Times New Roman" w:hAnsi="Times New Roman"/>
                <w:sz w:val="20"/>
              </w:rPr>
            </w:pPr>
          </w:p>
          <w:p w14:paraId="57126478" w14:textId="77777777" w:rsidR="00AD5667" w:rsidRDefault="00AD5667" w:rsidP="00AD5667">
            <w:pPr>
              <w:rPr>
                <w:rFonts w:ascii="Times New Roman" w:hAnsi="Times New Roman"/>
                <w:sz w:val="20"/>
              </w:rPr>
            </w:pPr>
          </w:p>
          <w:p w14:paraId="77A53D96" w14:textId="77777777" w:rsidR="00AD5667" w:rsidRDefault="00AD5667" w:rsidP="00AD5667">
            <w:pPr>
              <w:rPr>
                <w:rFonts w:ascii="Times New Roman" w:hAnsi="Times New Roman"/>
                <w:sz w:val="20"/>
              </w:rPr>
            </w:pPr>
          </w:p>
          <w:p w14:paraId="19389636" w14:textId="77777777" w:rsidR="00AD5667" w:rsidRPr="00972604" w:rsidRDefault="00AD5667" w:rsidP="00AD5667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438" w:type="dxa"/>
          </w:tcPr>
          <w:p w14:paraId="623C1BF6" w14:textId="14093BAF" w:rsidR="00E034D9" w:rsidRPr="00417C41" w:rsidRDefault="00E034D9" w:rsidP="00E034D9">
            <w:pPr>
              <w:jc w:val="both"/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</w:pPr>
            <w:r w:rsidRPr="00417C41"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  <w:t>{#</w:t>
            </w:r>
            <w:r w:rsidRPr="00E034D9"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  <w:t>collaborations</w:t>
            </w:r>
            <w:r w:rsidRPr="00417C41"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  <w:t>}</w:t>
            </w:r>
          </w:p>
          <w:p w14:paraId="37099B56" w14:textId="15F59BD1" w:rsidR="00E034D9" w:rsidRPr="00417C41" w:rsidRDefault="00E034D9" w:rsidP="00E034D9">
            <w:pPr>
              <w:rPr>
                <w:rFonts w:ascii="Times New Roman" w:hAnsi="Times New Roman"/>
                <w:sz w:val="18"/>
                <w:szCs w:val="18"/>
                <w:lang w:val="en-PH"/>
              </w:rPr>
            </w:pPr>
            <w:r w:rsidRPr="00417C41">
              <w:rPr>
                <w:rFonts w:ascii="Times New Roman" w:hAnsi="Times New Roman"/>
                <w:sz w:val="18"/>
                <w:szCs w:val="18"/>
                <w:lang w:val="en-PH"/>
              </w:rPr>
              <w:t>{Column</w:t>
            </w:r>
            <w:r>
              <w:rPr>
                <w:rFonts w:ascii="Times New Roman" w:hAnsi="Times New Roman"/>
                <w:sz w:val="18"/>
                <w:szCs w:val="18"/>
                <w:lang w:val="en-PH"/>
              </w:rPr>
              <w:t>2</w:t>
            </w:r>
            <w:r w:rsidRPr="00417C41">
              <w:rPr>
                <w:rFonts w:ascii="Times New Roman" w:hAnsi="Times New Roman"/>
                <w:sz w:val="18"/>
                <w:szCs w:val="18"/>
                <w:lang w:val="en-PH"/>
              </w:rPr>
              <w:t>}</w:t>
            </w:r>
          </w:p>
          <w:p w14:paraId="06990C76" w14:textId="77777777" w:rsidR="00E034D9" w:rsidRPr="00417C41" w:rsidRDefault="00E034D9" w:rsidP="00E034D9">
            <w:pPr>
              <w:jc w:val="both"/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</w:pPr>
            <w:r w:rsidRPr="00417C41"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  <w:t>{/</w:t>
            </w:r>
            <w:r w:rsidRPr="00E034D9"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  <w:t>collaborations</w:t>
            </w:r>
            <w:r w:rsidRPr="00417C41"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  <w:t>}</w:t>
            </w:r>
          </w:p>
          <w:p w14:paraId="2AE74CB1" w14:textId="77777777" w:rsidR="00096AB6" w:rsidRPr="00972604" w:rsidRDefault="00096AB6" w:rsidP="00E034D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1260" w:type="dxa"/>
          </w:tcPr>
          <w:p w14:paraId="0A677107" w14:textId="7A9E718B" w:rsidR="00E034D9" w:rsidRPr="00417C41" w:rsidRDefault="00E034D9" w:rsidP="00E034D9">
            <w:pPr>
              <w:jc w:val="both"/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</w:pPr>
            <w:r w:rsidRPr="00417C41"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  <w:t>{#</w:t>
            </w:r>
            <w:r w:rsidRPr="00E034D9"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  <w:t>collaborations</w:t>
            </w:r>
            <w:r w:rsidRPr="00417C41"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  <w:t>}</w:t>
            </w:r>
          </w:p>
          <w:p w14:paraId="3D67D3B0" w14:textId="7E0706BE" w:rsidR="00E034D9" w:rsidRPr="00417C41" w:rsidRDefault="00E034D9" w:rsidP="00E034D9">
            <w:pPr>
              <w:rPr>
                <w:rFonts w:ascii="Times New Roman" w:hAnsi="Times New Roman"/>
                <w:sz w:val="18"/>
                <w:szCs w:val="18"/>
                <w:lang w:val="en-PH"/>
              </w:rPr>
            </w:pPr>
            <w:r w:rsidRPr="00417C41">
              <w:rPr>
                <w:rFonts w:ascii="Times New Roman" w:hAnsi="Times New Roman"/>
                <w:sz w:val="18"/>
                <w:szCs w:val="18"/>
                <w:lang w:val="en-PH"/>
              </w:rPr>
              <w:t>{Column</w:t>
            </w:r>
            <w:r>
              <w:rPr>
                <w:rFonts w:ascii="Times New Roman" w:hAnsi="Times New Roman"/>
                <w:sz w:val="18"/>
                <w:szCs w:val="18"/>
                <w:lang w:val="en-PH"/>
              </w:rPr>
              <w:t>3</w:t>
            </w:r>
            <w:r w:rsidRPr="00417C41">
              <w:rPr>
                <w:rFonts w:ascii="Times New Roman" w:hAnsi="Times New Roman"/>
                <w:sz w:val="18"/>
                <w:szCs w:val="18"/>
                <w:lang w:val="en-PH"/>
              </w:rPr>
              <w:t>}</w:t>
            </w:r>
          </w:p>
          <w:p w14:paraId="5330DEFA" w14:textId="77777777" w:rsidR="00E034D9" w:rsidRPr="00417C41" w:rsidRDefault="00E034D9" w:rsidP="00E034D9">
            <w:pPr>
              <w:jc w:val="both"/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</w:pPr>
            <w:r w:rsidRPr="00417C41"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  <w:t>{/</w:t>
            </w:r>
            <w:r w:rsidRPr="00E034D9"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  <w:t>collaborations</w:t>
            </w:r>
            <w:r w:rsidRPr="00417C41"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  <w:t>}</w:t>
            </w:r>
          </w:p>
          <w:p w14:paraId="0675E930" w14:textId="77777777" w:rsidR="00096AB6" w:rsidRPr="00972604" w:rsidRDefault="00096AB6" w:rsidP="00E034D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520" w:type="dxa"/>
          </w:tcPr>
          <w:p w14:paraId="6E9A929E" w14:textId="2B76E06D" w:rsidR="00E034D9" w:rsidRPr="00417C41" w:rsidRDefault="00E034D9" w:rsidP="00E034D9">
            <w:pPr>
              <w:jc w:val="both"/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</w:pPr>
            <w:r w:rsidRPr="00417C41"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  <w:t>{#</w:t>
            </w:r>
            <w:r w:rsidRPr="00E034D9"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  <w:t>collaborations</w:t>
            </w:r>
            <w:r w:rsidRPr="00417C41"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  <w:t>}</w:t>
            </w:r>
          </w:p>
          <w:p w14:paraId="3AF7B14F" w14:textId="699E3A77" w:rsidR="00E034D9" w:rsidRPr="00417C41" w:rsidRDefault="00E034D9" w:rsidP="00E034D9">
            <w:pPr>
              <w:rPr>
                <w:rFonts w:ascii="Times New Roman" w:hAnsi="Times New Roman"/>
                <w:sz w:val="18"/>
                <w:szCs w:val="18"/>
                <w:lang w:val="en-PH"/>
              </w:rPr>
            </w:pPr>
            <w:r w:rsidRPr="00417C41">
              <w:rPr>
                <w:rFonts w:ascii="Times New Roman" w:hAnsi="Times New Roman"/>
                <w:sz w:val="18"/>
                <w:szCs w:val="18"/>
                <w:lang w:val="en-PH"/>
              </w:rPr>
              <w:t>{Column</w:t>
            </w:r>
            <w:r>
              <w:rPr>
                <w:rFonts w:ascii="Times New Roman" w:hAnsi="Times New Roman"/>
                <w:sz w:val="18"/>
                <w:szCs w:val="18"/>
                <w:lang w:val="en-PH"/>
              </w:rPr>
              <w:t>4</w:t>
            </w:r>
            <w:r w:rsidRPr="00417C41">
              <w:rPr>
                <w:rFonts w:ascii="Times New Roman" w:hAnsi="Times New Roman"/>
                <w:sz w:val="18"/>
                <w:szCs w:val="18"/>
                <w:lang w:val="en-PH"/>
              </w:rPr>
              <w:t>}</w:t>
            </w:r>
          </w:p>
          <w:p w14:paraId="4B59EB8E" w14:textId="77777777" w:rsidR="00E034D9" w:rsidRPr="00417C41" w:rsidRDefault="00E034D9" w:rsidP="00E034D9">
            <w:pPr>
              <w:jc w:val="both"/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</w:pPr>
            <w:r w:rsidRPr="00417C41"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  <w:t>{/</w:t>
            </w:r>
            <w:r w:rsidRPr="00E034D9"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  <w:t>collaborations</w:t>
            </w:r>
            <w:r w:rsidRPr="00417C41"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  <w:t>}</w:t>
            </w:r>
          </w:p>
          <w:p w14:paraId="747F8377" w14:textId="77777777" w:rsidR="00096AB6" w:rsidRPr="00972604" w:rsidRDefault="00096AB6" w:rsidP="00E034D9">
            <w:pPr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</w:tbl>
    <w:p w14:paraId="62B80500" w14:textId="77777777" w:rsidR="00972604" w:rsidRPr="00972604" w:rsidRDefault="00972604" w:rsidP="00972604">
      <w:pPr>
        <w:rPr>
          <w:rFonts w:ascii="Times New Roman" w:hAnsi="Times New Roman"/>
          <w:b/>
          <w:bCs/>
          <w:i/>
          <w:sz w:val="20"/>
          <w:szCs w:val="20"/>
        </w:rPr>
      </w:pP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82"/>
        <w:gridCol w:w="2852"/>
        <w:gridCol w:w="2946"/>
      </w:tblGrid>
      <w:tr w:rsidR="00972604" w:rsidRPr="00096AB6" w14:paraId="71EF12D0" w14:textId="77777777" w:rsidTr="00096AB6">
        <w:trPr>
          <w:cantSplit/>
        </w:trPr>
        <w:tc>
          <w:tcPr>
            <w:tcW w:w="4282" w:type="dxa"/>
            <w:vAlign w:val="center"/>
          </w:tcPr>
          <w:p w14:paraId="48A4CBBB" w14:textId="77777777" w:rsidR="00972604" w:rsidRPr="00096AB6" w:rsidRDefault="00096AB6" w:rsidP="00096AB6">
            <w:pPr>
              <w:jc w:val="center"/>
              <w:rPr>
                <w:rFonts w:ascii="Times New Roman" w:hAnsi="Times New Roman"/>
                <w:sz w:val="20"/>
              </w:rPr>
            </w:pPr>
            <w:r w:rsidRPr="00096AB6">
              <w:rPr>
                <w:rFonts w:ascii="Times New Roman" w:hAnsi="Times New Roman"/>
                <w:sz w:val="20"/>
              </w:rPr>
              <w:t>Program/Institute/College</w:t>
            </w:r>
            <w:r w:rsidR="00972604" w:rsidRPr="00096AB6">
              <w:rPr>
                <w:rFonts w:ascii="Times New Roman" w:hAnsi="Times New Roman"/>
                <w:sz w:val="20"/>
              </w:rPr>
              <w:t xml:space="preserve"> Functions Attended</w:t>
            </w:r>
          </w:p>
        </w:tc>
        <w:tc>
          <w:tcPr>
            <w:tcW w:w="2852" w:type="dxa"/>
            <w:vAlign w:val="center"/>
          </w:tcPr>
          <w:p w14:paraId="7528B300" w14:textId="77777777" w:rsidR="00972604" w:rsidRPr="00096AB6" w:rsidRDefault="00972604" w:rsidP="00096AB6">
            <w:pPr>
              <w:jc w:val="center"/>
              <w:rPr>
                <w:rFonts w:ascii="Times New Roman" w:hAnsi="Times New Roman"/>
                <w:sz w:val="20"/>
              </w:rPr>
            </w:pPr>
            <w:r w:rsidRPr="00096AB6">
              <w:rPr>
                <w:rFonts w:ascii="Times New Roman" w:hAnsi="Times New Roman"/>
                <w:sz w:val="20"/>
              </w:rPr>
              <w:t>Date</w:t>
            </w:r>
          </w:p>
        </w:tc>
        <w:tc>
          <w:tcPr>
            <w:tcW w:w="2946" w:type="dxa"/>
            <w:vAlign w:val="center"/>
          </w:tcPr>
          <w:p w14:paraId="356800AF" w14:textId="77777777" w:rsidR="00972604" w:rsidRPr="00096AB6" w:rsidRDefault="00972604" w:rsidP="00096AB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96AB6">
              <w:rPr>
                <w:rFonts w:ascii="Times New Roman" w:hAnsi="Times New Roman"/>
                <w:sz w:val="20"/>
                <w:szCs w:val="20"/>
              </w:rPr>
              <w:t>Venue</w:t>
            </w:r>
          </w:p>
        </w:tc>
      </w:tr>
      <w:tr w:rsidR="00972604" w:rsidRPr="00972604" w14:paraId="791ED3E1" w14:textId="77777777" w:rsidTr="00096AB6">
        <w:trPr>
          <w:cantSplit/>
          <w:trHeight w:val="305"/>
        </w:trPr>
        <w:tc>
          <w:tcPr>
            <w:tcW w:w="4282" w:type="dxa"/>
          </w:tcPr>
          <w:p w14:paraId="7635CEA1" w14:textId="4B20D215" w:rsidR="00E034D9" w:rsidRPr="00417C41" w:rsidRDefault="00E034D9" w:rsidP="00E034D9">
            <w:pPr>
              <w:jc w:val="both"/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</w:pPr>
            <w:r w:rsidRPr="00417C41"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  <w:t>{#</w:t>
            </w:r>
            <w:r w:rsidRPr="00E034D9"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  <w:t>functions</w:t>
            </w:r>
            <w:r w:rsidRPr="00417C41"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  <w:t>}</w:t>
            </w:r>
          </w:p>
          <w:p w14:paraId="0944E9CE" w14:textId="77777777" w:rsidR="00E034D9" w:rsidRPr="00417C41" w:rsidRDefault="00E034D9" w:rsidP="00E034D9">
            <w:pPr>
              <w:rPr>
                <w:rFonts w:ascii="Times New Roman" w:hAnsi="Times New Roman"/>
                <w:sz w:val="18"/>
                <w:szCs w:val="18"/>
                <w:lang w:val="en-PH"/>
              </w:rPr>
            </w:pPr>
            <w:r w:rsidRPr="00417C41">
              <w:rPr>
                <w:rFonts w:ascii="Times New Roman" w:hAnsi="Times New Roman"/>
                <w:sz w:val="18"/>
                <w:szCs w:val="18"/>
                <w:lang w:val="en-PH"/>
              </w:rPr>
              <w:t>{Column</w:t>
            </w:r>
            <w:r>
              <w:rPr>
                <w:rFonts w:ascii="Times New Roman" w:hAnsi="Times New Roman"/>
                <w:sz w:val="18"/>
                <w:szCs w:val="18"/>
                <w:lang w:val="en-PH"/>
              </w:rPr>
              <w:t>1</w:t>
            </w:r>
            <w:r w:rsidRPr="00417C41">
              <w:rPr>
                <w:rFonts w:ascii="Times New Roman" w:hAnsi="Times New Roman"/>
                <w:sz w:val="18"/>
                <w:szCs w:val="18"/>
                <w:lang w:val="en-PH"/>
              </w:rPr>
              <w:t>}</w:t>
            </w:r>
          </w:p>
          <w:p w14:paraId="33CA4C4B" w14:textId="198B09E0" w:rsidR="00E034D9" w:rsidRPr="00417C41" w:rsidRDefault="00E034D9" w:rsidP="00E034D9">
            <w:pPr>
              <w:jc w:val="both"/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</w:pPr>
            <w:r w:rsidRPr="00417C41"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  <w:t>{/</w:t>
            </w:r>
            <w:r w:rsidRPr="00E034D9"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  <w:t>functions</w:t>
            </w:r>
            <w:r w:rsidRPr="00417C41"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  <w:t>}</w:t>
            </w:r>
          </w:p>
          <w:p w14:paraId="67C2BE1F" w14:textId="77777777" w:rsidR="00972604" w:rsidRDefault="00972604" w:rsidP="00AD5667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  <w:p w14:paraId="3504AADE" w14:textId="77777777" w:rsidR="00AD5667" w:rsidRDefault="00AD5667" w:rsidP="00AD5667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  <w:p w14:paraId="0F1BC6F1" w14:textId="77777777" w:rsidR="00AD5667" w:rsidRDefault="00AD5667" w:rsidP="00AD5667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  <w:p w14:paraId="37ABB92F" w14:textId="77777777" w:rsidR="00AD5667" w:rsidRDefault="00AD5667" w:rsidP="00AD5667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  <w:p w14:paraId="51EC0B4D" w14:textId="77777777" w:rsidR="00AD5667" w:rsidRDefault="00AD5667" w:rsidP="00AD5667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  <w:p w14:paraId="677A70E5" w14:textId="77777777" w:rsidR="00AD5667" w:rsidRDefault="00AD5667" w:rsidP="00AD5667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  <w:p w14:paraId="5F49FEEB" w14:textId="77777777" w:rsidR="00AD5667" w:rsidRPr="00972604" w:rsidRDefault="00AD5667" w:rsidP="00AD5667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2852" w:type="dxa"/>
          </w:tcPr>
          <w:p w14:paraId="42DBC9DF" w14:textId="77777777" w:rsidR="00E034D9" w:rsidRPr="00417C41" w:rsidRDefault="00E034D9" w:rsidP="00E034D9">
            <w:pPr>
              <w:jc w:val="both"/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</w:pPr>
            <w:r w:rsidRPr="00417C41"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  <w:t>{#</w:t>
            </w:r>
            <w:r w:rsidRPr="00E034D9"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  <w:t>functions</w:t>
            </w:r>
            <w:r w:rsidRPr="00417C41"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  <w:t>}</w:t>
            </w:r>
          </w:p>
          <w:p w14:paraId="04DC5398" w14:textId="4B9BB738" w:rsidR="00E034D9" w:rsidRPr="00417C41" w:rsidRDefault="00E034D9" w:rsidP="00E034D9">
            <w:pPr>
              <w:rPr>
                <w:rFonts w:ascii="Times New Roman" w:hAnsi="Times New Roman"/>
                <w:sz w:val="18"/>
                <w:szCs w:val="18"/>
                <w:lang w:val="en-PH"/>
              </w:rPr>
            </w:pPr>
            <w:r w:rsidRPr="00417C41">
              <w:rPr>
                <w:rFonts w:ascii="Times New Roman" w:hAnsi="Times New Roman"/>
                <w:sz w:val="18"/>
                <w:szCs w:val="18"/>
                <w:lang w:val="en-PH"/>
              </w:rPr>
              <w:t>{Column</w:t>
            </w:r>
            <w:r>
              <w:rPr>
                <w:rFonts w:ascii="Times New Roman" w:hAnsi="Times New Roman"/>
                <w:sz w:val="18"/>
                <w:szCs w:val="18"/>
                <w:lang w:val="en-PH"/>
              </w:rPr>
              <w:t>2</w:t>
            </w:r>
            <w:r w:rsidRPr="00417C41">
              <w:rPr>
                <w:rFonts w:ascii="Times New Roman" w:hAnsi="Times New Roman"/>
                <w:sz w:val="18"/>
                <w:szCs w:val="18"/>
                <w:lang w:val="en-PH"/>
              </w:rPr>
              <w:t>}</w:t>
            </w:r>
          </w:p>
          <w:p w14:paraId="137FB10F" w14:textId="77777777" w:rsidR="00E034D9" w:rsidRPr="00417C41" w:rsidRDefault="00E034D9" w:rsidP="00E034D9">
            <w:pPr>
              <w:jc w:val="both"/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</w:pPr>
            <w:r w:rsidRPr="00417C41"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  <w:t>{/</w:t>
            </w:r>
            <w:r w:rsidRPr="00E034D9"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  <w:t>functions</w:t>
            </w:r>
            <w:r w:rsidRPr="00417C41"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  <w:t>}</w:t>
            </w:r>
          </w:p>
          <w:p w14:paraId="34C575A2" w14:textId="77777777" w:rsidR="00972604" w:rsidRPr="00972604" w:rsidRDefault="00972604" w:rsidP="00E034D9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2946" w:type="dxa"/>
          </w:tcPr>
          <w:p w14:paraId="2FD0ADA5" w14:textId="77777777" w:rsidR="00E034D9" w:rsidRPr="00417C41" w:rsidRDefault="00E034D9" w:rsidP="00E034D9">
            <w:pPr>
              <w:jc w:val="both"/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</w:pPr>
            <w:r w:rsidRPr="00417C41"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  <w:t>{#</w:t>
            </w:r>
            <w:r w:rsidRPr="00E034D9"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  <w:t>functions</w:t>
            </w:r>
            <w:r w:rsidRPr="00417C41"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  <w:t>}</w:t>
            </w:r>
          </w:p>
          <w:p w14:paraId="73A265A9" w14:textId="0FE70641" w:rsidR="00E034D9" w:rsidRPr="00417C41" w:rsidRDefault="00E034D9" w:rsidP="00E034D9">
            <w:pPr>
              <w:rPr>
                <w:rFonts w:ascii="Times New Roman" w:hAnsi="Times New Roman"/>
                <w:sz w:val="18"/>
                <w:szCs w:val="18"/>
                <w:lang w:val="en-PH"/>
              </w:rPr>
            </w:pPr>
            <w:r w:rsidRPr="00417C41">
              <w:rPr>
                <w:rFonts w:ascii="Times New Roman" w:hAnsi="Times New Roman"/>
                <w:sz w:val="18"/>
                <w:szCs w:val="18"/>
                <w:lang w:val="en-PH"/>
              </w:rPr>
              <w:t>{Column</w:t>
            </w:r>
            <w:r>
              <w:rPr>
                <w:rFonts w:ascii="Times New Roman" w:hAnsi="Times New Roman"/>
                <w:sz w:val="18"/>
                <w:szCs w:val="18"/>
                <w:lang w:val="en-PH"/>
              </w:rPr>
              <w:t>3</w:t>
            </w:r>
            <w:r w:rsidRPr="00417C41">
              <w:rPr>
                <w:rFonts w:ascii="Times New Roman" w:hAnsi="Times New Roman"/>
                <w:sz w:val="18"/>
                <w:szCs w:val="18"/>
                <w:lang w:val="en-PH"/>
              </w:rPr>
              <w:t>}</w:t>
            </w:r>
          </w:p>
          <w:p w14:paraId="3822F29D" w14:textId="77777777" w:rsidR="00E034D9" w:rsidRPr="00417C41" w:rsidRDefault="00E034D9" w:rsidP="00E034D9">
            <w:pPr>
              <w:jc w:val="both"/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</w:pPr>
            <w:r w:rsidRPr="00417C41"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  <w:t>{/</w:t>
            </w:r>
            <w:r w:rsidRPr="00E034D9"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  <w:t>functions</w:t>
            </w:r>
            <w:r w:rsidRPr="00417C41">
              <w:rPr>
                <w:rFonts w:ascii="Times New Roman" w:hAnsi="Times New Roman"/>
                <w:b/>
                <w:bCs/>
                <w:sz w:val="18"/>
                <w:szCs w:val="22"/>
                <w:lang w:val="en-PH"/>
              </w:rPr>
              <w:t>}</w:t>
            </w:r>
          </w:p>
          <w:p w14:paraId="163E8FC9" w14:textId="77777777" w:rsidR="00972604" w:rsidRPr="00972604" w:rsidRDefault="00972604" w:rsidP="004F1AD3">
            <w:pPr>
              <w:rPr>
                <w:rFonts w:ascii="Times New Roman" w:hAnsi="Times New Roman"/>
                <w:b/>
                <w:bCs/>
              </w:rPr>
            </w:pPr>
          </w:p>
        </w:tc>
      </w:tr>
    </w:tbl>
    <w:p w14:paraId="2EB351FB" w14:textId="77777777" w:rsidR="00AD5667" w:rsidRDefault="00AD5667" w:rsidP="00972604">
      <w:pPr>
        <w:rPr>
          <w:rFonts w:ascii="Times New Roman" w:hAnsi="Times New Roman"/>
          <w:b/>
          <w:bCs/>
          <w:sz w:val="20"/>
        </w:rPr>
      </w:pPr>
    </w:p>
    <w:p w14:paraId="1077FF03" w14:textId="77777777" w:rsidR="00AD5667" w:rsidRDefault="00AD5667" w:rsidP="00972604">
      <w:pPr>
        <w:rPr>
          <w:rFonts w:ascii="Times New Roman" w:hAnsi="Times New Roman"/>
          <w:b/>
          <w:bCs/>
          <w:sz w:val="20"/>
        </w:rPr>
      </w:pPr>
    </w:p>
    <w:p w14:paraId="667EDE18" w14:textId="77777777" w:rsidR="00AD5667" w:rsidRDefault="00AD5667" w:rsidP="00972604">
      <w:pPr>
        <w:rPr>
          <w:rFonts w:ascii="Times New Roman" w:hAnsi="Times New Roman"/>
          <w:b/>
          <w:bCs/>
          <w:sz w:val="20"/>
        </w:rPr>
      </w:pPr>
    </w:p>
    <w:p w14:paraId="2C1B2DEA" w14:textId="77777777" w:rsidR="00972604" w:rsidRDefault="00096AB6" w:rsidP="00972604">
      <w:pPr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0"/>
        </w:rPr>
        <w:tab/>
      </w:r>
    </w:p>
    <w:p w14:paraId="29BD32C4" w14:textId="77777777" w:rsidR="00096AB6" w:rsidRPr="00096AB6" w:rsidRDefault="00096AB6" w:rsidP="00972604">
      <w:pPr>
        <w:rPr>
          <w:rFonts w:ascii="Times New Roman" w:hAnsi="Times New Roman"/>
          <w:b/>
          <w:bCs/>
          <w:sz w:val="20"/>
        </w:rPr>
      </w:pPr>
      <w:r w:rsidRPr="00096AB6">
        <w:rPr>
          <w:rFonts w:ascii="Times New Roman" w:hAnsi="Times New Roman"/>
          <w:b/>
          <w:bCs/>
          <w:sz w:val="20"/>
        </w:rPr>
        <w:t>Prepared by</w:t>
      </w:r>
      <w:r w:rsidRPr="00096AB6">
        <w:rPr>
          <w:rFonts w:ascii="Times New Roman" w:hAnsi="Times New Roman"/>
          <w:b/>
          <w:bCs/>
          <w:sz w:val="20"/>
        </w:rPr>
        <w:tab/>
      </w:r>
      <w:r w:rsidRPr="00096AB6">
        <w:rPr>
          <w:rFonts w:ascii="Times New Roman" w:hAnsi="Times New Roman"/>
          <w:b/>
          <w:bCs/>
          <w:sz w:val="20"/>
        </w:rPr>
        <w:tab/>
      </w:r>
      <w:r w:rsidRPr="00096AB6">
        <w:rPr>
          <w:rFonts w:ascii="Times New Roman" w:hAnsi="Times New Roman"/>
          <w:b/>
          <w:bCs/>
          <w:sz w:val="20"/>
        </w:rPr>
        <w:tab/>
      </w:r>
      <w:r w:rsidRPr="00096AB6">
        <w:rPr>
          <w:rFonts w:ascii="Times New Roman" w:hAnsi="Times New Roman"/>
          <w:b/>
          <w:bCs/>
          <w:sz w:val="20"/>
        </w:rPr>
        <w:tab/>
      </w:r>
      <w:r w:rsidRPr="00096AB6">
        <w:rPr>
          <w:rFonts w:ascii="Times New Roman" w:hAnsi="Times New Roman"/>
          <w:b/>
          <w:bCs/>
          <w:sz w:val="20"/>
        </w:rPr>
        <w:tab/>
      </w:r>
      <w:r w:rsidRPr="00096AB6">
        <w:rPr>
          <w:rFonts w:ascii="Times New Roman" w:hAnsi="Times New Roman"/>
          <w:b/>
          <w:bCs/>
          <w:sz w:val="20"/>
        </w:rPr>
        <w:tab/>
      </w:r>
      <w:r w:rsidRPr="00096AB6">
        <w:rPr>
          <w:rFonts w:ascii="Times New Roman" w:hAnsi="Times New Roman"/>
          <w:b/>
          <w:bCs/>
          <w:sz w:val="20"/>
        </w:rPr>
        <w:tab/>
        <w:t>Noted by</w:t>
      </w:r>
    </w:p>
    <w:p w14:paraId="5A514AFD" w14:textId="77777777" w:rsidR="00096AB6" w:rsidRPr="00096AB6" w:rsidRDefault="00096AB6" w:rsidP="00972604">
      <w:pPr>
        <w:rPr>
          <w:rFonts w:ascii="Times New Roman" w:hAnsi="Times New Roman"/>
          <w:bCs/>
          <w:sz w:val="20"/>
        </w:rPr>
      </w:pPr>
    </w:p>
    <w:p w14:paraId="7BB6B82E" w14:textId="093A0AB3" w:rsidR="00096AB6" w:rsidRPr="00AF2A66" w:rsidRDefault="00B27F80" w:rsidP="00972604">
      <w:pPr>
        <w:rPr>
          <w:rFonts w:ascii="Times New Roman" w:eastAsia="Times New Roman" w:hAnsi="Times New Roman"/>
          <w:color w:val="000000"/>
          <w:sz w:val="20"/>
          <w:szCs w:val="20"/>
          <w:lang w:val="en-PH" w:eastAsia="en-PH"/>
        </w:rPr>
      </w:pPr>
      <w:r>
        <w:rPr>
          <w:rFonts w:ascii="Times New Roman" w:hAnsi="Times New Roman"/>
          <w:bCs/>
          <w:sz w:val="20"/>
        </w:rPr>
        <w:t>Name of Faculty</w:t>
      </w:r>
      <w:proofErr w:type="gramStart"/>
      <w:r>
        <w:rPr>
          <w:rFonts w:ascii="Times New Roman" w:hAnsi="Times New Roman"/>
          <w:bCs/>
          <w:sz w:val="20"/>
        </w:rPr>
        <w:t xml:space="preserve">:  </w:t>
      </w:r>
      <w:r w:rsidR="00AF2A66">
        <w:rPr>
          <w:rFonts w:ascii="Times New Roman" w:hAnsi="Times New Roman"/>
          <w:bCs/>
          <w:sz w:val="20"/>
        </w:rPr>
        <w:t>{</w:t>
      </w:r>
      <w:proofErr w:type="spellStart"/>
      <w:proofErr w:type="gramEnd"/>
      <w:r w:rsidR="00AF2A66" w:rsidRPr="00AF2A66">
        <w:rPr>
          <w:rFonts w:ascii="Times New Roman" w:eastAsia="Times New Roman" w:hAnsi="Times New Roman"/>
          <w:color w:val="000000"/>
          <w:sz w:val="20"/>
          <w:szCs w:val="20"/>
          <w:lang w:val="en-PH" w:eastAsia="en-PH"/>
        </w:rPr>
        <w:t>fullName</w:t>
      </w:r>
      <w:proofErr w:type="spellEnd"/>
      <w:r w:rsidR="00AF2A66">
        <w:rPr>
          <w:rFonts w:ascii="Times New Roman" w:eastAsia="Times New Roman" w:hAnsi="Times New Roman"/>
          <w:color w:val="000000"/>
          <w:sz w:val="20"/>
          <w:szCs w:val="20"/>
          <w:lang w:val="en-PH" w:eastAsia="en-PH"/>
        </w:rPr>
        <w:t xml:space="preserve">}                                                    </w:t>
      </w:r>
      <w:r w:rsidR="00096AB6">
        <w:rPr>
          <w:rFonts w:ascii="Times New Roman" w:hAnsi="Times New Roman"/>
          <w:bCs/>
          <w:sz w:val="20"/>
        </w:rPr>
        <w:t>Name of Institu</w:t>
      </w:r>
      <w:r w:rsidR="00E018CA">
        <w:rPr>
          <w:rFonts w:ascii="Times New Roman" w:hAnsi="Times New Roman"/>
          <w:bCs/>
          <w:sz w:val="20"/>
        </w:rPr>
        <w:t xml:space="preserve">te Dean:  </w:t>
      </w:r>
      <w:r w:rsidR="00AD5667" w:rsidRPr="00AD5667">
        <w:rPr>
          <w:rFonts w:ascii="Times New Roman" w:hAnsi="Times New Roman"/>
          <w:bCs/>
          <w:sz w:val="20"/>
        </w:rPr>
        <w:t>______________________</w:t>
      </w:r>
      <w:r w:rsidR="00E018CA" w:rsidRPr="00AD5667">
        <w:rPr>
          <w:rFonts w:ascii="Times New Roman" w:hAnsi="Times New Roman"/>
          <w:bCs/>
          <w:sz w:val="20"/>
        </w:rPr>
        <w:t xml:space="preserve"> </w:t>
      </w:r>
    </w:p>
    <w:p w14:paraId="2BC4A89C" w14:textId="77777777" w:rsidR="00096AB6" w:rsidRPr="00096AB6" w:rsidRDefault="00096AB6" w:rsidP="00972604">
      <w:pPr>
        <w:rPr>
          <w:rFonts w:ascii="Times New Roman" w:hAnsi="Times New Roman"/>
          <w:bCs/>
          <w:sz w:val="20"/>
        </w:rPr>
      </w:pPr>
    </w:p>
    <w:p w14:paraId="328531BA" w14:textId="77777777" w:rsidR="00096AB6" w:rsidRPr="00096AB6" w:rsidRDefault="00096AB6" w:rsidP="00972604">
      <w:pPr>
        <w:rPr>
          <w:rFonts w:ascii="Times New Roman" w:hAnsi="Times New Roman"/>
          <w:bCs/>
          <w:sz w:val="20"/>
        </w:rPr>
      </w:pPr>
      <w:r w:rsidRPr="00096AB6">
        <w:rPr>
          <w:rFonts w:ascii="Times New Roman" w:hAnsi="Times New Roman"/>
          <w:bCs/>
          <w:sz w:val="20"/>
        </w:rPr>
        <w:t>Signature: _____________________________</w:t>
      </w:r>
      <w:r w:rsidR="00E018CA">
        <w:rPr>
          <w:rFonts w:ascii="Times New Roman" w:hAnsi="Times New Roman"/>
          <w:bCs/>
          <w:sz w:val="20"/>
        </w:rPr>
        <w:tab/>
      </w:r>
      <w:r w:rsidR="00E018CA">
        <w:rPr>
          <w:rFonts w:ascii="Times New Roman" w:hAnsi="Times New Roman"/>
          <w:bCs/>
          <w:sz w:val="20"/>
        </w:rPr>
        <w:tab/>
      </w:r>
      <w:r>
        <w:rPr>
          <w:rFonts w:ascii="Times New Roman" w:hAnsi="Times New Roman"/>
          <w:bCs/>
          <w:sz w:val="20"/>
        </w:rPr>
        <w:t>Signature: __________________________________</w:t>
      </w:r>
    </w:p>
    <w:p w14:paraId="3AD18A3B" w14:textId="77777777" w:rsidR="00096AB6" w:rsidRPr="00096AB6" w:rsidRDefault="00096AB6" w:rsidP="00972604">
      <w:pPr>
        <w:rPr>
          <w:rFonts w:ascii="Times New Roman" w:hAnsi="Times New Roman"/>
          <w:bCs/>
          <w:sz w:val="20"/>
        </w:rPr>
      </w:pPr>
      <w:r>
        <w:rPr>
          <w:rFonts w:ascii="Times New Roman" w:hAnsi="Times New Roman"/>
          <w:bCs/>
          <w:sz w:val="20"/>
        </w:rPr>
        <w:tab/>
      </w:r>
      <w:r>
        <w:rPr>
          <w:rFonts w:ascii="Times New Roman" w:hAnsi="Times New Roman"/>
          <w:bCs/>
          <w:sz w:val="20"/>
        </w:rPr>
        <w:tab/>
      </w:r>
      <w:r>
        <w:rPr>
          <w:rFonts w:ascii="Times New Roman" w:hAnsi="Times New Roman"/>
          <w:bCs/>
          <w:sz w:val="20"/>
        </w:rPr>
        <w:tab/>
      </w:r>
    </w:p>
    <w:p w14:paraId="01F0B2BE" w14:textId="5E05AD42" w:rsidR="00096AB6" w:rsidRPr="006C587F" w:rsidRDefault="00B27F80" w:rsidP="00972604">
      <w:pPr>
        <w:rPr>
          <w:rFonts w:ascii="Times New Roman" w:hAnsi="Times New Roman"/>
          <w:bCs/>
          <w:sz w:val="20"/>
          <w:lang w:val="en-PH"/>
        </w:rPr>
      </w:pPr>
      <w:r>
        <w:rPr>
          <w:rFonts w:ascii="Times New Roman" w:hAnsi="Times New Roman"/>
          <w:bCs/>
          <w:sz w:val="20"/>
        </w:rPr>
        <w:t>Date</w:t>
      </w:r>
      <w:proofErr w:type="gramStart"/>
      <w:r>
        <w:rPr>
          <w:rFonts w:ascii="Times New Roman" w:hAnsi="Times New Roman"/>
          <w:bCs/>
          <w:sz w:val="20"/>
        </w:rPr>
        <w:t xml:space="preserve">:  </w:t>
      </w:r>
      <w:r w:rsidR="006C587F">
        <w:rPr>
          <w:rFonts w:ascii="Times New Roman" w:hAnsi="Times New Roman"/>
          <w:bCs/>
          <w:sz w:val="20"/>
        </w:rPr>
        <w:t>{</w:t>
      </w:r>
      <w:proofErr w:type="spellStart"/>
      <w:proofErr w:type="gramEnd"/>
      <w:r w:rsidR="006C587F" w:rsidRPr="006C587F">
        <w:rPr>
          <w:rFonts w:ascii="Times New Roman" w:hAnsi="Times New Roman"/>
          <w:bCs/>
          <w:sz w:val="20"/>
          <w:lang w:val="en-PH"/>
        </w:rPr>
        <w:t>generatedDate</w:t>
      </w:r>
      <w:proofErr w:type="spellEnd"/>
      <w:r w:rsidR="006C587F">
        <w:rPr>
          <w:rFonts w:ascii="Times New Roman" w:hAnsi="Times New Roman"/>
          <w:bCs/>
          <w:sz w:val="20"/>
        </w:rPr>
        <w:t>}</w:t>
      </w:r>
      <w:r w:rsidR="00096AB6">
        <w:rPr>
          <w:rFonts w:ascii="Times New Roman" w:hAnsi="Times New Roman"/>
          <w:bCs/>
          <w:sz w:val="20"/>
        </w:rPr>
        <w:tab/>
      </w:r>
      <w:r w:rsidR="00AD5667">
        <w:rPr>
          <w:rFonts w:ascii="Times New Roman" w:hAnsi="Times New Roman"/>
          <w:bCs/>
          <w:sz w:val="20"/>
        </w:rPr>
        <w:tab/>
      </w:r>
      <w:r w:rsidR="006C587F">
        <w:rPr>
          <w:rFonts w:ascii="Times New Roman" w:hAnsi="Times New Roman"/>
          <w:bCs/>
          <w:sz w:val="20"/>
        </w:rPr>
        <w:t xml:space="preserve">                                           </w:t>
      </w:r>
      <w:r w:rsidR="00096AB6">
        <w:rPr>
          <w:rFonts w:ascii="Times New Roman" w:hAnsi="Times New Roman"/>
          <w:bCs/>
          <w:sz w:val="20"/>
        </w:rPr>
        <w:t>Date: ______________________________________</w:t>
      </w:r>
    </w:p>
    <w:sectPr w:rsidR="00096AB6" w:rsidRPr="006C587F" w:rsidSect="00FF4D86">
      <w:headerReference w:type="default" r:id="rId8"/>
      <w:footerReference w:type="default" r:id="rId9"/>
      <w:pgSz w:w="12240" w:h="18720" w:code="1000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847A19" w14:textId="77777777" w:rsidR="00EC5188" w:rsidRDefault="00EC5188" w:rsidP="0024102C">
      <w:r>
        <w:separator/>
      </w:r>
    </w:p>
  </w:endnote>
  <w:endnote w:type="continuationSeparator" w:id="0">
    <w:p w14:paraId="407F03B7" w14:textId="77777777" w:rsidR="00EC5188" w:rsidRDefault="00EC5188" w:rsidP="00241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42A78A" w14:textId="7EFB85F1" w:rsidR="00F31AD2" w:rsidRDefault="00455A74" w:rsidP="000156F9">
    <w:pPr>
      <w:pStyle w:val="Footer"/>
      <w:jc w:val="center"/>
      <w:rPr>
        <w:color w:val="385623"/>
        <w:sz w:val="14"/>
      </w:rPr>
    </w:pPr>
    <w:r w:rsidRPr="00F9001A">
      <w:rPr>
        <w:noProof/>
        <w:color w:val="385623"/>
        <w:sz w:val="14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13763C8" wp14:editId="315E053B">
              <wp:simplePos x="0" y="0"/>
              <wp:positionH relativeFrom="column">
                <wp:posOffset>-96520</wp:posOffset>
              </wp:positionH>
              <wp:positionV relativeFrom="paragraph">
                <wp:posOffset>90170</wp:posOffset>
              </wp:positionV>
              <wp:extent cx="6577965" cy="0"/>
              <wp:effectExtent l="8255" t="6350" r="14605" b="127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7796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3756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556D3B" id="Straight Connector 1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-7.6pt,7.1pt" to="510.3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" strokecolor="#375623" strokeweight="1pt"/>
          </w:pict>
        </mc:Fallback>
      </mc:AlternateContent>
    </w:r>
  </w:p>
  <w:p w14:paraId="53224747" w14:textId="77777777" w:rsidR="00F9001A" w:rsidRPr="00F9001A" w:rsidRDefault="00F9001A" w:rsidP="000156F9">
    <w:pPr>
      <w:pStyle w:val="Footer"/>
      <w:jc w:val="center"/>
      <w:rPr>
        <w:color w:val="385623"/>
        <w:sz w:val="14"/>
      </w:rPr>
    </w:pPr>
    <w:r w:rsidRPr="00F9001A">
      <w:rPr>
        <w:color w:val="385623"/>
        <w:sz w:val="14"/>
      </w:rPr>
      <w:t>Barangay Pampang, Angeles City, Philippines</w:t>
    </w:r>
    <w:r w:rsidR="00F31AD2">
      <w:rPr>
        <w:color w:val="385623"/>
        <w:sz w:val="14"/>
      </w:rPr>
      <w:t xml:space="preserve"> 2009</w:t>
    </w:r>
    <w:r w:rsidRPr="00F9001A">
      <w:rPr>
        <w:color w:val="385623"/>
        <w:sz w:val="14"/>
      </w:rPr>
      <w:br/>
      <w:t>Tel no.: (045) 322-5909 or (045) 322-5801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BE422D" w14:textId="77777777" w:rsidR="00EC5188" w:rsidRDefault="00EC5188" w:rsidP="0024102C">
      <w:r>
        <w:separator/>
      </w:r>
    </w:p>
  </w:footnote>
  <w:footnote w:type="continuationSeparator" w:id="0">
    <w:p w14:paraId="79A25DDD" w14:textId="77777777" w:rsidR="00EC5188" w:rsidRDefault="00EC5188" w:rsidP="00241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120AEB" w14:textId="07C1EE6E" w:rsidR="0024102C" w:rsidRDefault="00455A74" w:rsidP="0024102C">
    <w:r>
      <w:rPr>
        <w:noProof/>
      </w:rPr>
      <w:drawing>
        <wp:anchor distT="0" distB="0" distL="114300" distR="114300" simplePos="0" relativeHeight="251656704" behindDoc="0" locked="0" layoutInCell="1" allowOverlap="1" wp14:anchorId="373B7D32" wp14:editId="0FF010D1">
          <wp:simplePos x="0" y="0"/>
          <wp:positionH relativeFrom="margin">
            <wp:posOffset>2586355</wp:posOffset>
          </wp:positionH>
          <wp:positionV relativeFrom="paragraph">
            <wp:posOffset>-140335</wp:posOffset>
          </wp:positionV>
          <wp:extent cx="871220" cy="937895"/>
          <wp:effectExtent l="0" t="0" r="0" b="0"/>
          <wp:wrapNone/>
          <wp:docPr id="1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9648" t="27367" r="42198" b="37872"/>
                  <a:stretch>
                    <a:fillRect/>
                  </a:stretch>
                </pic:blipFill>
                <pic:spPr bwMode="auto">
                  <a:xfrm>
                    <a:off x="0" y="0"/>
                    <a:ext cx="871220" cy="937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939C040" w14:textId="77777777" w:rsidR="0024102C" w:rsidRDefault="0024102C" w:rsidP="0024102C">
    <w:pPr>
      <w:pStyle w:val="NoSpacing"/>
      <w:tabs>
        <w:tab w:val="left" w:pos="630"/>
      </w:tabs>
      <w:jc w:val="both"/>
      <w:rPr>
        <w:rFonts w:ascii="Times New Roman" w:hAnsi="Times New Roman"/>
      </w:rPr>
    </w:pPr>
  </w:p>
  <w:p w14:paraId="779119DC" w14:textId="77777777" w:rsidR="0024102C" w:rsidRDefault="0024102C" w:rsidP="0024102C">
    <w:pPr>
      <w:pStyle w:val="NoSpacing"/>
      <w:tabs>
        <w:tab w:val="left" w:pos="630"/>
      </w:tabs>
      <w:jc w:val="center"/>
      <w:rPr>
        <w:rFonts w:ascii="Times New Roman" w:hAnsi="Times New Roman"/>
        <w:b/>
      </w:rPr>
    </w:pPr>
  </w:p>
  <w:p w14:paraId="1499F91F" w14:textId="77777777" w:rsidR="0024102C" w:rsidRDefault="0024102C" w:rsidP="0024102C">
    <w:pPr>
      <w:pStyle w:val="NoSpacing"/>
      <w:tabs>
        <w:tab w:val="left" w:pos="630"/>
      </w:tabs>
      <w:rPr>
        <w:rFonts w:ascii="Times New Roman" w:hAnsi="Times New Roman"/>
        <w:b/>
      </w:rPr>
    </w:pPr>
  </w:p>
  <w:p w14:paraId="71F6D8D3" w14:textId="5052166D" w:rsidR="00F31AD2" w:rsidRDefault="00455A74" w:rsidP="000E6AF2">
    <w:pPr>
      <w:pStyle w:val="Header"/>
      <w:jc w:val="center"/>
    </w:pPr>
    <w:r>
      <w:rPr>
        <w:noProof/>
      </w:rPr>
      <w:drawing>
        <wp:anchor distT="0" distB="0" distL="114300" distR="114300" simplePos="0" relativeHeight="251657728" behindDoc="1" locked="0" layoutInCell="1" allowOverlap="1" wp14:anchorId="003EB877" wp14:editId="2BE376D2">
          <wp:simplePos x="0" y="0"/>
          <wp:positionH relativeFrom="margin">
            <wp:posOffset>948055</wp:posOffset>
          </wp:positionH>
          <wp:positionV relativeFrom="paragraph">
            <wp:posOffset>40640</wp:posOffset>
          </wp:positionV>
          <wp:extent cx="4389120" cy="488950"/>
          <wp:effectExtent l="0" t="0" r="0" b="0"/>
          <wp:wrapNone/>
          <wp:docPr id="1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276" t="74956" r="22346" b="13464"/>
                  <a:stretch>
                    <a:fillRect/>
                  </a:stretch>
                </pic:blipFill>
                <pic:spPr bwMode="auto">
                  <a:xfrm>
                    <a:off x="0" y="0"/>
                    <a:ext cx="4389120" cy="488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5E90A32" w14:textId="77777777" w:rsidR="00F31AD2" w:rsidRDefault="00F31AD2" w:rsidP="000E6AF2">
    <w:pPr>
      <w:pStyle w:val="Header"/>
      <w:jc w:val="center"/>
    </w:pPr>
  </w:p>
  <w:p w14:paraId="7838D73C" w14:textId="77777777" w:rsidR="0024102C" w:rsidRDefault="002410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2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3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226213A"/>
    <w:multiLevelType w:val="hybridMultilevel"/>
    <w:tmpl w:val="CE4601D2"/>
    <w:lvl w:ilvl="0" w:tplc="3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2A353F6"/>
    <w:multiLevelType w:val="hybridMultilevel"/>
    <w:tmpl w:val="A5368F5A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3CB263A"/>
    <w:multiLevelType w:val="hybridMultilevel"/>
    <w:tmpl w:val="49580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0C4556"/>
    <w:multiLevelType w:val="hybridMultilevel"/>
    <w:tmpl w:val="63D8E25E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2EF037E"/>
    <w:multiLevelType w:val="hybridMultilevel"/>
    <w:tmpl w:val="70444968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3E31A0E"/>
    <w:multiLevelType w:val="hybridMultilevel"/>
    <w:tmpl w:val="AD703D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4ED70FB"/>
    <w:multiLevelType w:val="multilevel"/>
    <w:tmpl w:val="3830F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56D262D"/>
    <w:multiLevelType w:val="hybridMultilevel"/>
    <w:tmpl w:val="90D4B64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143DCC"/>
    <w:multiLevelType w:val="hybridMultilevel"/>
    <w:tmpl w:val="D19CF730"/>
    <w:lvl w:ilvl="0" w:tplc="34090015">
      <w:start w:val="1"/>
      <w:numFmt w:val="upperLetter"/>
      <w:lvlText w:val="%1."/>
      <w:lvlJc w:val="left"/>
      <w:pPr>
        <w:ind w:left="360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1364BE"/>
    <w:multiLevelType w:val="hybridMultilevel"/>
    <w:tmpl w:val="2D16045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B470C7"/>
    <w:multiLevelType w:val="hybridMultilevel"/>
    <w:tmpl w:val="C1546C7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817818"/>
    <w:multiLevelType w:val="hybridMultilevel"/>
    <w:tmpl w:val="0CEE7718"/>
    <w:lvl w:ilvl="0" w:tplc="34090015">
      <w:start w:val="1"/>
      <w:numFmt w:val="upperLetter"/>
      <w:lvlText w:val="%1."/>
      <w:lvlJc w:val="left"/>
      <w:pPr>
        <w:ind w:left="1080" w:hanging="360"/>
      </w:pPr>
    </w:lvl>
    <w:lvl w:ilvl="1" w:tplc="3409000F">
      <w:start w:val="1"/>
      <w:numFmt w:val="decimal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ED5164A"/>
    <w:multiLevelType w:val="hybridMultilevel"/>
    <w:tmpl w:val="A998AA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731355B"/>
    <w:multiLevelType w:val="hybridMultilevel"/>
    <w:tmpl w:val="6256DD4A"/>
    <w:lvl w:ilvl="0" w:tplc="3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A830C05"/>
    <w:multiLevelType w:val="hybridMultilevel"/>
    <w:tmpl w:val="7C8C7B8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A63AAC"/>
    <w:multiLevelType w:val="hybridMultilevel"/>
    <w:tmpl w:val="2EBAEF7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D103F8"/>
    <w:multiLevelType w:val="hybridMultilevel"/>
    <w:tmpl w:val="DDE66AD0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0" w15:restartNumberingAfterBreak="0">
    <w:nsid w:val="33895728"/>
    <w:multiLevelType w:val="hybridMultilevel"/>
    <w:tmpl w:val="B1883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EB2F5C"/>
    <w:multiLevelType w:val="hybridMultilevel"/>
    <w:tmpl w:val="1E24D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0D3D14"/>
    <w:multiLevelType w:val="hybridMultilevel"/>
    <w:tmpl w:val="D34A6BBE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0F">
      <w:start w:val="1"/>
      <w:numFmt w:val="decimal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E922879"/>
    <w:multiLevelType w:val="hybridMultilevel"/>
    <w:tmpl w:val="E8FEE278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EF16385"/>
    <w:multiLevelType w:val="hybridMultilevel"/>
    <w:tmpl w:val="FC005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8F0761"/>
    <w:multiLevelType w:val="hybridMultilevel"/>
    <w:tmpl w:val="70BC5B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3A6720E"/>
    <w:multiLevelType w:val="hybridMultilevel"/>
    <w:tmpl w:val="BF801AC0"/>
    <w:lvl w:ilvl="0" w:tplc="3409000F">
      <w:start w:val="1"/>
      <w:numFmt w:val="decimal"/>
      <w:lvlText w:val="%1."/>
      <w:lvlJc w:val="left"/>
      <w:pPr>
        <w:ind w:left="360" w:hanging="360"/>
      </w:p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41C3962"/>
    <w:multiLevelType w:val="hybridMultilevel"/>
    <w:tmpl w:val="6AF239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E6A7F42"/>
    <w:multiLevelType w:val="hybridMultilevel"/>
    <w:tmpl w:val="954AA3BE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F82051F"/>
    <w:multiLevelType w:val="hybridMultilevel"/>
    <w:tmpl w:val="32705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295937"/>
    <w:multiLevelType w:val="hybridMultilevel"/>
    <w:tmpl w:val="BFC2EE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7603F8C"/>
    <w:multiLevelType w:val="hybridMultilevel"/>
    <w:tmpl w:val="330241E2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84C1415"/>
    <w:multiLevelType w:val="hybridMultilevel"/>
    <w:tmpl w:val="1EB67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2C21A4"/>
    <w:multiLevelType w:val="hybridMultilevel"/>
    <w:tmpl w:val="823EE700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02B1525"/>
    <w:multiLevelType w:val="hybridMultilevel"/>
    <w:tmpl w:val="E588456E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0F">
      <w:start w:val="1"/>
      <w:numFmt w:val="decimal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46D060C"/>
    <w:multiLevelType w:val="hybridMultilevel"/>
    <w:tmpl w:val="55120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920BB7"/>
    <w:multiLevelType w:val="hybridMultilevel"/>
    <w:tmpl w:val="3D6CA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4030E4"/>
    <w:multiLevelType w:val="hybridMultilevel"/>
    <w:tmpl w:val="C9C2D338"/>
    <w:lvl w:ilvl="0" w:tplc="34090015">
      <w:start w:val="1"/>
      <w:numFmt w:val="upperLetter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DB3205"/>
    <w:multiLevelType w:val="hybridMultilevel"/>
    <w:tmpl w:val="3572B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0F6F04"/>
    <w:multiLevelType w:val="hybridMultilevel"/>
    <w:tmpl w:val="9058E3C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2A5D13"/>
    <w:multiLevelType w:val="hybridMultilevel"/>
    <w:tmpl w:val="EB3C1F1E"/>
    <w:lvl w:ilvl="0" w:tplc="34090015">
      <w:start w:val="1"/>
      <w:numFmt w:val="upperLetter"/>
      <w:lvlText w:val="%1."/>
      <w:lvlJc w:val="left"/>
      <w:pPr>
        <w:ind w:left="1080" w:hanging="360"/>
      </w:pPr>
    </w:lvl>
    <w:lvl w:ilvl="1" w:tplc="3409000F">
      <w:start w:val="1"/>
      <w:numFmt w:val="decimal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F3906D2"/>
    <w:multiLevelType w:val="hybridMultilevel"/>
    <w:tmpl w:val="879E5904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 w16cid:durableId="526717115">
    <w:abstractNumId w:val="0"/>
  </w:num>
  <w:num w:numId="2" w16cid:durableId="1377318040">
    <w:abstractNumId w:val="1"/>
  </w:num>
  <w:num w:numId="3" w16cid:durableId="356974916">
    <w:abstractNumId w:val="2"/>
  </w:num>
  <w:num w:numId="4" w16cid:durableId="856888395">
    <w:abstractNumId w:val="9"/>
  </w:num>
  <w:num w:numId="5" w16cid:durableId="2100634260">
    <w:abstractNumId w:val="36"/>
  </w:num>
  <w:num w:numId="6" w16cid:durableId="282735425">
    <w:abstractNumId w:val="21"/>
  </w:num>
  <w:num w:numId="7" w16cid:durableId="932395463">
    <w:abstractNumId w:val="20"/>
  </w:num>
  <w:num w:numId="8" w16cid:durableId="700008031">
    <w:abstractNumId w:val="21"/>
  </w:num>
  <w:num w:numId="9" w16cid:durableId="1868446996">
    <w:abstractNumId w:val="41"/>
  </w:num>
  <w:num w:numId="10" w16cid:durableId="1981838070">
    <w:abstractNumId w:val="32"/>
  </w:num>
  <w:num w:numId="11" w16cid:durableId="1389570453">
    <w:abstractNumId w:val="19"/>
  </w:num>
  <w:num w:numId="12" w16cid:durableId="507057841">
    <w:abstractNumId w:val="38"/>
  </w:num>
  <w:num w:numId="13" w16cid:durableId="261257061">
    <w:abstractNumId w:val="29"/>
  </w:num>
  <w:num w:numId="14" w16cid:durableId="94788434">
    <w:abstractNumId w:val="18"/>
  </w:num>
  <w:num w:numId="15" w16cid:durableId="449591221">
    <w:abstractNumId w:val="10"/>
  </w:num>
  <w:num w:numId="16" w16cid:durableId="1432240443">
    <w:abstractNumId w:val="25"/>
  </w:num>
  <w:num w:numId="17" w16cid:durableId="411705240">
    <w:abstractNumId w:val="15"/>
  </w:num>
  <w:num w:numId="18" w16cid:durableId="425687740">
    <w:abstractNumId w:val="27"/>
  </w:num>
  <w:num w:numId="19" w16cid:durableId="138693593">
    <w:abstractNumId w:val="35"/>
  </w:num>
  <w:num w:numId="20" w16cid:durableId="724525961">
    <w:abstractNumId w:val="28"/>
  </w:num>
  <w:num w:numId="21" w16cid:durableId="1338340625">
    <w:abstractNumId w:val="26"/>
  </w:num>
  <w:num w:numId="22" w16cid:durableId="142352529">
    <w:abstractNumId w:val="23"/>
  </w:num>
  <w:num w:numId="23" w16cid:durableId="468865798">
    <w:abstractNumId w:val="17"/>
  </w:num>
  <w:num w:numId="24" w16cid:durableId="668020270">
    <w:abstractNumId w:val="39"/>
  </w:num>
  <w:num w:numId="25" w16cid:durableId="1069613968">
    <w:abstractNumId w:val="3"/>
  </w:num>
  <w:num w:numId="26" w16cid:durableId="929968236">
    <w:abstractNumId w:val="13"/>
  </w:num>
  <w:num w:numId="27" w16cid:durableId="1704476685">
    <w:abstractNumId w:val="16"/>
  </w:num>
  <w:num w:numId="28" w16cid:durableId="346565906">
    <w:abstractNumId w:val="33"/>
  </w:num>
  <w:num w:numId="29" w16cid:durableId="1785928250">
    <w:abstractNumId w:val="7"/>
  </w:num>
  <w:num w:numId="30" w16cid:durableId="1720586112">
    <w:abstractNumId w:val="12"/>
  </w:num>
  <w:num w:numId="31" w16cid:durableId="284508507">
    <w:abstractNumId w:val="6"/>
  </w:num>
  <w:num w:numId="32" w16cid:durableId="1504473220">
    <w:abstractNumId w:val="24"/>
  </w:num>
  <w:num w:numId="33" w16cid:durableId="1977176308">
    <w:abstractNumId w:val="8"/>
  </w:num>
  <w:num w:numId="34" w16cid:durableId="17046173">
    <w:abstractNumId w:val="5"/>
  </w:num>
  <w:num w:numId="35" w16cid:durableId="79329161">
    <w:abstractNumId w:val="30"/>
  </w:num>
  <w:num w:numId="36" w16cid:durableId="1646008375">
    <w:abstractNumId w:val="37"/>
  </w:num>
  <w:num w:numId="37" w16cid:durableId="720901646">
    <w:abstractNumId w:val="11"/>
  </w:num>
  <w:num w:numId="38" w16cid:durableId="1756322154">
    <w:abstractNumId w:val="14"/>
  </w:num>
  <w:num w:numId="39" w16cid:durableId="882404325">
    <w:abstractNumId w:val="34"/>
  </w:num>
  <w:num w:numId="40" w16cid:durableId="1808008908">
    <w:abstractNumId w:val="40"/>
  </w:num>
  <w:num w:numId="41" w16cid:durableId="1901281018">
    <w:abstractNumId w:val="22"/>
  </w:num>
  <w:num w:numId="42" w16cid:durableId="1737628663">
    <w:abstractNumId w:val="4"/>
  </w:num>
  <w:num w:numId="43" w16cid:durableId="7146683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3C0"/>
    <w:rsid w:val="000156F9"/>
    <w:rsid w:val="00015D5B"/>
    <w:rsid w:val="00030157"/>
    <w:rsid w:val="000303B0"/>
    <w:rsid w:val="000368AD"/>
    <w:rsid w:val="0004136F"/>
    <w:rsid w:val="00050A8F"/>
    <w:rsid w:val="00054310"/>
    <w:rsid w:val="00055115"/>
    <w:rsid w:val="000574CC"/>
    <w:rsid w:val="000608F6"/>
    <w:rsid w:val="000637E9"/>
    <w:rsid w:val="00066972"/>
    <w:rsid w:val="00073225"/>
    <w:rsid w:val="00074F15"/>
    <w:rsid w:val="0007634D"/>
    <w:rsid w:val="000778B2"/>
    <w:rsid w:val="00084CE9"/>
    <w:rsid w:val="0008635E"/>
    <w:rsid w:val="00093A71"/>
    <w:rsid w:val="00094EFD"/>
    <w:rsid w:val="00096AB6"/>
    <w:rsid w:val="000B262A"/>
    <w:rsid w:val="000B7E41"/>
    <w:rsid w:val="000C1488"/>
    <w:rsid w:val="000E5B31"/>
    <w:rsid w:val="000E6AF2"/>
    <w:rsid w:val="000F1A86"/>
    <w:rsid w:val="00100752"/>
    <w:rsid w:val="001053DA"/>
    <w:rsid w:val="00117CA5"/>
    <w:rsid w:val="0012625E"/>
    <w:rsid w:val="00131762"/>
    <w:rsid w:val="00131C4C"/>
    <w:rsid w:val="00151321"/>
    <w:rsid w:val="00151543"/>
    <w:rsid w:val="001616E2"/>
    <w:rsid w:val="00174043"/>
    <w:rsid w:val="00174CDB"/>
    <w:rsid w:val="00175AEF"/>
    <w:rsid w:val="001768CE"/>
    <w:rsid w:val="00180E45"/>
    <w:rsid w:val="00182041"/>
    <w:rsid w:val="00182E88"/>
    <w:rsid w:val="00182EC1"/>
    <w:rsid w:val="001853B7"/>
    <w:rsid w:val="00191BA8"/>
    <w:rsid w:val="001A1EA3"/>
    <w:rsid w:val="001A242B"/>
    <w:rsid w:val="001A26F9"/>
    <w:rsid w:val="001B0AD5"/>
    <w:rsid w:val="001B0D20"/>
    <w:rsid w:val="001C1E1F"/>
    <w:rsid w:val="001E1BBE"/>
    <w:rsid w:val="001E7CC7"/>
    <w:rsid w:val="001F173A"/>
    <w:rsid w:val="001F1F08"/>
    <w:rsid w:val="002005C2"/>
    <w:rsid w:val="00201167"/>
    <w:rsid w:val="002018F2"/>
    <w:rsid w:val="00202C18"/>
    <w:rsid w:val="002146C9"/>
    <w:rsid w:val="00221AAC"/>
    <w:rsid w:val="00224301"/>
    <w:rsid w:val="00224DF6"/>
    <w:rsid w:val="00232A67"/>
    <w:rsid w:val="0024102C"/>
    <w:rsid w:val="0026573A"/>
    <w:rsid w:val="00271911"/>
    <w:rsid w:val="002A18E9"/>
    <w:rsid w:val="002B155D"/>
    <w:rsid w:val="002B16CE"/>
    <w:rsid w:val="002C4F47"/>
    <w:rsid w:val="002C533A"/>
    <w:rsid w:val="002C7909"/>
    <w:rsid w:val="002C7CBB"/>
    <w:rsid w:val="002D24E5"/>
    <w:rsid w:val="002D60E8"/>
    <w:rsid w:val="00311D90"/>
    <w:rsid w:val="00315929"/>
    <w:rsid w:val="00324890"/>
    <w:rsid w:val="003275A7"/>
    <w:rsid w:val="003327E9"/>
    <w:rsid w:val="00333E41"/>
    <w:rsid w:val="00352FF2"/>
    <w:rsid w:val="003830C7"/>
    <w:rsid w:val="003928AD"/>
    <w:rsid w:val="00393392"/>
    <w:rsid w:val="003974F3"/>
    <w:rsid w:val="003B1FDE"/>
    <w:rsid w:val="003B740B"/>
    <w:rsid w:val="003D0EFC"/>
    <w:rsid w:val="003E6DA1"/>
    <w:rsid w:val="003F0AE6"/>
    <w:rsid w:val="003F4BC0"/>
    <w:rsid w:val="003F53FD"/>
    <w:rsid w:val="0041347E"/>
    <w:rsid w:val="00417C41"/>
    <w:rsid w:val="00423970"/>
    <w:rsid w:val="00426F65"/>
    <w:rsid w:val="00427E7E"/>
    <w:rsid w:val="004364C3"/>
    <w:rsid w:val="004546AD"/>
    <w:rsid w:val="00455A74"/>
    <w:rsid w:val="00467AF6"/>
    <w:rsid w:val="004837BF"/>
    <w:rsid w:val="004874D8"/>
    <w:rsid w:val="00487DDF"/>
    <w:rsid w:val="004A3E63"/>
    <w:rsid w:val="004A5498"/>
    <w:rsid w:val="004B0E30"/>
    <w:rsid w:val="004B1F91"/>
    <w:rsid w:val="004B5DEB"/>
    <w:rsid w:val="004D5021"/>
    <w:rsid w:val="004E491E"/>
    <w:rsid w:val="004F00CD"/>
    <w:rsid w:val="004F1AD3"/>
    <w:rsid w:val="004F2877"/>
    <w:rsid w:val="004F49C4"/>
    <w:rsid w:val="00522119"/>
    <w:rsid w:val="00522F11"/>
    <w:rsid w:val="005242BD"/>
    <w:rsid w:val="00525BBF"/>
    <w:rsid w:val="005314B9"/>
    <w:rsid w:val="00534413"/>
    <w:rsid w:val="00562D5A"/>
    <w:rsid w:val="00585A94"/>
    <w:rsid w:val="00593649"/>
    <w:rsid w:val="005A5BBD"/>
    <w:rsid w:val="005B18E6"/>
    <w:rsid w:val="005B5B3D"/>
    <w:rsid w:val="005C20D9"/>
    <w:rsid w:val="005D0711"/>
    <w:rsid w:val="005D078E"/>
    <w:rsid w:val="005D3CEC"/>
    <w:rsid w:val="005D6B76"/>
    <w:rsid w:val="005E0978"/>
    <w:rsid w:val="005E2AF1"/>
    <w:rsid w:val="005F555A"/>
    <w:rsid w:val="00614861"/>
    <w:rsid w:val="00616A2B"/>
    <w:rsid w:val="006260B3"/>
    <w:rsid w:val="006309C7"/>
    <w:rsid w:val="0063559F"/>
    <w:rsid w:val="00642720"/>
    <w:rsid w:val="006438A4"/>
    <w:rsid w:val="00646CB4"/>
    <w:rsid w:val="0064719A"/>
    <w:rsid w:val="006746FF"/>
    <w:rsid w:val="006756D6"/>
    <w:rsid w:val="00677610"/>
    <w:rsid w:val="006826C9"/>
    <w:rsid w:val="00690A0E"/>
    <w:rsid w:val="00692101"/>
    <w:rsid w:val="006A2BD3"/>
    <w:rsid w:val="006A3233"/>
    <w:rsid w:val="006A7C96"/>
    <w:rsid w:val="006B746E"/>
    <w:rsid w:val="006C33D1"/>
    <w:rsid w:val="006C587F"/>
    <w:rsid w:val="006C7646"/>
    <w:rsid w:val="006D13E6"/>
    <w:rsid w:val="006E1A39"/>
    <w:rsid w:val="0071770E"/>
    <w:rsid w:val="00723DB5"/>
    <w:rsid w:val="00723F34"/>
    <w:rsid w:val="00763ADF"/>
    <w:rsid w:val="00785E30"/>
    <w:rsid w:val="007A014A"/>
    <w:rsid w:val="007A3236"/>
    <w:rsid w:val="007B134F"/>
    <w:rsid w:val="007B380D"/>
    <w:rsid w:val="007B3907"/>
    <w:rsid w:val="007C6EA0"/>
    <w:rsid w:val="007E1B0E"/>
    <w:rsid w:val="007E3550"/>
    <w:rsid w:val="007F036B"/>
    <w:rsid w:val="008131EA"/>
    <w:rsid w:val="00816B22"/>
    <w:rsid w:val="008178CB"/>
    <w:rsid w:val="00831A02"/>
    <w:rsid w:val="008337D4"/>
    <w:rsid w:val="008407D2"/>
    <w:rsid w:val="00846DCB"/>
    <w:rsid w:val="00873543"/>
    <w:rsid w:val="00880496"/>
    <w:rsid w:val="00880C23"/>
    <w:rsid w:val="00884F2D"/>
    <w:rsid w:val="008901B4"/>
    <w:rsid w:val="00891B6B"/>
    <w:rsid w:val="008A3DB9"/>
    <w:rsid w:val="008B3582"/>
    <w:rsid w:val="008B46D6"/>
    <w:rsid w:val="008C3254"/>
    <w:rsid w:val="008C5820"/>
    <w:rsid w:val="008D1D71"/>
    <w:rsid w:val="008D42DC"/>
    <w:rsid w:val="008F4786"/>
    <w:rsid w:val="008F4859"/>
    <w:rsid w:val="008F5D61"/>
    <w:rsid w:val="008F77D9"/>
    <w:rsid w:val="00900A07"/>
    <w:rsid w:val="00913D50"/>
    <w:rsid w:val="00916F41"/>
    <w:rsid w:val="009236F2"/>
    <w:rsid w:val="009253F2"/>
    <w:rsid w:val="009363C0"/>
    <w:rsid w:val="00936A25"/>
    <w:rsid w:val="009378F9"/>
    <w:rsid w:val="00942E91"/>
    <w:rsid w:val="00943489"/>
    <w:rsid w:val="009456A0"/>
    <w:rsid w:val="009579DB"/>
    <w:rsid w:val="00961883"/>
    <w:rsid w:val="009653C8"/>
    <w:rsid w:val="00972604"/>
    <w:rsid w:val="009769CD"/>
    <w:rsid w:val="009877C5"/>
    <w:rsid w:val="00990011"/>
    <w:rsid w:val="009964F9"/>
    <w:rsid w:val="009A24CA"/>
    <w:rsid w:val="009A357D"/>
    <w:rsid w:val="009A48E1"/>
    <w:rsid w:val="009B5702"/>
    <w:rsid w:val="009B6DDD"/>
    <w:rsid w:val="009C0661"/>
    <w:rsid w:val="009D2626"/>
    <w:rsid w:val="009D605C"/>
    <w:rsid w:val="009E06DE"/>
    <w:rsid w:val="009F2F34"/>
    <w:rsid w:val="009F3AC0"/>
    <w:rsid w:val="00A20102"/>
    <w:rsid w:val="00A204BE"/>
    <w:rsid w:val="00A27EF6"/>
    <w:rsid w:val="00A40B6A"/>
    <w:rsid w:val="00A4125A"/>
    <w:rsid w:val="00A4796B"/>
    <w:rsid w:val="00A655A5"/>
    <w:rsid w:val="00A7069E"/>
    <w:rsid w:val="00A71057"/>
    <w:rsid w:val="00A77836"/>
    <w:rsid w:val="00A805B5"/>
    <w:rsid w:val="00AA186F"/>
    <w:rsid w:val="00AB02C9"/>
    <w:rsid w:val="00AB101E"/>
    <w:rsid w:val="00AC7153"/>
    <w:rsid w:val="00AD0F65"/>
    <w:rsid w:val="00AD43D0"/>
    <w:rsid w:val="00AD5667"/>
    <w:rsid w:val="00AE3641"/>
    <w:rsid w:val="00AF2A66"/>
    <w:rsid w:val="00AF6917"/>
    <w:rsid w:val="00B01EE5"/>
    <w:rsid w:val="00B15EFE"/>
    <w:rsid w:val="00B1753E"/>
    <w:rsid w:val="00B20800"/>
    <w:rsid w:val="00B277BD"/>
    <w:rsid w:val="00B27F80"/>
    <w:rsid w:val="00B43718"/>
    <w:rsid w:val="00B6102C"/>
    <w:rsid w:val="00B65BA0"/>
    <w:rsid w:val="00B70B94"/>
    <w:rsid w:val="00B9165B"/>
    <w:rsid w:val="00BA1BDD"/>
    <w:rsid w:val="00BA6223"/>
    <w:rsid w:val="00BA6333"/>
    <w:rsid w:val="00BB5E08"/>
    <w:rsid w:val="00BD5183"/>
    <w:rsid w:val="00BE1159"/>
    <w:rsid w:val="00BF1071"/>
    <w:rsid w:val="00BF5BBC"/>
    <w:rsid w:val="00C34324"/>
    <w:rsid w:val="00C37C21"/>
    <w:rsid w:val="00C47467"/>
    <w:rsid w:val="00C475A0"/>
    <w:rsid w:val="00C50B16"/>
    <w:rsid w:val="00C526FB"/>
    <w:rsid w:val="00C52BE7"/>
    <w:rsid w:val="00C53657"/>
    <w:rsid w:val="00C55C84"/>
    <w:rsid w:val="00C625C9"/>
    <w:rsid w:val="00C70BC6"/>
    <w:rsid w:val="00C74315"/>
    <w:rsid w:val="00C805E4"/>
    <w:rsid w:val="00C90575"/>
    <w:rsid w:val="00C90B14"/>
    <w:rsid w:val="00C921B5"/>
    <w:rsid w:val="00C924ED"/>
    <w:rsid w:val="00CA0933"/>
    <w:rsid w:val="00CD09A2"/>
    <w:rsid w:val="00CD4825"/>
    <w:rsid w:val="00CD55F2"/>
    <w:rsid w:val="00CE2C70"/>
    <w:rsid w:val="00CF75A6"/>
    <w:rsid w:val="00D111F6"/>
    <w:rsid w:val="00D2009D"/>
    <w:rsid w:val="00D2108A"/>
    <w:rsid w:val="00D22F41"/>
    <w:rsid w:val="00D240BD"/>
    <w:rsid w:val="00D34E43"/>
    <w:rsid w:val="00D35FD9"/>
    <w:rsid w:val="00D816FD"/>
    <w:rsid w:val="00D851C0"/>
    <w:rsid w:val="00D865CD"/>
    <w:rsid w:val="00DA08F4"/>
    <w:rsid w:val="00DA3FAA"/>
    <w:rsid w:val="00DC0367"/>
    <w:rsid w:val="00DC5AEB"/>
    <w:rsid w:val="00DD1343"/>
    <w:rsid w:val="00DF3EE9"/>
    <w:rsid w:val="00DF6BD5"/>
    <w:rsid w:val="00E018CA"/>
    <w:rsid w:val="00E034D9"/>
    <w:rsid w:val="00E16653"/>
    <w:rsid w:val="00E2202D"/>
    <w:rsid w:val="00E418A0"/>
    <w:rsid w:val="00E419BD"/>
    <w:rsid w:val="00E541BD"/>
    <w:rsid w:val="00E55A03"/>
    <w:rsid w:val="00E62EA5"/>
    <w:rsid w:val="00E630DE"/>
    <w:rsid w:val="00E725DE"/>
    <w:rsid w:val="00E82EA6"/>
    <w:rsid w:val="00E91D6C"/>
    <w:rsid w:val="00EB4CA1"/>
    <w:rsid w:val="00EC5188"/>
    <w:rsid w:val="00EC69AA"/>
    <w:rsid w:val="00EC706B"/>
    <w:rsid w:val="00ED0185"/>
    <w:rsid w:val="00ED1098"/>
    <w:rsid w:val="00ED28EA"/>
    <w:rsid w:val="00ED6AEB"/>
    <w:rsid w:val="00EE1789"/>
    <w:rsid w:val="00EE4C9E"/>
    <w:rsid w:val="00EE4F54"/>
    <w:rsid w:val="00EF6CA1"/>
    <w:rsid w:val="00F15987"/>
    <w:rsid w:val="00F23A72"/>
    <w:rsid w:val="00F242E5"/>
    <w:rsid w:val="00F26BD1"/>
    <w:rsid w:val="00F31AD2"/>
    <w:rsid w:val="00F516E9"/>
    <w:rsid w:val="00F61DBA"/>
    <w:rsid w:val="00F70DDC"/>
    <w:rsid w:val="00F71227"/>
    <w:rsid w:val="00F73526"/>
    <w:rsid w:val="00F73DEF"/>
    <w:rsid w:val="00F77674"/>
    <w:rsid w:val="00F84B10"/>
    <w:rsid w:val="00F9001A"/>
    <w:rsid w:val="00F96FF9"/>
    <w:rsid w:val="00F97884"/>
    <w:rsid w:val="00FB4E40"/>
    <w:rsid w:val="00FC1729"/>
    <w:rsid w:val="00FC33D7"/>
    <w:rsid w:val="00FC3624"/>
    <w:rsid w:val="00FC3F66"/>
    <w:rsid w:val="00FC5E93"/>
    <w:rsid w:val="00FE49F5"/>
    <w:rsid w:val="00FF4D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EAB7C24"/>
  <w15:chartTrackingRefBased/>
  <w15:docId w15:val="{FCFFFF64-F2BF-4568-8DE7-F92AF0643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MS Mincho" w:hAnsi="Cambria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119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677610"/>
    <w:pPr>
      <w:keepNext/>
      <w:outlineLvl w:val="0"/>
    </w:pPr>
    <w:rPr>
      <w:rFonts w:ascii="Times New Roman" w:eastAsia="Times New Roman" w:hAnsi="Times New Roman"/>
      <w:b/>
      <w:bCs/>
      <w:sz w:val="22"/>
      <w:lang w:val="x-none" w:eastAsia="x-none"/>
    </w:rPr>
  </w:style>
  <w:style w:type="paragraph" w:styleId="Heading9">
    <w:name w:val="heading 9"/>
    <w:basedOn w:val="Normal"/>
    <w:next w:val="Normal"/>
    <w:link w:val="Heading9Char"/>
    <w:qFormat/>
    <w:rsid w:val="00677610"/>
    <w:pPr>
      <w:keepNext/>
      <w:jc w:val="center"/>
      <w:outlineLvl w:val="8"/>
    </w:pPr>
    <w:rPr>
      <w:rFonts w:ascii="Times New Roman" w:eastAsia="Times New Roman" w:hAnsi="Times New Roman"/>
      <w:b/>
      <w:bCs/>
      <w:i/>
      <w:iCs/>
      <w:color w:val="00004A"/>
      <w:sz w:val="2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63C0"/>
    <w:pPr>
      <w:spacing w:before="100" w:beforeAutospacing="1" w:after="100" w:afterAutospacing="1"/>
    </w:pPr>
    <w:rPr>
      <w:rFonts w:ascii="Times" w:hAnsi="Times"/>
      <w:sz w:val="20"/>
      <w:szCs w:val="20"/>
      <w:lang w:val="en-PH"/>
    </w:rPr>
  </w:style>
  <w:style w:type="paragraph" w:styleId="NoSpacing">
    <w:name w:val="No Spacing"/>
    <w:uiPriority w:val="1"/>
    <w:qFormat/>
    <w:rsid w:val="008F5D61"/>
    <w:rPr>
      <w:sz w:val="24"/>
      <w:szCs w:val="24"/>
      <w:lang w:val="en-US" w:eastAsia="en-US"/>
    </w:rPr>
  </w:style>
  <w:style w:type="character" w:customStyle="1" w:styleId="apple-converted-space">
    <w:name w:val="apple-converted-space"/>
    <w:rsid w:val="00221AAC"/>
  </w:style>
  <w:style w:type="character" w:styleId="Hyperlink">
    <w:name w:val="Hyperlink"/>
    <w:uiPriority w:val="99"/>
    <w:unhideWhenUsed/>
    <w:rsid w:val="00221AA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1A02"/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831A0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A201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4102C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24102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4102C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24102C"/>
    <w:rPr>
      <w:sz w:val="24"/>
      <w:szCs w:val="24"/>
    </w:rPr>
  </w:style>
  <w:style w:type="character" w:customStyle="1" w:styleId="Heading1Char">
    <w:name w:val="Heading 1 Char"/>
    <w:link w:val="Heading1"/>
    <w:rsid w:val="00677610"/>
    <w:rPr>
      <w:rFonts w:ascii="Times New Roman" w:eastAsia="Times New Roman" w:hAnsi="Times New Roman"/>
      <w:b/>
      <w:bCs/>
      <w:sz w:val="22"/>
      <w:szCs w:val="24"/>
    </w:rPr>
  </w:style>
  <w:style w:type="character" w:customStyle="1" w:styleId="Heading9Char">
    <w:name w:val="Heading 9 Char"/>
    <w:link w:val="Heading9"/>
    <w:rsid w:val="00677610"/>
    <w:rPr>
      <w:rFonts w:ascii="Times New Roman" w:eastAsia="Times New Roman" w:hAnsi="Times New Roman"/>
      <w:b/>
      <w:bCs/>
      <w:i/>
      <w:iCs/>
      <w:color w:val="00004A"/>
      <w:sz w:val="22"/>
      <w:szCs w:val="24"/>
    </w:rPr>
  </w:style>
  <w:style w:type="paragraph" w:styleId="BodyText2">
    <w:name w:val="Body Text 2"/>
    <w:basedOn w:val="Normal"/>
    <w:link w:val="BodyText2Char"/>
    <w:rsid w:val="00677610"/>
    <w:rPr>
      <w:rFonts w:ascii="Times New Roman" w:eastAsia="Times New Roman" w:hAnsi="Times New Roman"/>
      <w:sz w:val="22"/>
      <w:lang w:val="x-none" w:eastAsia="x-none"/>
    </w:rPr>
  </w:style>
  <w:style w:type="character" w:customStyle="1" w:styleId="BodyText2Char">
    <w:name w:val="Body Text 2 Char"/>
    <w:link w:val="BodyText2"/>
    <w:rsid w:val="00677610"/>
    <w:rPr>
      <w:rFonts w:ascii="Times New Roman" w:eastAsia="Times New Roman" w:hAnsi="Times New Roman"/>
      <w:sz w:val="22"/>
      <w:szCs w:val="24"/>
    </w:rPr>
  </w:style>
  <w:style w:type="paragraph" w:styleId="BodyText">
    <w:name w:val="Body Text"/>
    <w:basedOn w:val="Normal"/>
    <w:link w:val="BodyTextChar"/>
    <w:rsid w:val="00677610"/>
    <w:rPr>
      <w:rFonts w:ascii="Times New Roman" w:eastAsia="Times New Roman" w:hAnsi="Times New Roman"/>
      <w:i/>
      <w:iCs/>
      <w:sz w:val="22"/>
      <w:lang w:val="x-none" w:eastAsia="x-none"/>
    </w:rPr>
  </w:style>
  <w:style w:type="character" w:customStyle="1" w:styleId="BodyTextChar">
    <w:name w:val="Body Text Char"/>
    <w:link w:val="BodyText"/>
    <w:rsid w:val="00677610"/>
    <w:rPr>
      <w:rFonts w:ascii="Times New Roman" w:eastAsia="Times New Roman" w:hAnsi="Times New Roman"/>
      <w:i/>
      <w:iCs/>
      <w:sz w:val="22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72604"/>
    <w:pPr>
      <w:spacing w:after="120"/>
      <w:ind w:left="360"/>
    </w:pPr>
    <w:rPr>
      <w:lang w:val="x-none" w:eastAsia="x-none"/>
    </w:rPr>
  </w:style>
  <w:style w:type="character" w:customStyle="1" w:styleId="BodyTextIndentChar">
    <w:name w:val="Body Text Indent Char"/>
    <w:link w:val="BodyTextIndent"/>
    <w:uiPriority w:val="99"/>
    <w:semiHidden/>
    <w:rsid w:val="00972604"/>
    <w:rPr>
      <w:sz w:val="24"/>
      <w:szCs w:val="24"/>
    </w:rPr>
  </w:style>
  <w:style w:type="paragraph" w:styleId="Title">
    <w:name w:val="Title"/>
    <w:basedOn w:val="Normal"/>
    <w:link w:val="TitleChar"/>
    <w:qFormat/>
    <w:rsid w:val="00972604"/>
    <w:pPr>
      <w:jc w:val="center"/>
    </w:pPr>
    <w:rPr>
      <w:rFonts w:ascii="Times New Roman" w:eastAsia="Times New Roman" w:hAnsi="Times New Roman"/>
      <w:b/>
      <w:bCs/>
      <w:lang w:val="x-none" w:eastAsia="x-none"/>
    </w:rPr>
  </w:style>
  <w:style w:type="character" w:customStyle="1" w:styleId="TitleChar">
    <w:name w:val="Title Char"/>
    <w:link w:val="Title"/>
    <w:rsid w:val="00972604"/>
    <w:rPr>
      <w:rFonts w:ascii="Times New Roman" w:eastAsia="Times New Roman" w:hAnsi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0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64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6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9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0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3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74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4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3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0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5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0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5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8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3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83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4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7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3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8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7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5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9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5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1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3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7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9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8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2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3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4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4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2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5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5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2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6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7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6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8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1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2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8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9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86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1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3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9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6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4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97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2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1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0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8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9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2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6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0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8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9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35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7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0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2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8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0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0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0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4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4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5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2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4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0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57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1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7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6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8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4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3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1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4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2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6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5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0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66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7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9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2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87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36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1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3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0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3102F6B-F8EE-42A6-B15F-75FC15F2C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1432</Words>
  <Characters>8166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AUF-IS</Company>
  <LinksUpToDate>false</LinksUpToDate>
  <CharactersWithSpaces>9579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Meneses</dc:creator>
  <cp:keywords/>
  <cp:lastModifiedBy>a2051</cp:lastModifiedBy>
  <cp:revision>26</cp:revision>
  <cp:lastPrinted>2017-10-19T00:17:00Z</cp:lastPrinted>
  <dcterms:created xsi:type="dcterms:W3CDTF">2024-11-28T13:57:00Z</dcterms:created>
  <dcterms:modified xsi:type="dcterms:W3CDTF">2024-11-29T06:16:00Z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993f9d8d84d29f4f208b5e8df84cab80553daab1ca7ba7e4b2abc55b3951182e</vt:lpwstr>
  </property>
</Properties>
</file>